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shd w:val="clear" w:color="auto" w:fill="FFFFFF"/>
        <w:tblLayout w:type="fixed"/>
        <w:tblLook w:val="0000" w:firstRow="0" w:lastRow="0" w:firstColumn="0" w:lastColumn="0" w:noHBand="0" w:noVBand="0"/>
      </w:tblPr>
      <w:tblGrid>
        <w:gridCol w:w="1516"/>
        <w:gridCol w:w="12879"/>
      </w:tblGrid>
      <w:tr w:rsidR="0032149F" w14:paraId="7CCD360A" w14:textId="77777777">
        <w:trPr>
          <w:cantSplit/>
          <w:trHeight w:val="200"/>
        </w:trPr>
        <w:tc>
          <w:tcPr>
            <w:tcW w:w="1516" w:type="dxa"/>
            <w:tcBorders>
              <w:top w:val="single" w:sz="2" w:space="0" w:color="B0B0B0"/>
              <w:left w:val="single" w:sz="2" w:space="0" w:color="B0B0B0"/>
              <w:bottom w:val="single" w:sz="2" w:space="0" w:color="B0B0B0"/>
              <w:right w:val="single" w:sz="2" w:space="0" w:color="B0B0B0"/>
            </w:tcBorders>
            <w:shd w:val="clear" w:color="auto" w:fill="EFEFEF"/>
            <w:tcMar>
              <w:top w:w="100" w:type="dxa"/>
              <w:left w:w="100" w:type="dxa"/>
              <w:bottom w:w="100" w:type="dxa"/>
              <w:right w:w="100" w:type="dxa"/>
            </w:tcMar>
          </w:tcPr>
          <w:p w14:paraId="68AE75C2" w14:textId="77777777" w:rsidR="0032149F" w:rsidRDefault="0032149F">
            <w:pPr>
              <w:pStyle w:val="Body"/>
              <w:rPr>
                <w:rFonts w:ascii="Verdana Bold" w:hAnsi="Verdana Bold"/>
                <w:caps/>
                <w:sz w:val="16"/>
              </w:rPr>
            </w:pPr>
            <w:r>
              <w:rPr>
                <w:rFonts w:ascii="Verdana Bold" w:hAnsi="Verdana Bold"/>
                <w:caps/>
                <w:sz w:val="16"/>
              </w:rPr>
              <w:t xml:space="preserve">Date: </w:t>
            </w:r>
          </w:p>
        </w:tc>
        <w:tc>
          <w:tcPr>
            <w:tcW w:w="12878" w:type="dxa"/>
            <w:tcBorders>
              <w:top w:val="single" w:sz="2" w:space="0" w:color="B0B0B0"/>
              <w:left w:val="single" w:sz="2" w:space="0" w:color="B0B0B0"/>
              <w:bottom w:val="single" w:sz="2" w:space="0" w:color="B0B0B0"/>
              <w:right w:val="single" w:sz="2" w:space="0" w:color="B0B0B0"/>
            </w:tcBorders>
            <w:shd w:val="clear" w:color="auto" w:fill="EFEFEF"/>
            <w:tcMar>
              <w:top w:w="100" w:type="dxa"/>
              <w:left w:w="100" w:type="dxa"/>
              <w:bottom w:w="100" w:type="dxa"/>
              <w:right w:w="100" w:type="dxa"/>
            </w:tcMar>
          </w:tcPr>
          <w:p w14:paraId="07E87B42" w14:textId="66658506" w:rsidR="0032149F" w:rsidRDefault="0032149F">
            <w:pPr>
              <w:pStyle w:val="Body"/>
            </w:pPr>
            <w:r>
              <w:t>June 3</w:t>
            </w:r>
            <w:r w:rsidRPr="0032149F">
              <w:rPr>
                <w:vertAlign w:val="superscript"/>
              </w:rPr>
              <w:t>rd</w:t>
            </w:r>
            <w:r>
              <w:t xml:space="preserve">, 2013 to June </w:t>
            </w:r>
            <w:r w:rsidR="00057CA9">
              <w:t>6</w:t>
            </w:r>
            <w:r w:rsidRPr="0032149F">
              <w:rPr>
                <w:vertAlign w:val="superscript"/>
              </w:rPr>
              <w:t>th</w:t>
            </w:r>
            <w:r>
              <w:t>, 2013</w:t>
            </w:r>
          </w:p>
        </w:tc>
      </w:tr>
      <w:tr w:rsidR="0032149F" w14:paraId="54907F54" w14:textId="77777777">
        <w:trPr>
          <w:cantSplit/>
          <w:trHeight w:val="200"/>
        </w:trPr>
        <w:tc>
          <w:tcPr>
            <w:tcW w:w="1516" w:type="dxa"/>
            <w:tcBorders>
              <w:top w:val="single" w:sz="2" w:space="0" w:color="B0B0B0"/>
              <w:left w:val="single" w:sz="2" w:space="0" w:color="B0B0B0"/>
              <w:bottom w:val="single" w:sz="2" w:space="0" w:color="B0B0B0"/>
              <w:right w:val="single" w:sz="2" w:space="0" w:color="B0B0B0"/>
            </w:tcBorders>
            <w:shd w:val="clear" w:color="auto" w:fill="EFEFEF"/>
            <w:tcMar>
              <w:top w:w="100" w:type="dxa"/>
              <w:left w:w="100" w:type="dxa"/>
              <w:bottom w:w="100" w:type="dxa"/>
              <w:right w:w="100" w:type="dxa"/>
            </w:tcMar>
          </w:tcPr>
          <w:p w14:paraId="679F1E22" w14:textId="77777777" w:rsidR="0032149F" w:rsidRDefault="0032149F">
            <w:pPr>
              <w:pStyle w:val="Body"/>
              <w:rPr>
                <w:rFonts w:ascii="Verdana Bold" w:hAnsi="Verdana Bold"/>
                <w:caps/>
                <w:sz w:val="16"/>
              </w:rPr>
            </w:pPr>
            <w:r>
              <w:rPr>
                <w:rFonts w:ascii="Verdana Bold" w:hAnsi="Verdana Bold"/>
                <w:caps/>
                <w:sz w:val="16"/>
              </w:rPr>
              <w:t>Name:</w:t>
            </w:r>
          </w:p>
        </w:tc>
        <w:tc>
          <w:tcPr>
            <w:tcW w:w="12878" w:type="dxa"/>
            <w:tcBorders>
              <w:top w:val="single" w:sz="2" w:space="0" w:color="B0B0B0"/>
              <w:left w:val="single" w:sz="2" w:space="0" w:color="B0B0B0"/>
              <w:bottom w:val="single" w:sz="2" w:space="0" w:color="B0B0B0"/>
              <w:right w:val="single" w:sz="2" w:space="0" w:color="B0B0B0"/>
            </w:tcBorders>
            <w:shd w:val="clear" w:color="auto" w:fill="EFEFEF"/>
            <w:tcMar>
              <w:top w:w="100" w:type="dxa"/>
              <w:left w:w="100" w:type="dxa"/>
              <w:bottom w:w="100" w:type="dxa"/>
              <w:right w:w="100" w:type="dxa"/>
            </w:tcMar>
          </w:tcPr>
          <w:p w14:paraId="5E53EBF8" w14:textId="77777777" w:rsidR="0032149F" w:rsidRDefault="0032149F">
            <w:pPr>
              <w:pStyle w:val="Body"/>
            </w:pPr>
            <w:r>
              <w:t>Michael Mancuso</w:t>
            </w:r>
          </w:p>
        </w:tc>
      </w:tr>
      <w:tr w:rsidR="0032149F" w14:paraId="6B419F1D" w14:textId="77777777">
        <w:trPr>
          <w:cantSplit/>
          <w:trHeight w:val="198"/>
        </w:trPr>
        <w:tc>
          <w:tcPr>
            <w:tcW w:w="1516"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671AB7B" w14:textId="77777777" w:rsidR="0032149F" w:rsidRDefault="0032149F">
            <w:pPr>
              <w:pStyle w:val="Body"/>
              <w:rPr>
                <w:rFonts w:ascii="Verdana Bold" w:hAnsi="Verdana Bold"/>
                <w:caps/>
                <w:sz w:val="16"/>
              </w:rPr>
            </w:pPr>
            <w:r>
              <w:rPr>
                <w:rFonts w:ascii="Verdana Bold" w:hAnsi="Verdana Bold"/>
                <w:caps/>
                <w:sz w:val="16"/>
              </w:rPr>
              <w:t xml:space="preserve">Course: </w:t>
            </w:r>
          </w:p>
        </w:tc>
        <w:tc>
          <w:tcPr>
            <w:tcW w:w="12878"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1CC7217" w14:textId="77777777" w:rsidR="0032149F" w:rsidRDefault="0032149F">
            <w:pPr>
              <w:pStyle w:val="Body"/>
              <w:rPr>
                <w:rFonts w:ascii="Verdana" w:hAnsi="Verdana"/>
                <w:sz w:val="16"/>
              </w:rPr>
            </w:pPr>
            <w:r>
              <w:rPr>
                <w:rFonts w:ascii="Verdana" w:hAnsi="Verdana"/>
                <w:sz w:val="16"/>
              </w:rPr>
              <w:t xml:space="preserve">MUX </w:t>
            </w:r>
          </w:p>
        </w:tc>
      </w:tr>
      <w:tr w:rsidR="0032149F" w14:paraId="50381BDE" w14:textId="77777777">
        <w:trPr>
          <w:cantSplit/>
          <w:trHeight w:val="180"/>
        </w:trPr>
        <w:tc>
          <w:tcPr>
            <w:tcW w:w="151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F8215AB" w14:textId="77777777" w:rsidR="0032149F" w:rsidRDefault="0032149F">
            <w:pPr>
              <w:pStyle w:val="Body"/>
              <w:rPr>
                <w:rFonts w:ascii="Verdana Bold" w:hAnsi="Verdana Bold"/>
                <w:caps/>
                <w:sz w:val="16"/>
              </w:rPr>
            </w:pPr>
            <w:r>
              <w:rPr>
                <w:rFonts w:ascii="Verdana Bold" w:hAnsi="Verdana Bold"/>
                <w:caps/>
                <w:sz w:val="16"/>
              </w:rPr>
              <w:t>Director:</w:t>
            </w:r>
          </w:p>
        </w:tc>
        <w:tc>
          <w:tcPr>
            <w:tcW w:w="12878"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C861DF5" w14:textId="77777777" w:rsidR="0032149F" w:rsidRDefault="0032149F">
            <w:pPr>
              <w:pStyle w:val="Body"/>
              <w:rPr>
                <w:rFonts w:ascii="Verdana" w:hAnsi="Verdana"/>
                <w:sz w:val="16"/>
              </w:rPr>
            </w:pPr>
            <w:r>
              <w:rPr>
                <w:rFonts w:ascii="Verdana" w:hAnsi="Verdana"/>
                <w:sz w:val="16"/>
              </w:rPr>
              <w:t>Megan Hunter</w:t>
            </w:r>
          </w:p>
        </w:tc>
      </w:tr>
      <w:tr w:rsidR="0032149F" w14:paraId="018AF24C" w14:textId="77777777">
        <w:trPr>
          <w:cantSplit/>
          <w:trHeight w:val="183"/>
        </w:trPr>
        <w:tc>
          <w:tcPr>
            <w:tcW w:w="1516"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1391E1A7" w14:textId="77777777" w:rsidR="0032149F" w:rsidRDefault="0032149F">
            <w:pPr>
              <w:pStyle w:val="Body"/>
              <w:rPr>
                <w:rFonts w:ascii="Verdana Bold" w:hAnsi="Verdana Bold"/>
                <w:caps/>
                <w:sz w:val="16"/>
              </w:rPr>
            </w:pPr>
            <w:r>
              <w:rPr>
                <w:rFonts w:ascii="Verdana Bold" w:hAnsi="Verdana Bold"/>
                <w:caps/>
                <w:sz w:val="16"/>
              </w:rPr>
              <w:t>document:</w:t>
            </w:r>
          </w:p>
        </w:tc>
        <w:tc>
          <w:tcPr>
            <w:tcW w:w="12878"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5E8A7A84" w14:textId="77777777" w:rsidR="0032149F" w:rsidRDefault="0032149F">
            <w:pPr>
              <w:pStyle w:val="Body"/>
              <w:rPr>
                <w:rFonts w:ascii="Verdana" w:hAnsi="Verdana"/>
                <w:sz w:val="16"/>
              </w:rPr>
            </w:pPr>
            <w:r>
              <w:rPr>
                <w:rFonts w:ascii="Verdana" w:hAnsi="Verdana"/>
                <w:sz w:val="16"/>
              </w:rPr>
              <w:t>Application UX Plan</w:t>
            </w:r>
          </w:p>
        </w:tc>
      </w:tr>
      <w:tr w:rsidR="0032149F" w14:paraId="7FEDB300" w14:textId="77777777">
        <w:trPr>
          <w:cantSplit/>
          <w:trHeight w:val="7348"/>
        </w:trPr>
        <w:tc>
          <w:tcPr>
            <w:tcW w:w="14395"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vAlign w:val="center"/>
          </w:tcPr>
          <w:p w14:paraId="4A7E0701" w14:textId="77777777" w:rsidR="0032149F" w:rsidRDefault="002273A8">
            <w:pPr>
              <w:pStyle w:val="Body"/>
              <w:ind w:left="1520"/>
              <w:rPr>
                <w:rFonts w:ascii="Verdana Bold" w:hAnsi="Verdana Bold"/>
                <w:caps/>
                <w:sz w:val="48"/>
              </w:rPr>
            </w:pPr>
            <w:r>
              <w:rPr>
                <w:rFonts w:ascii="Verdana Bold" w:hAnsi="Verdana Bold"/>
                <w:caps/>
                <w:sz w:val="48"/>
              </w:rPr>
              <w:t>Oshieru</w:t>
            </w:r>
          </w:p>
          <w:p w14:paraId="5FDF9072" w14:textId="77777777" w:rsidR="0032149F" w:rsidRDefault="0032149F">
            <w:pPr>
              <w:pStyle w:val="Body"/>
              <w:jc w:val="center"/>
              <w:rPr>
                <w:rFonts w:ascii="Verdana Bold" w:hAnsi="Verdana Bold"/>
                <w:caps/>
                <w:sz w:val="48"/>
              </w:rPr>
            </w:pPr>
          </w:p>
          <w:p w14:paraId="1EB55DFA" w14:textId="4D055937" w:rsidR="0032149F" w:rsidRPr="00945288" w:rsidRDefault="00945288">
            <w:pPr>
              <w:pStyle w:val="Body"/>
              <w:ind w:left="1520"/>
              <w:rPr>
                <w:rFonts w:ascii="Verdana" w:hAnsi="Verdana"/>
                <w:caps/>
                <w:color w:val="4F81BD" w:themeColor="accent1"/>
                <w:sz w:val="28"/>
                <w:u w:val="single"/>
              </w:rPr>
            </w:pPr>
            <w:r>
              <w:rPr>
                <w:rFonts w:ascii="Verdana Bold" w:hAnsi="Verdana Bold"/>
                <w:sz w:val="28"/>
              </w:rPr>
              <w:t>Overview</w:t>
            </w:r>
            <w:r w:rsidR="0032149F">
              <w:rPr>
                <w:rFonts w:ascii="Verdana" w:hAnsi="Verdana"/>
                <w:caps/>
                <w:sz w:val="28"/>
              </w:rPr>
              <w:t>:</w:t>
            </w:r>
            <w:r>
              <w:t xml:space="preserve"> </w:t>
            </w:r>
            <w:r w:rsidRPr="00945288">
              <w:rPr>
                <w:rFonts w:ascii="Verdana" w:hAnsi="Verdana"/>
                <w:color w:val="4F81BD" w:themeColor="accent1"/>
                <w:sz w:val="28"/>
                <w:u w:val="single"/>
              </w:rPr>
              <w:t>https://www.youtube.com/watch?v=dELCllc9obM</w:t>
            </w:r>
          </w:p>
          <w:p w14:paraId="2EE2FD43" w14:textId="56666B5A" w:rsidR="0032149F" w:rsidRDefault="00945288">
            <w:pPr>
              <w:pStyle w:val="Body"/>
              <w:ind w:left="1520"/>
              <w:rPr>
                <w:rFonts w:ascii="Verdana Bold" w:hAnsi="Verdana Bold"/>
                <w:caps/>
                <w:sz w:val="28"/>
              </w:rPr>
            </w:pPr>
            <w:r>
              <w:rPr>
                <w:rFonts w:ascii="Verdana Bold" w:hAnsi="Verdana Bold"/>
                <w:sz w:val="28"/>
              </w:rPr>
              <w:t>Prototype</w:t>
            </w:r>
            <w:r>
              <w:rPr>
                <w:rFonts w:ascii="Verdana" w:hAnsi="Verdana"/>
                <w:sz w:val="28"/>
              </w:rPr>
              <w:t>:</w:t>
            </w:r>
            <w:r>
              <w:t xml:space="preserve"> </w:t>
            </w:r>
            <w:r w:rsidRPr="00945288">
              <w:rPr>
                <w:rFonts w:ascii="Verdana" w:hAnsi="Verdana"/>
                <w:color w:val="4F81BD" w:themeColor="accent1"/>
                <w:sz w:val="28"/>
                <w:u w:val="single"/>
              </w:rPr>
              <w:t>https://github.com/tarkenfire/oshi-ios/tree/master/testApp</w:t>
            </w:r>
          </w:p>
          <w:p w14:paraId="551ACB14" w14:textId="77777777" w:rsidR="0032149F" w:rsidRDefault="0032149F">
            <w:pPr>
              <w:pStyle w:val="Body"/>
              <w:jc w:val="center"/>
            </w:pPr>
          </w:p>
        </w:tc>
      </w:tr>
    </w:tbl>
    <w:p w14:paraId="5CF9070D" w14:textId="77777777" w:rsidR="0032149F" w:rsidRDefault="0032149F">
      <w:pPr>
        <w:pStyle w:val="Body"/>
        <w:rPr>
          <w:rFonts w:ascii="Verdana Bold" w:hAnsi="Verdana Bold"/>
          <w:sz w:val="48"/>
        </w:rPr>
      </w:pPr>
      <w:r>
        <w:br w:type="page"/>
      </w:r>
      <w:r>
        <w:rPr>
          <w:rFonts w:ascii="Verdana Bold" w:hAnsi="Verdana Bold"/>
          <w:sz w:val="48"/>
        </w:rPr>
        <w:lastRenderedPageBreak/>
        <w:t>Application Definition Statement</w:t>
      </w:r>
    </w:p>
    <w:p w14:paraId="36EEA4CB" w14:textId="77777777" w:rsidR="0032149F" w:rsidRDefault="0032149F">
      <w:pPr>
        <w:pStyle w:val="FreeForm"/>
        <w:rPr>
          <w:rFonts w:ascii="Verdana" w:hAnsi="Verdana"/>
          <w:color w:val="808080"/>
          <w:sz w:val="16"/>
        </w:rPr>
      </w:pPr>
      <w:r>
        <w:rPr>
          <w:rFonts w:ascii="Verdana" w:hAnsi="Verdana"/>
          <w:color w:val="808080"/>
          <w:sz w:val="16"/>
        </w:rPr>
        <w:t>A concise, concrete declara</w:t>
      </w:r>
      <w:r w:rsidR="00060621">
        <w:rPr>
          <w:noProof/>
        </w:rPr>
        <w:drawing>
          <wp:anchor distT="0" distB="0" distL="114300" distR="114300" simplePos="0" relativeHeight="251656704" behindDoc="0" locked="0" layoutInCell="1" allowOverlap="1" wp14:anchorId="7E8D26DB" wp14:editId="08189068">
            <wp:simplePos x="0" y="0"/>
            <wp:positionH relativeFrom="page">
              <wp:posOffset>6591300</wp:posOffset>
            </wp:positionH>
            <wp:positionV relativeFrom="page">
              <wp:posOffset>1155700</wp:posOffset>
            </wp:positionV>
            <wp:extent cx="3002915" cy="646430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915" cy="6464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808080"/>
          <w:sz w:val="16"/>
        </w:rPr>
        <w:t>tion of the app’s main purpose and its intended audience</w:t>
      </w:r>
    </w:p>
    <w:p w14:paraId="7C34C919" w14:textId="77777777" w:rsidR="0032149F" w:rsidRDefault="0032149F">
      <w:pPr>
        <w:pStyle w:val="FreeForm"/>
        <w:rPr>
          <w:rFonts w:ascii="Verdana" w:hAnsi="Verdana"/>
          <w:color w:val="4D4D4D"/>
          <w:sz w:val="16"/>
        </w:rPr>
      </w:pPr>
    </w:p>
    <w:p w14:paraId="1013BD9E" w14:textId="77777777" w:rsidR="0032149F" w:rsidRDefault="0032149F">
      <w:pPr>
        <w:pStyle w:val="Body"/>
        <w:rPr>
          <w:rFonts w:ascii="American Typewriter" w:hAnsi="American Typewriter"/>
          <w:color w:val="2E6FFD"/>
          <w:sz w:val="36"/>
        </w:rPr>
      </w:pPr>
    </w:p>
    <w:tbl>
      <w:tblPr>
        <w:tblW w:w="0" w:type="auto"/>
        <w:tblInd w:w="100" w:type="dxa"/>
        <w:shd w:val="clear" w:color="auto" w:fill="FFFFFF"/>
        <w:tblLayout w:type="fixed"/>
        <w:tblLook w:val="0000" w:firstRow="0" w:lastRow="0" w:firstColumn="0" w:lastColumn="0" w:noHBand="0" w:noVBand="0"/>
      </w:tblPr>
      <w:tblGrid>
        <w:gridCol w:w="4283"/>
        <w:gridCol w:w="251"/>
        <w:gridCol w:w="4346"/>
      </w:tblGrid>
      <w:tr w:rsidR="0032149F" w:rsidRPr="00057CA9" w14:paraId="16457EAA" w14:textId="77777777">
        <w:trPr>
          <w:cantSplit/>
          <w:trHeight w:val="263"/>
        </w:trPr>
        <w:tc>
          <w:tcPr>
            <w:tcW w:w="8880" w:type="dxa"/>
            <w:gridSpan w:val="3"/>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605E21D9" w14:textId="77777777" w:rsidR="0032149F" w:rsidRPr="00057CA9" w:rsidRDefault="0032149F">
            <w:pPr>
              <w:pStyle w:val="Body"/>
              <w:rPr>
                <w:rFonts w:ascii="Verdana" w:hAnsi="Verdana"/>
                <w:color w:val="1F497D" w:themeColor="text2"/>
                <w:sz w:val="28"/>
              </w:rPr>
            </w:pPr>
            <w:r w:rsidRPr="00057CA9">
              <w:rPr>
                <w:rFonts w:ascii="Verdana" w:hAnsi="Verdana"/>
                <w:color w:val="1F497D" w:themeColor="text2"/>
                <w:sz w:val="28"/>
              </w:rPr>
              <w:t>Purpose or Main Intent</w:t>
            </w:r>
          </w:p>
        </w:tc>
      </w:tr>
      <w:tr w:rsidR="0032149F" w:rsidRPr="00057CA9" w14:paraId="39BF5272" w14:textId="77777777">
        <w:trPr>
          <w:cantSplit/>
          <w:trHeight w:val="958"/>
        </w:trPr>
        <w:tc>
          <w:tcPr>
            <w:tcW w:w="8880" w:type="dxa"/>
            <w:gridSpan w:val="3"/>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3190AC4" w14:textId="77777777" w:rsidR="0032149F" w:rsidRPr="00057CA9" w:rsidRDefault="002273A8">
            <w:pPr>
              <w:pStyle w:val="Body"/>
              <w:rPr>
                <w:rFonts w:ascii="Verdana" w:hAnsi="Verdana"/>
              </w:rPr>
            </w:pPr>
            <w:r w:rsidRPr="00057CA9">
              <w:rPr>
                <w:rFonts w:ascii="Verdana" w:hAnsi="Verdana"/>
              </w:rPr>
              <w:t>Oshieru is an app that assists in the learning of the Japanese language by students of formal language classes, providing supplemental tools useful to those in formal classes. (Oshieru means “to teach” in Japanese)</w:t>
            </w:r>
          </w:p>
          <w:p w14:paraId="1820B4A8" w14:textId="77777777" w:rsidR="0032149F" w:rsidRPr="00057CA9" w:rsidRDefault="0032149F">
            <w:pPr>
              <w:pStyle w:val="Body"/>
              <w:rPr>
                <w:rFonts w:ascii="Verdana" w:hAnsi="Verdana"/>
              </w:rPr>
            </w:pPr>
          </w:p>
        </w:tc>
      </w:tr>
      <w:tr w:rsidR="0032149F" w:rsidRPr="00057CA9" w14:paraId="28BC409C" w14:textId="77777777">
        <w:trPr>
          <w:cantSplit/>
          <w:trHeight w:val="263"/>
        </w:trPr>
        <w:tc>
          <w:tcPr>
            <w:tcW w:w="8880" w:type="dxa"/>
            <w:gridSpan w:val="3"/>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7BCAA8D7" w14:textId="77777777" w:rsidR="0032149F" w:rsidRPr="00057CA9" w:rsidRDefault="0032149F">
            <w:pPr>
              <w:pStyle w:val="Body"/>
              <w:rPr>
                <w:rFonts w:ascii="Verdana" w:hAnsi="Verdana"/>
                <w:color w:val="1F497D" w:themeColor="text2"/>
                <w:sz w:val="28"/>
              </w:rPr>
            </w:pPr>
            <w:r w:rsidRPr="00057CA9">
              <w:rPr>
                <w:rFonts w:ascii="Verdana" w:hAnsi="Verdana"/>
                <w:color w:val="1F497D" w:themeColor="text2"/>
                <w:sz w:val="28"/>
              </w:rPr>
              <w:t>Description of Intended Audience</w:t>
            </w:r>
          </w:p>
        </w:tc>
      </w:tr>
      <w:tr w:rsidR="0032149F" w:rsidRPr="00057CA9" w14:paraId="571445DF" w14:textId="77777777">
        <w:trPr>
          <w:cantSplit/>
          <w:trHeight w:val="958"/>
        </w:trPr>
        <w:tc>
          <w:tcPr>
            <w:tcW w:w="8880" w:type="dxa"/>
            <w:gridSpan w:val="3"/>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590767ED" w14:textId="77777777" w:rsidR="0032149F" w:rsidRPr="00057CA9" w:rsidRDefault="002273A8">
            <w:pPr>
              <w:pStyle w:val="Body"/>
              <w:rPr>
                <w:rFonts w:ascii="Verdana" w:hAnsi="Verdana"/>
              </w:rPr>
            </w:pPr>
            <w:r w:rsidRPr="00057CA9">
              <w:rPr>
                <w:rFonts w:ascii="Verdana" w:hAnsi="Verdana"/>
              </w:rPr>
              <w:t>Students of formal Japanese teaching, either in college or through private tutors.</w:t>
            </w:r>
            <w:r w:rsidR="00D51F8D" w:rsidRPr="00057CA9">
              <w:rPr>
                <w:rFonts w:ascii="Verdana" w:hAnsi="Verdana"/>
              </w:rPr>
              <w:t xml:space="preserve"> It may be of limited use to self-learners, though that is not the focus of the app.</w:t>
            </w:r>
          </w:p>
          <w:p w14:paraId="64ACDFD8" w14:textId="77777777" w:rsidR="0032149F" w:rsidRPr="00057CA9" w:rsidRDefault="0032149F">
            <w:pPr>
              <w:pStyle w:val="Body"/>
              <w:rPr>
                <w:rFonts w:ascii="Verdana" w:hAnsi="Verdana"/>
              </w:rPr>
            </w:pPr>
          </w:p>
        </w:tc>
      </w:tr>
      <w:tr w:rsidR="0032149F" w:rsidRPr="00057CA9" w14:paraId="2C39C37C" w14:textId="77777777">
        <w:trPr>
          <w:cantSplit/>
          <w:trHeight w:val="263"/>
        </w:trPr>
        <w:tc>
          <w:tcPr>
            <w:tcW w:w="8880" w:type="dxa"/>
            <w:gridSpan w:val="3"/>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3FC96523" w14:textId="77777777" w:rsidR="0032149F" w:rsidRPr="00057CA9" w:rsidRDefault="0032149F">
            <w:pPr>
              <w:pStyle w:val="Body"/>
              <w:rPr>
                <w:rFonts w:ascii="Verdana" w:hAnsi="Verdana"/>
                <w:color w:val="1F497D" w:themeColor="text2"/>
                <w:sz w:val="28"/>
              </w:rPr>
            </w:pPr>
            <w:r w:rsidRPr="00057CA9">
              <w:rPr>
                <w:rFonts w:ascii="Verdana" w:hAnsi="Verdana"/>
                <w:color w:val="1F497D" w:themeColor="text2"/>
                <w:sz w:val="28"/>
              </w:rPr>
              <w:t>Core Functionality</w:t>
            </w:r>
          </w:p>
        </w:tc>
      </w:tr>
      <w:tr w:rsidR="0032149F" w:rsidRPr="00057CA9" w14:paraId="2B75D8D1" w14:textId="77777777">
        <w:trPr>
          <w:cantSplit/>
          <w:trHeight w:val="1038"/>
        </w:trPr>
        <w:tc>
          <w:tcPr>
            <w:tcW w:w="8880" w:type="dxa"/>
            <w:gridSpan w:val="3"/>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5A9BAF4" w14:textId="607E0BD9" w:rsidR="0032149F" w:rsidRPr="00057CA9" w:rsidRDefault="00D51F8D">
            <w:pPr>
              <w:pStyle w:val="Body"/>
              <w:rPr>
                <w:rFonts w:ascii="Verdana" w:hAnsi="Verdana"/>
              </w:rPr>
            </w:pPr>
            <w:r w:rsidRPr="00057CA9">
              <w:rPr>
                <w:rFonts w:ascii="Verdana" w:hAnsi="Verdana"/>
              </w:rPr>
              <w:t xml:space="preserve">Allows users quick, </w:t>
            </w:r>
            <w:r w:rsidR="00653567" w:rsidRPr="00057CA9">
              <w:rPr>
                <w:rFonts w:ascii="Verdana" w:hAnsi="Verdana"/>
              </w:rPr>
              <w:t>offline or online access a set of tools that would help students in formal classes without providing “cheating tools”.</w:t>
            </w:r>
          </w:p>
        </w:tc>
      </w:tr>
      <w:tr w:rsidR="0032149F" w:rsidRPr="00057CA9" w14:paraId="160C787A" w14:textId="77777777">
        <w:trPr>
          <w:cantSplit/>
          <w:trHeight w:val="263"/>
        </w:trPr>
        <w:tc>
          <w:tcPr>
            <w:tcW w:w="4283"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vAlign w:val="bottom"/>
          </w:tcPr>
          <w:p w14:paraId="630B89EA" w14:textId="77777777" w:rsidR="0032149F" w:rsidRPr="00057CA9" w:rsidRDefault="0032149F">
            <w:pPr>
              <w:pStyle w:val="Body"/>
              <w:rPr>
                <w:rFonts w:ascii="Verdana" w:hAnsi="Verdana"/>
                <w:b/>
              </w:rPr>
            </w:pPr>
            <w:r w:rsidRPr="00057CA9">
              <w:rPr>
                <w:rFonts w:ascii="Verdana" w:hAnsi="Verdana"/>
                <w:b/>
              </w:rPr>
              <w:t>Feature Set</w:t>
            </w:r>
          </w:p>
        </w:tc>
        <w:tc>
          <w:tcPr>
            <w:tcW w:w="251" w:type="dxa"/>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4CB6B47E" w14:textId="77777777" w:rsidR="0032149F" w:rsidRPr="00057CA9" w:rsidRDefault="0032149F">
            <w:pPr>
              <w:pStyle w:val="Body"/>
              <w:rPr>
                <w:rFonts w:ascii="Verdana" w:hAnsi="Verdana"/>
              </w:rPr>
            </w:pPr>
          </w:p>
        </w:tc>
        <w:tc>
          <w:tcPr>
            <w:tcW w:w="4345"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vAlign w:val="bottom"/>
          </w:tcPr>
          <w:p w14:paraId="1837217D" w14:textId="77777777" w:rsidR="0032149F" w:rsidRPr="00057CA9" w:rsidRDefault="0032149F">
            <w:pPr>
              <w:pStyle w:val="Body"/>
              <w:rPr>
                <w:rFonts w:ascii="Verdana" w:hAnsi="Verdana"/>
                <w:b/>
              </w:rPr>
            </w:pPr>
            <w:r w:rsidRPr="00057CA9">
              <w:rPr>
                <w:rFonts w:ascii="Verdana" w:hAnsi="Verdana"/>
                <w:b/>
              </w:rPr>
              <w:t>Nice-to-Have</w:t>
            </w:r>
          </w:p>
        </w:tc>
      </w:tr>
      <w:tr w:rsidR="0032149F" w:rsidRPr="00057CA9" w14:paraId="54245768" w14:textId="77777777">
        <w:trPr>
          <w:cantSplit/>
          <w:trHeight w:val="1303"/>
        </w:trPr>
        <w:tc>
          <w:tcPr>
            <w:tcW w:w="4283"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77769F68" w14:textId="3658895F" w:rsidR="0032149F" w:rsidRPr="00057CA9" w:rsidRDefault="00945288">
            <w:pPr>
              <w:pStyle w:val="Body"/>
              <w:numPr>
                <w:ilvl w:val="2"/>
                <w:numId w:val="2"/>
              </w:numPr>
              <w:tabs>
                <w:tab w:val="clear" w:pos="216"/>
                <w:tab w:val="num" w:pos="648"/>
              </w:tabs>
              <w:ind w:left="648" w:hanging="216"/>
              <w:rPr>
                <w:rFonts w:ascii="Verdana" w:hAnsi="Verdana"/>
                <w:sz w:val="22"/>
              </w:rPr>
            </w:pPr>
            <w:r>
              <w:rPr>
                <w:rFonts w:ascii="Verdana" w:hAnsi="Verdana"/>
                <w:sz w:val="22"/>
              </w:rPr>
              <w:t>Hiragana Chart</w:t>
            </w:r>
          </w:p>
          <w:p w14:paraId="1CCE56BD" w14:textId="7D9AC060" w:rsidR="00653567" w:rsidRPr="00057CA9" w:rsidRDefault="00653567">
            <w:pPr>
              <w:pStyle w:val="Body"/>
              <w:numPr>
                <w:ilvl w:val="2"/>
                <w:numId w:val="2"/>
              </w:numPr>
              <w:tabs>
                <w:tab w:val="clear" w:pos="216"/>
                <w:tab w:val="num" w:pos="648"/>
              </w:tabs>
              <w:ind w:left="648" w:hanging="216"/>
              <w:rPr>
                <w:rFonts w:ascii="Verdana" w:hAnsi="Verdana"/>
                <w:sz w:val="22"/>
              </w:rPr>
            </w:pPr>
            <w:r w:rsidRPr="00057CA9">
              <w:rPr>
                <w:rFonts w:ascii="Verdana" w:hAnsi="Verdana"/>
                <w:sz w:val="22"/>
              </w:rPr>
              <w:t>Hiragana Quizzer</w:t>
            </w:r>
          </w:p>
          <w:p w14:paraId="32E2512D" w14:textId="77777777" w:rsidR="00653567" w:rsidRPr="00057CA9" w:rsidRDefault="00653567">
            <w:pPr>
              <w:pStyle w:val="Body"/>
              <w:numPr>
                <w:ilvl w:val="2"/>
                <w:numId w:val="2"/>
              </w:numPr>
              <w:tabs>
                <w:tab w:val="clear" w:pos="216"/>
                <w:tab w:val="num" w:pos="648"/>
              </w:tabs>
              <w:ind w:left="648" w:hanging="216"/>
              <w:rPr>
                <w:rFonts w:ascii="Verdana" w:hAnsi="Verdana"/>
                <w:sz w:val="22"/>
              </w:rPr>
            </w:pPr>
            <w:r w:rsidRPr="00057CA9">
              <w:rPr>
                <w:rFonts w:ascii="Verdana" w:hAnsi="Verdana"/>
                <w:sz w:val="22"/>
              </w:rPr>
              <w:t>Grammar Tools</w:t>
            </w:r>
          </w:p>
          <w:p w14:paraId="2F50EDE3" w14:textId="77777777" w:rsidR="00653567" w:rsidRPr="00057CA9" w:rsidRDefault="00060621" w:rsidP="00060621">
            <w:pPr>
              <w:pStyle w:val="Body"/>
              <w:numPr>
                <w:ilvl w:val="2"/>
                <w:numId w:val="11"/>
              </w:numPr>
              <w:tabs>
                <w:tab w:val="clear" w:pos="216"/>
                <w:tab w:val="left" w:pos="800"/>
                <w:tab w:val="num" w:pos="1070"/>
              </w:tabs>
              <w:ind w:left="800" w:hanging="270"/>
              <w:rPr>
                <w:rFonts w:ascii="Verdana" w:hAnsi="Verdana"/>
                <w:sz w:val="22"/>
              </w:rPr>
            </w:pPr>
            <w:r w:rsidRPr="00057CA9">
              <w:rPr>
                <w:rFonts w:ascii="Verdana" w:hAnsi="Verdana"/>
                <w:sz w:val="22"/>
              </w:rPr>
              <w:t>Conjugation Sifters</w:t>
            </w:r>
          </w:p>
          <w:p w14:paraId="4EC2DC54" w14:textId="21552459" w:rsidR="00060621" w:rsidRPr="00057CA9" w:rsidRDefault="00060621" w:rsidP="00945288">
            <w:pPr>
              <w:pStyle w:val="Body"/>
              <w:ind w:left="530"/>
              <w:rPr>
                <w:rFonts w:ascii="Verdana" w:hAnsi="Verdana"/>
                <w:sz w:val="22"/>
              </w:rPr>
            </w:pPr>
          </w:p>
          <w:p w14:paraId="248B6B91" w14:textId="77777777" w:rsidR="00653567" w:rsidRPr="00057CA9" w:rsidRDefault="00653567" w:rsidP="00653567">
            <w:pPr>
              <w:pStyle w:val="Body"/>
              <w:ind w:left="432"/>
              <w:rPr>
                <w:rFonts w:ascii="Verdana" w:hAnsi="Verdana"/>
                <w:sz w:val="22"/>
              </w:rPr>
            </w:pPr>
          </w:p>
        </w:tc>
        <w:tc>
          <w:tcPr>
            <w:tcW w:w="251" w:type="dxa"/>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13AA667B" w14:textId="77777777" w:rsidR="0032149F" w:rsidRPr="00057CA9" w:rsidRDefault="0032149F">
            <w:pPr>
              <w:pStyle w:val="Body"/>
              <w:rPr>
                <w:rFonts w:ascii="Verdana" w:hAnsi="Verdana"/>
                <w:sz w:val="22"/>
              </w:rPr>
            </w:pPr>
          </w:p>
        </w:tc>
        <w:tc>
          <w:tcPr>
            <w:tcW w:w="4345"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B2A3722" w14:textId="34D30BED" w:rsidR="0032149F" w:rsidRDefault="00945288">
            <w:pPr>
              <w:pStyle w:val="Body"/>
              <w:numPr>
                <w:ilvl w:val="0"/>
                <w:numId w:val="3"/>
              </w:numPr>
              <w:ind w:hanging="216"/>
              <w:rPr>
                <w:rFonts w:ascii="Verdana" w:hAnsi="Verdana"/>
                <w:sz w:val="22"/>
              </w:rPr>
            </w:pPr>
            <w:r>
              <w:rPr>
                <w:rFonts w:ascii="Verdana" w:hAnsi="Verdana"/>
                <w:sz w:val="22"/>
              </w:rPr>
              <w:t>Katakana Support</w:t>
            </w:r>
          </w:p>
          <w:p w14:paraId="1F7D500D" w14:textId="0CA0901F" w:rsidR="00945288" w:rsidRPr="00057CA9" w:rsidRDefault="00945288">
            <w:pPr>
              <w:pStyle w:val="Body"/>
              <w:numPr>
                <w:ilvl w:val="0"/>
                <w:numId w:val="3"/>
              </w:numPr>
              <w:ind w:hanging="216"/>
              <w:rPr>
                <w:rFonts w:ascii="Verdana" w:hAnsi="Verdana"/>
                <w:sz w:val="22"/>
              </w:rPr>
            </w:pPr>
            <w:r>
              <w:rPr>
                <w:rFonts w:ascii="Verdana" w:hAnsi="Verdana"/>
                <w:sz w:val="22"/>
              </w:rPr>
              <w:t>Sentence Structure Quizzer</w:t>
            </w:r>
          </w:p>
          <w:p w14:paraId="6D91BA89" w14:textId="77777777" w:rsidR="00060621" w:rsidRPr="00057CA9" w:rsidRDefault="00060621">
            <w:pPr>
              <w:pStyle w:val="Body"/>
              <w:numPr>
                <w:ilvl w:val="0"/>
                <w:numId w:val="3"/>
              </w:numPr>
              <w:ind w:hanging="216"/>
              <w:rPr>
                <w:rFonts w:ascii="Verdana" w:hAnsi="Verdana"/>
                <w:sz w:val="22"/>
              </w:rPr>
            </w:pPr>
            <w:r w:rsidRPr="00057CA9">
              <w:rPr>
                <w:rFonts w:ascii="Verdana" w:hAnsi="Verdana"/>
                <w:sz w:val="22"/>
              </w:rPr>
              <w:t>Basic Kanji Dictionary</w:t>
            </w:r>
          </w:p>
          <w:p w14:paraId="0AAE19E7" w14:textId="77777777" w:rsidR="00060621" w:rsidRPr="00057CA9" w:rsidRDefault="00060621">
            <w:pPr>
              <w:pStyle w:val="Body"/>
              <w:numPr>
                <w:ilvl w:val="0"/>
                <w:numId w:val="3"/>
              </w:numPr>
              <w:ind w:hanging="216"/>
              <w:rPr>
                <w:rFonts w:ascii="Verdana" w:hAnsi="Verdana"/>
                <w:sz w:val="22"/>
              </w:rPr>
            </w:pPr>
            <w:r w:rsidRPr="00057CA9">
              <w:rPr>
                <w:rFonts w:ascii="Verdana" w:hAnsi="Verdana"/>
                <w:sz w:val="22"/>
              </w:rPr>
              <w:t>Audio pronunciations for characters</w:t>
            </w:r>
          </w:p>
        </w:tc>
      </w:tr>
    </w:tbl>
    <w:p w14:paraId="113A1C3B" w14:textId="2574CB1B" w:rsidR="0032149F" w:rsidRDefault="0032149F">
      <w:pPr>
        <w:pStyle w:val="Body"/>
        <w:rPr>
          <w:rFonts w:ascii="American Typewriter" w:hAnsi="American Typewriter"/>
          <w:color w:val="2E6FFD"/>
          <w:sz w:val="36"/>
        </w:rPr>
      </w:pPr>
    </w:p>
    <w:p w14:paraId="7D59C90A" w14:textId="77777777" w:rsidR="0032149F" w:rsidRDefault="0032149F">
      <w:pPr>
        <w:pStyle w:val="Body"/>
        <w:rPr>
          <w:rFonts w:ascii="American Typewriter" w:hAnsi="American Typewriter"/>
          <w:color w:val="2E6FFD"/>
          <w:sz w:val="36"/>
        </w:rPr>
      </w:pPr>
      <w:r>
        <w:br w:type="page"/>
      </w:r>
    </w:p>
    <w:p w14:paraId="40B6485B" w14:textId="77777777" w:rsidR="004748A1" w:rsidRDefault="004748A1">
      <w:pPr>
        <w:pStyle w:val="Body"/>
        <w:jc w:val="center"/>
        <w:rPr>
          <w:rFonts w:ascii="American Typewriter" w:hAnsi="American Typewriter"/>
          <w:color w:val="2E6FFD"/>
          <w:sz w:val="72"/>
        </w:rPr>
      </w:pPr>
    </w:p>
    <w:p w14:paraId="2C02A74C" w14:textId="77777777" w:rsidR="004748A1" w:rsidRDefault="004748A1">
      <w:pPr>
        <w:pStyle w:val="Body"/>
        <w:jc w:val="center"/>
        <w:rPr>
          <w:rFonts w:ascii="American Typewriter" w:hAnsi="American Typewriter"/>
          <w:color w:val="2E6FFD"/>
          <w:sz w:val="72"/>
        </w:rPr>
      </w:pPr>
    </w:p>
    <w:p w14:paraId="7CD8D916" w14:textId="77777777" w:rsidR="004748A1" w:rsidRDefault="004748A1">
      <w:pPr>
        <w:pStyle w:val="Body"/>
        <w:jc w:val="center"/>
        <w:rPr>
          <w:rFonts w:ascii="American Typewriter" w:hAnsi="American Typewriter"/>
          <w:color w:val="2E6FFD"/>
          <w:sz w:val="72"/>
        </w:rPr>
      </w:pPr>
    </w:p>
    <w:p w14:paraId="260D0FF7" w14:textId="77777777" w:rsidR="004748A1" w:rsidRDefault="004748A1">
      <w:pPr>
        <w:pStyle w:val="Body"/>
        <w:jc w:val="center"/>
        <w:rPr>
          <w:rFonts w:ascii="American Typewriter" w:hAnsi="American Typewriter"/>
          <w:color w:val="2E6FFD"/>
          <w:sz w:val="72"/>
        </w:rPr>
      </w:pPr>
    </w:p>
    <w:p w14:paraId="5E2A2AA7" w14:textId="77777777" w:rsidR="004748A1" w:rsidRPr="0005600D" w:rsidRDefault="004748A1" w:rsidP="004748A1">
      <w:pPr>
        <w:pStyle w:val="Title"/>
        <w:jc w:val="center"/>
        <w:rPr>
          <w:rFonts w:ascii="Verdana Bold" w:hAnsi="Verdana Bold"/>
          <w:sz w:val="96"/>
        </w:rPr>
      </w:pPr>
      <w:r w:rsidRPr="0005600D">
        <w:rPr>
          <w:rFonts w:ascii="Verdana Bold" w:hAnsi="Verdana Bold"/>
          <w:sz w:val="96"/>
        </w:rPr>
        <w:t>User Research</w:t>
      </w:r>
    </w:p>
    <w:p w14:paraId="12B34427" w14:textId="77777777" w:rsidR="004748A1" w:rsidRPr="0005600D" w:rsidRDefault="004748A1" w:rsidP="004748A1">
      <w:pPr>
        <w:jc w:val="center"/>
        <w:rPr>
          <w:rFonts w:ascii="Verdana Bold" w:hAnsi="Verdana Bold"/>
          <w:sz w:val="36"/>
        </w:rPr>
      </w:pPr>
      <w:r w:rsidRPr="0005600D">
        <w:rPr>
          <w:rFonts w:ascii="Verdana Bold" w:hAnsi="Verdana Bold"/>
          <w:sz w:val="36"/>
        </w:rPr>
        <w:t xml:space="preserve">Screener Questionnaire </w:t>
      </w:r>
      <w:r w:rsidRPr="0005600D">
        <w:br w:type="page"/>
      </w:r>
      <w:r w:rsidR="00A67466">
        <w:rPr>
          <w:rFonts w:ascii="Verdana Bold" w:hAnsi="Verdana Bold"/>
          <w:sz w:val="48"/>
        </w:rPr>
        <w:lastRenderedPageBreak/>
        <w:t>Questions Asked</w:t>
      </w:r>
    </w:p>
    <w:p w14:paraId="1D099823" w14:textId="141E2E8A" w:rsidR="005C1C94" w:rsidRDefault="00A67466">
      <w:pPr>
        <w:pStyle w:val="Body"/>
        <w:rPr>
          <w:rFonts w:ascii="Verdana" w:hAnsi="Verdana"/>
          <w:color w:val="808080"/>
          <w:sz w:val="16"/>
        </w:rPr>
      </w:pPr>
      <w:r>
        <w:rPr>
          <w:rFonts w:ascii="Verdana" w:hAnsi="Verdana"/>
          <w:color w:val="808080"/>
          <w:sz w:val="16"/>
        </w:rPr>
        <w:t>The questions asked in the survey</w:t>
      </w:r>
    </w:p>
    <w:p w14:paraId="64EC23F8" w14:textId="77777777" w:rsidR="005C1C94" w:rsidRPr="005C1C94" w:rsidRDefault="005C1C94">
      <w:pPr>
        <w:pStyle w:val="Body"/>
        <w:rPr>
          <w:rFonts w:ascii="Verdana" w:hAnsi="Verdana"/>
          <w:color w:val="808080"/>
          <w:sz w:val="16"/>
        </w:rPr>
      </w:pPr>
    </w:p>
    <w:p w14:paraId="4992747C" w14:textId="754617BD" w:rsidR="004C3426" w:rsidRPr="005C1C94" w:rsidRDefault="004C3426">
      <w:pPr>
        <w:pStyle w:val="Body"/>
        <w:rPr>
          <w:rFonts w:ascii="Verdana Bold" w:hAnsi="Verdana Bold"/>
          <w:szCs w:val="24"/>
        </w:rPr>
      </w:pPr>
      <w:r w:rsidRPr="005C1C94">
        <w:rPr>
          <w:rFonts w:ascii="Verdana Bold" w:hAnsi="Verdana Bold"/>
          <w:szCs w:val="24"/>
        </w:rPr>
        <w:t>MC: Multiple Choice</w:t>
      </w:r>
      <w:r w:rsidR="005C1C94">
        <w:rPr>
          <w:rFonts w:ascii="Verdana Bold" w:hAnsi="Verdana Bold"/>
          <w:szCs w:val="24"/>
        </w:rPr>
        <w:t xml:space="preserve"> | </w:t>
      </w:r>
      <w:r w:rsidRPr="005C1C94">
        <w:rPr>
          <w:rFonts w:ascii="Verdana Bold" w:hAnsi="Verdana Bold"/>
          <w:szCs w:val="24"/>
        </w:rPr>
        <w:t>YN: Yes/No</w:t>
      </w:r>
      <w:r w:rsidR="005C1C94">
        <w:rPr>
          <w:rFonts w:ascii="Verdana Bold" w:hAnsi="Verdana Bold"/>
          <w:szCs w:val="24"/>
        </w:rPr>
        <w:t xml:space="preserve"> | </w:t>
      </w:r>
      <w:r w:rsidRPr="005C1C94">
        <w:rPr>
          <w:rFonts w:ascii="Verdana Bold" w:hAnsi="Verdana Bold"/>
          <w:szCs w:val="24"/>
        </w:rPr>
        <w:t>FI: Fill In</w:t>
      </w:r>
      <w:r w:rsidR="005C1C94">
        <w:rPr>
          <w:rFonts w:ascii="Verdana Bold" w:hAnsi="Verdana Bold"/>
          <w:szCs w:val="24"/>
        </w:rPr>
        <w:t xml:space="preserve"> | </w:t>
      </w:r>
      <w:r w:rsidRPr="005C1C94">
        <w:rPr>
          <w:rFonts w:ascii="Verdana Bold" w:hAnsi="Verdana Bold"/>
          <w:szCs w:val="24"/>
        </w:rPr>
        <w:t>1T5: 1 to 5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7308"/>
      </w:tblGrid>
      <w:tr w:rsidR="00D80EFC" w14:paraId="248FDCD4" w14:textId="77777777" w:rsidTr="00BE7439">
        <w:trPr>
          <w:trHeight w:val="450"/>
        </w:trPr>
        <w:tc>
          <w:tcPr>
            <w:tcW w:w="7308" w:type="dxa"/>
            <w:tcBorders>
              <w:bottom w:val="single" w:sz="4" w:space="0" w:color="auto"/>
            </w:tcBorders>
            <w:vAlign w:val="bottom"/>
          </w:tcPr>
          <w:p w14:paraId="03A2714D" w14:textId="6C6D43E6" w:rsidR="00D80EFC" w:rsidRPr="00FE29BD" w:rsidRDefault="00D80EFC" w:rsidP="00BE7439">
            <w:pPr>
              <w:pStyle w:val="Body"/>
              <w:jc w:val="center"/>
              <w:rPr>
                <w:rFonts w:ascii="Verdana" w:hAnsi="Verdana"/>
                <w:b/>
                <w:sz w:val="28"/>
                <w:szCs w:val="24"/>
              </w:rPr>
            </w:pPr>
            <w:r w:rsidRPr="00FE29BD">
              <w:rPr>
                <w:rFonts w:ascii="Verdana" w:hAnsi="Verdana"/>
                <w:b/>
                <w:sz w:val="28"/>
                <w:szCs w:val="24"/>
              </w:rPr>
              <w:t>General Information</w:t>
            </w:r>
          </w:p>
        </w:tc>
        <w:tc>
          <w:tcPr>
            <w:tcW w:w="7308" w:type="dxa"/>
            <w:tcBorders>
              <w:bottom w:val="single" w:sz="4" w:space="0" w:color="auto"/>
            </w:tcBorders>
            <w:vAlign w:val="bottom"/>
          </w:tcPr>
          <w:p w14:paraId="09E1553E" w14:textId="10640376" w:rsidR="00D80EFC" w:rsidRPr="00FE29BD" w:rsidRDefault="00D80EFC" w:rsidP="00BE7439">
            <w:pPr>
              <w:pStyle w:val="Body"/>
              <w:jc w:val="center"/>
              <w:rPr>
                <w:rFonts w:ascii="Verdana" w:hAnsi="Verdana"/>
                <w:b/>
                <w:szCs w:val="24"/>
              </w:rPr>
            </w:pPr>
            <w:r w:rsidRPr="00FE29BD">
              <w:rPr>
                <w:rFonts w:ascii="Verdana" w:hAnsi="Verdana"/>
                <w:b/>
                <w:sz w:val="28"/>
                <w:szCs w:val="24"/>
              </w:rPr>
              <w:t>Language Information</w:t>
            </w:r>
          </w:p>
        </w:tc>
      </w:tr>
      <w:tr w:rsidR="00D80EFC" w14:paraId="3CBBD3B8" w14:textId="77777777" w:rsidTr="004E66D7">
        <w:trPr>
          <w:trHeight w:val="378"/>
        </w:trPr>
        <w:tc>
          <w:tcPr>
            <w:tcW w:w="7308" w:type="dxa"/>
            <w:tcBorders>
              <w:top w:val="single" w:sz="4" w:space="0" w:color="auto"/>
            </w:tcBorders>
            <w:vAlign w:val="center"/>
          </w:tcPr>
          <w:p w14:paraId="608F80B8" w14:textId="6243E105" w:rsidR="00D80EFC" w:rsidRPr="002C1D67" w:rsidRDefault="00D80EFC" w:rsidP="004E66D7">
            <w:pPr>
              <w:pStyle w:val="Body"/>
              <w:rPr>
                <w:rFonts w:ascii="Verdana" w:hAnsi="Verdana"/>
                <w:szCs w:val="24"/>
              </w:rPr>
            </w:pPr>
            <w:r w:rsidRPr="002C1D67">
              <w:rPr>
                <w:rFonts w:ascii="Verdana" w:hAnsi="Verdana"/>
                <w:szCs w:val="24"/>
              </w:rPr>
              <w:t>1. What is your gender?</w:t>
            </w:r>
            <w:r w:rsidR="004C3426" w:rsidRPr="002C1D67">
              <w:rPr>
                <w:rFonts w:ascii="Verdana" w:hAnsi="Verdana"/>
                <w:szCs w:val="24"/>
              </w:rPr>
              <w:t xml:space="preserve"> (MC: Male, Female)</w:t>
            </w:r>
          </w:p>
        </w:tc>
        <w:tc>
          <w:tcPr>
            <w:tcW w:w="7308" w:type="dxa"/>
            <w:tcBorders>
              <w:top w:val="single" w:sz="4" w:space="0" w:color="auto"/>
            </w:tcBorders>
            <w:vAlign w:val="center"/>
          </w:tcPr>
          <w:p w14:paraId="7C49F7FE" w14:textId="20C4214D" w:rsidR="00D80EFC" w:rsidRPr="002C1D67" w:rsidRDefault="00D80EFC" w:rsidP="004E66D7">
            <w:pPr>
              <w:spacing w:before="100" w:beforeAutospacing="1" w:after="100" w:afterAutospacing="1"/>
              <w:outlineLvl w:val="2"/>
              <w:rPr>
                <w:rFonts w:ascii="Verdana" w:hAnsi="Verdana"/>
                <w:bCs/>
              </w:rPr>
            </w:pPr>
            <w:r w:rsidRPr="002C1D67">
              <w:rPr>
                <w:rFonts w:ascii="Verdana" w:hAnsi="Verdana"/>
                <w:bCs/>
              </w:rPr>
              <w:t>1. Do you speak more than one language?</w:t>
            </w:r>
            <w:r w:rsidR="004C3426" w:rsidRPr="002C1D67">
              <w:rPr>
                <w:rFonts w:ascii="Verdana" w:hAnsi="Verdana"/>
                <w:bCs/>
              </w:rPr>
              <w:t xml:space="preserve"> (YN)</w:t>
            </w:r>
          </w:p>
        </w:tc>
      </w:tr>
      <w:tr w:rsidR="00D80EFC" w14:paraId="6A228406" w14:textId="77777777" w:rsidTr="004E66D7">
        <w:tc>
          <w:tcPr>
            <w:tcW w:w="7308" w:type="dxa"/>
            <w:vAlign w:val="center"/>
          </w:tcPr>
          <w:p w14:paraId="036E652F" w14:textId="0ED47FEC" w:rsidR="00D80EFC" w:rsidRPr="002C1D67" w:rsidRDefault="00D80EFC" w:rsidP="004E66D7">
            <w:pPr>
              <w:pStyle w:val="Body"/>
              <w:rPr>
                <w:rFonts w:ascii="Verdana" w:hAnsi="Verdana"/>
                <w:szCs w:val="24"/>
              </w:rPr>
            </w:pPr>
            <w:r w:rsidRPr="002C1D67">
              <w:rPr>
                <w:rFonts w:ascii="Verdana" w:hAnsi="Verdana"/>
                <w:szCs w:val="24"/>
              </w:rPr>
              <w:t>2. What is your nationality?</w:t>
            </w:r>
            <w:r w:rsidR="004C3426" w:rsidRPr="002C1D67">
              <w:rPr>
                <w:rFonts w:ascii="Verdana" w:hAnsi="Verdana"/>
                <w:szCs w:val="24"/>
              </w:rPr>
              <w:t xml:space="preserve"> (FI)</w:t>
            </w:r>
          </w:p>
        </w:tc>
        <w:tc>
          <w:tcPr>
            <w:tcW w:w="7308" w:type="dxa"/>
            <w:vAlign w:val="center"/>
          </w:tcPr>
          <w:p w14:paraId="3D2C5E18" w14:textId="6D779CB8" w:rsidR="00D80EFC" w:rsidRPr="002C1D67" w:rsidRDefault="00D80EFC" w:rsidP="004E66D7">
            <w:pPr>
              <w:spacing w:before="100" w:beforeAutospacing="1" w:after="100" w:afterAutospacing="1"/>
              <w:outlineLvl w:val="2"/>
              <w:rPr>
                <w:rFonts w:ascii="Verdana" w:hAnsi="Verdana"/>
                <w:bCs/>
              </w:rPr>
            </w:pPr>
            <w:r w:rsidRPr="002C1D67">
              <w:rPr>
                <w:rFonts w:ascii="Verdana" w:hAnsi="Verdana"/>
                <w:bCs/>
              </w:rPr>
              <w:t>2</w:t>
            </w:r>
            <w:r w:rsidR="004C3426" w:rsidRPr="002C1D67">
              <w:rPr>
                <w:rFonts w:ascii="Verdana" w:hAnsi="Verdana"/>
                <w:bCs/>
              </w:rPr>
              <w:t>.</w:t>
            </w:r>
            <w:r w:rsidRPr="002C1D67">
              <w:rPr>
                <w:rFonts w:ascii="Verdana" w:hAnsi="Verdana"/>
                <w:bCs/>
              </w:rPr>
              <w:t xml:space="preserve"> Of any of the languages that you speak, are any of them Chinese or Japanese?</w:t>
            </w:r>
            <w:r w:rsidR="004C3426" w:rsidRPr="002C1D67">
              <w:rPr>
                <w:rFonts w:ascii="Verdana" w:hAnsi="Verdana"/>
                <w:bCs/>
              </w:rPr>
              <w:t xml:space="preserve"> (YN)</w:t>
            </w:r>
          </w:p>
        </w:tc>
      </w:tr>
      <w:tr w:rsidR="00D80EFC" w14:paraId="0A2A9908" w14:textId="77777777" w:rsidTr="004E66D7">
        <w:tc>
          <w:tcPr>
            <w:tcW w:w="7308" w:type="dxa"/>
            <w:vAlign w:val="center"/>
          </w:tcPr>
          <w:p w14:paraId="5A3916D5" w14:textId="53175A04" w:rsidR="00D80EFC" w:rsidRPr="002C1D67" w:rsidRDefault="00D80EFC" w:rsidP="004E66D7">
            <w:pPr>
              <w:pStyle w:val="Heading3"/>
              <w:rPr>
                <w:rFonts w:ascii="Verdana" w:hAnsi="Verdana"/>
                <w:b w:val="0"/>
                <w:sz w:val="24"/>
                <w:szCs w:val="24"/>
              </w:rPr>
            </w:pPr>
            <w:r w:rsidRPr="002C1D67">
              <w:rPr>
                <w:rFonts w:ascii="Verdana" w:hAnsi="Verdana"/>
                <w:b w:val="0"/>
                <w:sz w:val="24"/>
                <w:szCs w:val="24"/>
              </w:rPr>
              <w:t>3. What is your job title/profession?</w:t>
            </w:r>
            <w:r w:rsidR="004C3426" w:rsidRPr="002C1D67">
              <w:rPr>
                <w:rFonts w:ascii="Verdana" w:hAnsi="Verdana"/>
                <w:b w:val="0"/>
                <w:sz w:val="24"/>
                <w:szCs w:val="24"/>
              </w:rPr>
              <w:t xml:space="preserve"> (FI)</w:t>
            </w:r>
          </w:p>
        </w:tc>
        <w:tc>
          <w:tcPr>
            <w:tcW w:w="7308" w:type="dxa"/>
            <w:vAlign w:val="center"/>
          </w:tcPr>
          <w:p w14:paraId="5B2DE156" w14:textId="2C1745FD" w:rsidR="00D80EFC" w:rsidRPr="002C1D67" w:rsidRDefault="00D80EFC" w:rsidP="004E66D7">
            <w:pPr>
              <w:pStyle w:val="Heading3"/>
              <w:rPr>
                <w:rFonts w:ascii="Verdana" w:hAnsi="Verdana"/>
                <w:b w:val="0"/>
                <w:sz w:val="24"/>
                <w:szCs w:val="24"/>
              </w:rPr>
            </w:pPr>
            <w:r w:rsidRPr="002C1D67">
              <w:rPr>
                <w:rFonts w:ascii="Verdana" w:hAnsi="Verdana"/>
                <w:b w:val="0"/>
                <w:sz w:val="24"/>
                <w:szCs w:val="24"/>
              </w:rPr>
              <w:t xml:space="preserve">3. Have you ever had any formal language </w:t>
            </w:r>
            <w:r w:rsidR="004C3426" w:rsidRPr="002C1D67">
              <w:rPr>
                <w:rFonts w:ascii="Verdana" w:hAnsi="Verdana"/>
                <w:b w:val="0"/>
                <w:sz w:val="24"/>
                <w:szCs w:val="24"/>
              </w:rPr>
              <w:t>training in Japanese or Chinese? (YN)</w:t>
            </w:r>
          </w:p>
        </w:tc>
      </w:tr>
      <w:tr w:rsidR="00D80EFC" w14:paraId="149656CF" w14:textId="77777777" w:rsidTr="004E66D7">
        <w:tc>
          <w:tcPr>
            <w:tcW w:w="7308" w:type="dxa"/>
            <w:vAlign w:val="center"/>
          </w:tcPr>
          <w:p w14:paraId="25CE69C1" w14:textId="6A1C19D1" w:rsidR="00D80EFC" w:rsidRPr="002C1D67" w:rsidRDefault="00D80EFC" w:rsidP="004E66D7">
            <w:pPr>
              <w:pStyle w:val="Heading3"/>
              <w:rPr>
                <w:rFonts w:ascii="Verdana" w:hAnsi="Verdana"/>
                <w:b w:val="0"/>
                <w:sz w:val="24"/>
                <w:szCs w:val="24"/>
              </w:rPr>
            </w:pPr>
            <w:r w:rsidRPr="002C1D67">
              <w:rPr>
                <w:rFonts w:ascii="Verdana" w:hAnsi="Verdana"/>
                <w:b w:val="0"/>
                <w:sz w:val="24"/>
                <w:szCs w:val="24"/>
              </w:rPr>
              <w:t>4. On a scale from 1 to 5, how would your rate your proficiency with computers and smartphones?</w:t>
            </w:r>
            <w:r w:rsidR="004C3426" w:rsidRPr="002C1D67">
              <w:rPr>
                <w:rFonts w:ascii="Verdana" w:hAnsi="Verdana"/>
                <w:b w:val="0"/>
                <w:sz w:val="24"/>
                <w:szCs w:val="24"/>
              </w:rPr>
              <w:t xml:space="preserve"> (1T5)</w:t>
            </w:r>
          </w:p>
        </w:tc>
        <w:tc>
          <w:tcPr>
            <w:tcW w:w="7308" w:type="dxa"/>
            <w:vAlign w:val="center"/>
          </w:tcPr>
          <w:p w14:paraId="7ABBE03C" w14:textId="13E4C086" w:rsidR="00D80EFC" w:rsidRPr="002C1D67" w:rsidRDefault="00D80EFC" w:rsidP="004E66D7">
            <w:pPr>
              <w:pStyle w:val="Heading3"/>
              <w:rPr>
                <w:rFonts w:ascii="Verdana" w:hAnsi="Verdana"/>
                <w:b w:val="0"/>
                <w:sz w:val="24"/>
                <w:szCs w:val="24"/>
              </w:rPr>
            </w:pPr>
            <w:r w:rsidRPr="002C1D67">
              <w:rPr>
                <w:rFonts w:ascii="Verdana" w:hAnsi="Verdana"/>
                <w:b w:val="0"/>
                <w:sz w:val="24"/>
                <w:szCs w:val="24"/>
              </w:rPr>
              <w:t>4. Would an application that supplemented a formal training class in Chinese or Japanese be useful to you?</w:t>
            </w:r>
            <w:r w:rsidR="004C3426" w:rsidRPr="002C1D67">
              <w:rPr>
                <w:rFonts w:ascii="Verdana" w:hAnsi="Verdana"/>
                <w:b w:val="0"/>
                <w:sz w:val="24"/>
                <w:szCs w:val="24"/>
              </w:rPr>
              <w:t xml:space="preserve"> (YN)</w:t>
            </w:r>
          </w:p>
        </w:tc>
      </w:tr>
      <w:tr w:rsidR="00D80EFC" w14:paraId="1DE0BB5C" w14:textId="77777777" w:rsidTr="00BE7439">
        <w:trPr>
          <w:trHeight w:val="692"/>
        </w:trPr>
        <w:tc>
          <w:tcPr>
            <w:tcW w:w="7308" w:type="dxa"/>
            <w:tcBorders>
              <w:bottom w:val="single" w:sz="4" w:space="0" w:color="auto"/>
            </w:tcBorders>
            <w:vAlign w:val="bottom"/>
          </w:tcPr>
          <w:p w14:paraId="62356806" w14:textId="50764E66" w:rsidR="00D80EFC" w:rsidRPr="00FE29BD" w:rsidRDefault="004C3426" w:rsidP="00BE7439">
            <w:pPr>
              <w:pStyle w:val="Body"/>
              <w:jc w:val="center"/>
              <w:rPr>
                <w:rFonts w:ascii="Verdana" w:hAnsi="Verdana"/>
                <w:b/>
                <w:szCs w:val="24"/>
              </w:rPr>
            </w:pPr>
            <w:r w:rsidRPr="00FE29BD">
              <w:rPr>
                <w:rFonts w:ascii="Verdana" w:hAnsi="Verdana"/>
                <w:b/>
                <w:sz w:val="28"/>
                <w:szCs w:val="24"/>
              </w:rPr>
              <w:t>Phones</w:t>
            </w:r>
          </w:p>
        </w:tc>
        <w:tc>
          <w:tcPr>
            <w:tcW w:w="7308" w:type="dxa"/>
            <w:tcBorders>
              <w:bottom w:val="single" w:sz="4" w:space="0" w:color="auto"/>
            </w:tcBorders>
            <w:vAlign w:val="bottom"/>
          </w:tcPr>
          <w:p w14:paraId="35E4997A" w14:textId="546968FC" w:rsidR="00D80EFC" w:rsidRPr="002C1D67" w:rsidRDefault="00D80EFC" w:rsidP="00BE7439">
            <w:pPr>
              <w:pStyle w:val="Body"/>
              <w:jc w:val="center"/>
              <w:rPr>
                <w:rFonts w:ascii="Verdana" w:hAnsi="Verdana"/>
                <w:szCs w:val="24"/>
              </w:rPr>
            </w:pPr>
            <w:r w:rsidRPr="00FE29BD">
              <w:rPr>
                <w:rFonts w:ascii="Verdana" w:hAnsi="Verdana"/>
                <w:b/>
                <w:sz w:val="28"/>
                <w:szCs w:val="24"/>
              </w:rPr>
              <w:t>Language App</w:t>
            </w:r>
            <w:r w:rsidRPr="00FE29BD">
              <w:rPr>
                <w:rFonts w:ascii="Verdana" w:hAnsi="Verdana"/>
                <w:sz w:val="28"/>
                <w:szCs w:val="24"/>
              </w:rPr>
              <w:t xml:space="preserve"> </w:t>
            </w:r>
            <w:r w:rsidR="00FE29BD">
              <w:rPr>
                <w:rFonts w:ascii="Verdana" w:hAnsi="Verdana"/>
                <w:sz w:val="28"/>
                <w:szCs w:val="24"/>
              </w:rPr>
              <w:br/>
            </w:r>
            <w:r w:rsidR="005C1C94" w:rsidRPr="00FE29BD">
              <w:rPr>
                <w:rFonts w:ascii="Verdana" w:hAnsi="Verdana"/>
                <w:color w:val="A6A6A6" w:themeColor="background1" w:themeShade="A6"/>
                <w:sz w:val="20"/>
                <w:szCs w:val="24"/>
              </w:rPr>
              <w:t>(will only be shown if question 4 from above is answered “yes”)</w:t>
            </w:r>
          </w:p>
        </w:tc>
      </w:tr>
      <w:tr w:rsidR="00D80EFC" w14:paraId="4A2444B9" w14:textId="77777777" w:rsidTr="004E66D7">
        <w:tc>
          <w:tcPr>
            <w:tcW w:w="7308" w:type="dxa"/>
            <w:tcBorders>
              <w:top w:val="single" w:sz="4" w:space="0" w:color="auto"/>
            </w:tcBorders>
            <w:vAlign w:val="center"/>
          </w:tcPr>
          <w:p w14:paraId="162562C2" w14:textId="7F357FFC" w:rsidR="00D80EFC" w:rsidRPr="00FE29BD" w:rsidRDefault="004C3426" w:rsidP="004E66D7">
            <w:pPr>
              <w:pStyle w:val="Heading3"/>
              <w:ind w:left="1440" w:hanging="1440"/>
              <w:rPr>
                <w:rFonts w:ascii="Verdana" w:hAnsi="Verdana"/>
                <w:b w:val="0"/>
                <w:sz w:val="24"/>
                <w:szCs w:val="24"/>
              </w:rPr>
            </w:pPr>
            <w:r w:rsidRPr="002C1D67">
              <w:rPr>
                <w:rFonts w:ascii="Verdana" w:hAnsi="Verdana"/>
                <w:b w:val="0"/>
                <w:sz w:val="24"/>
                <w:szCs w:val="24"/>
              </w:rPr>
              <w:t xml:space="preserve">1. What kind of cell phone do you have? (MC: Android, iPhone, Feature Phone, Windows Phone, </w:t>
            </w:r>
            <w:r w:rsidR="005C1C94" w:rsidRPr="002C1D67">
              <w:rPr>
                <w:rFonts w:ascii="Verdana" w:hAnsi="Verdana"/>
                <w:b w:val="0"/>
                <w:sz w:val="24"/>
                <w:szCs w:val="24"/>
              </w:rPr>
              <w:t>No Phone)</w:t>
            </w:r>
          </w:p>
        </w:tc>
        <w:tc>
          <w:tcPr>
            <w:tcW w:w="7308" w:type="dxa"/>
            <w:tcBorders>
              <w:top w:val="single" w:sz="4" w:space="0" w:color="auto"/>
            </w:tcBorders>
            <w:vAlign w:val="center"/>
          </w:tcPr>
          <w:p w14:paraId="334A72D6" w14:textId="427BEFF7" w:rsidR="00D80EFC" w:rsidRPr="00FE29BD" w:rsidRDefault="005C1C94" w:rsidP="004E66D7">
            <w:pPr>
              <w:pStyle w:val="Heading3"/>
              <w:rPr>
                <w:rFonts w:ascii="Verdana" w:hAnsi="Verdana"/>
                <w:b w:val="0"/>
                <w:sz w:val="24"/>
                <w:szCs w:val="24"/>
              </w:rPr>
            </w:pPr>
            <w:r w:rsidRPr="002C1D67">
              <w:rPr>
                <w:rFonts w:ascii="Verdana" w:hAnsi="Verdana"/>
                <w:b w:val="0"/>
                <w:sz w:val="24"/>
                <w:szCs w:val="24"/>
              </w:rPr>
              <w:t>1. Would an application that helped you learn the basic Japanese characters (hiragana and katakana) be useful to you? (YN)</w:t>
            </w:r>
          </w:p>
        </w:tc>
      </w:tr>
      <w:tr w:rsidR="005C1C94" w14:paraId="1BC8BCAE" w14:textId="77777777" w:rsidTr="00057CA9">
        <w:trPr>
          <w:trHeight w:val="756"/>
        </w:trPr>
        <w:tc>
          <w:tcPr>
            <w:tcW w:w="7308" w:type="dxa"/>
            <w:tcBorders>
              <w:bottom w:val="single" w:sz="4" w:space="0" w:color="auto"/>
            </w:tcBorders>
          </w:tcPr>
          <w:p w14:paraId="4BE946D2" w14:textId="6AED69CE" w:rsidR="005C1C94" w:rsidRPr="002C1D67" w:rsidRDefault="005C1C94" w:rsidP="00057CA9">
            <w:pPr>
              <w:pStyle w:val="Heading3"/>
              <w:jc w:val="center"/>
              <w:rPr>
                <w:rFonts w:ascii="Verdana" w:hAnsi="Verdana"/>
                <w:b w:val="0"/>
                <w:sz w:val="24"/>
                <w:szCs w:val="24"/>
              </w:rPr>
            </w:pPr>
            <w:r w:rsidRPr="00FE29BD">
              <w:rPr>
                <w:rFonts w:ascii="Verdana" w:hAnsi="Verdana"/>
                <w:sz w:val="28"/>
                <w:szCs w:val="24"/>
              </w:rPr>
              <w:t>iOS</w:t>
            </w:r>
            <w:r w:rsidRPr="002C1D67">
              <w:rPr>
                <w:rFonts w:ascii="Verdana" w:hAnsi="Verdana"/>
                <w:b w:val="0"/>
                <w:sz w:val="24"/>
                <w:szCs w:val="24"/>
              </w:rPr>
              <w:t xml:space="preserve"> </w:t>
            </w:r>
            <w:r w:rsidR="00FE29BD">
              <w:rPr>
                <w:rFonts w:ascii="Verdana" w:hAnsi="Verdana"/>
                <w:b w:val="0"/>
                <w:sz w:val="24"/>
                <w:szCs w:val="24"/>
              </w:rPr>
              <w:br/>
            </w:r>
            <w:r w:rsidRPr="00BE7439">
              <w:rPr>
                <w:rFonts w:ascii="Verdana" w:hAnsi="Verdana"/>
                <w:b w:val="0"/>
                <w:color w:val="A6A6A6" w:themeColor="background1" w:themeShade="A6"/>
                <w:sz w:val="20"/>
                <w:szCs w:val="20"/>
              </w:rPr>
              <w:t>(will only be shown if question 4 from above is answered “iPhone”)</w:t>
            </w:r>
          </w:p>
        </w:tc>
        <w:tc>
          <w:tcPr>
            <w:tcW w:w="7308" w:type="dxa"/>
          </w:tcPr>
          <w:p w14:paraId="4F4EC42C" w14:textId="3100F102" w:rsidR="005C1C94" w:rsidRPr="00FE29BD" w:rsidRDefault="005C1C94" w:rsidP="00057CA9">
            <w:pPr>
              <w:pStyle w:val="Heading3"/>
              <w:rPr>
                <w:rFonts w:ascii="Verdana" w:hAnsi="Verdana"/>
                <w:b w:val="0"/>
                <w:sz w:val="24"/>
                <w:szCs w:val="24"/>
              </w:rPr>
            </w:pPr>
            <w:r w:rsidRPr="002C1D67">
              <w:rPr>
                <w:rFonts w:ascii="Verdana" w:hAnsi="Verdana"/>
                <w:b w:val="0"/>
                <w:sz w:val="24"/>
                <w:szCs w:val="24"/>
              </w:rPr>
              <w:t>2. Would an application that helped you learn the most common Chinese characters be useful to you? (YN)</w:t>
            </w:r>
          </w:p>
        </w:tc>
      </w:tr>
      <w:tr w:rsidR="005C1C94" w14:paraId="2F36828A" w14:textId="77777777" w:rsidTr="00057CA9">
        <w:tc>
          <w:tcPr>
            <w:tcW w:w="7308" w:type="dxa"/>
            <w:tcBorders>
              <w:top w:val="single" w:sz="4" w:space="0" w:color="auto"/>
            </w:tcBorders>
          </w:tcPr>
          <w:p w14:paraId="07986B02" w14:textId="107DBB72" w:rsidR="005C1C94" w:rsidRPr="00057CA9" w:rsidRDefault="005C1C94" w:rsidP="00057CA9">
            <w:pPr>
              <w:spacing w:before="100" w:beforeAutospacing="1" w:after="100" w:afterAutospacing="1"/>
              <w:outlineLvl w:val="2"/>
              <w:rPr>
                <w:rFonts w:ascii="Verdana" w:hAnsi="Verdana"/>
                <w:bCs/>
              </w:rPr>
            </w:pPr>
            <w:r w:rsidRPr="002C1D67">
              <w:rPr>
                <w:rFonts w:ascii="Verdana" w:hAnsi="Verdana"/>
                <w:bCs/>
              </w:rPr>
              <w:t>1. How long have you had your iPhone? (FI)</w:t>
            </w:r>
          </w:p>
        </w:tc>
        <w:tc>
          <w:tcPr>
            <w:tcW w:w="7308" w:type="dxa"/>
          </w:tcPr>
          <w:p w14:paraId="7D4DDD7A" w14:textId="679319EA" w:rsidR="005C1C94" w:rsidRPr="00FE29BD" w:rsidRDefault="005C1C94" w:rsidP="00057CA9">
            <w:pPr>
              <w:spacing w:before="100" w:beforeAutospacing="1" w:after="100" w:afterAutospacing="1"/>
              <w:outlineLvl w:val="2"/>
              <w:rPr>
                <w:rFonts w:ascii="Verdana" w:hAnsi="Verdana"/>
                <w:bCs/>
              </w:rPr>
            </w:pPr>
            <w:r w:rsidRPr="002C1D67">
              <w:rPr>
                <w:rFonts w:ascii="Verdana" w:hAnsi="Verdana"/>
                <w:bCs/>
              </w:rPr>
              <w:t>3. Would an application that helped you learn basic Japanese grammar and conjugation be useful to you? (YN)</w:t>
            </w:r>
          </w:p>
        </w:tc>
      </w:tr>
      <w:tr w:rsidR="005C1C94" w14:paraId="0697BBCD" w14:textId="77777777" w:rsidTr="00057CA9">
        <w:tc>
          <w:tcPr>
            <w:tcW w:w="7308" w:type="dxa"/>
          </w:tcPr>
          <w:p w14:paraId="4216476A" w14:textId="5FAD2553" w:rsidR="005C1C94" w:rsidRPr="00057CA9" w:rsidRDefault="005C1C94" w:rsidP="00057CA9">
            <w:pPr>
              <w:spacing w:before="100" w:beforeAutospacing="1" w:after="100" w:afterAutospacing="1"/>
              <w:outlineLvl w:val="2"/>
              <w:rPr>
                <w:rFonts w:ascii="Verdana" w:hAnsi="Verdana"/>
                <w:bCs/>
              </w:rPr>
            </w:pPr>
            <w:r w:rsidRPr="002C1D67">
              <w:rPr>
                <w:rFonts w:ascii="Verdana" w:hAnsi="Verdana"/>
                <w:bCs/>
              </w:rPr>
              <w:t>2. On a scale of 1 to 5, how often do you use your iPhone for tasks other than phone calls? (1T5)</w:t>
            </w:r>
          </w:p>
        </w:tc>
        <w:tc>
          <w:tcPr>
            <w:tcW w:w="7308" w:type="dxa"/>
          </w:tcPr>
          <w:p w14:paraId="6BBE8240" w14:textId="428CB32B" w:rsidR="005C1C94" w:rsidRPr="002C1D67" w:rsidRDefault="005C1C94" w:rsidP="00057CA9">
            <w:pPr>
              <w:spacing w:before="100" w:beforeAutospacing="1" w:after="100" w:afterAutospacing="1"/>
              <w:outlineLvl w:val="2"/>
              <w:rPr>
                <w:rFonts w:ascii="Verdana" w:hAnsi="Verdana"/>
                <w:bCs/>
              </w:rPr>
            </w:pPr>
            <w:r w:rsidRPr="002C1D67">
              <w:rPr>
                <w:rFonts w:ascii="Verdana" w:hAnsi="Verdana"/>
                <w:bCs/>
              </w:rPr>
              <w:t>4. Would an application that helped you learn basic Chinese grammar and tone be useful to you?</w:t>
            </w:r>
            <w:r w:rsidR="00FE29BD">
              <w:rPr>
                <w:rFonts w:ascii="Verdana" w:hAnsi="Verdana"/>
                <w:bCs/>
              </w:rPr>
              <w:t xml:space="preserve"> (YN)</w:t>
            </w:r>
          </w:p>
        </w:tc>
      </w:tr>
      <w:tr w:rsidR="005C1C94" w14:paraId="02178C20" w14:textId="77777777" w:rsidTr="00057CA9">
        <w:trPr>
          <w:trHeight w:val="746"/>
        </w:trPr>
        <w:tc>
          <w:tcPr>
            <w:tcW w:w="7308" w:type="dxa"/>
          </w:tcPr>
          <w:p w14:paraId="4B341064" w14:textId="11561A13" w:rsidR="005C1C94" w:rsidRPr="002C1D67" w:rsidRDefault="005C1C94" w:rsidP="00057CA9">
            <w:pPr>
              <w:spacing w:before="100" w:beforeAutospacing="1" w:after="100" w:afterAutospacing="1"/>
              <w:outlineLvl w:val="2"/>
              <w:rPr>
                <w:rFonts w:ascii="Verdana" w:hAnsi="Verdana"/>
                <w:bCs/>
              </w:rPr>
            </w:pPr>
            <w:r w:rsidRPr="002C1D67">
              <w:rPr>
                <w:rFonts w:ascii="Verdana" w:hAnsi="Verdana"/>
                <w:bCs/>
              </w:rPr>
              <w:t>3. Are you familiar with finding and using apps on your iPhone? (YN)</w:t>
            </w:r>
          </w:p>
        </w:tc>
        <w:tc>
          <w:tcPr>
            <w:tcW w:w="7308" w:type="dxa"/>
          </w:tcPr>
          <w:p w14:paraId="2765A92B" w14:textId="77777777" w:rsidR="005C1C94" w:rsidRPr="002C1D67" w:rsidRDefault="005C1C94" w:rsidP="00057CA9">
            <w:pPr>
              <w:spacing w:before="100" w:beforeAutospacing="1" w:after="100" w:afterAutospacing="1"/>
              <w:outlineLvl w:val="2"/>
              <w:rPr>
                <w:rFonts w:ascii="Verdana" w:hAnsi="Verdana"/>
                <w:bCs/>
              </w:rPr>
            </w:pPr>
          </w:p>
        </w:tc>
      </w:tr>
      <w:tr w:rsidR="005C1C94" w14:paraId="74A23E09" w14:textId="77777777" w:rsidTr="00057CA9">
        <w:tc>
          <w:tcPr>
            <w:tcW w:w="7308" w:type="dxa"/>
          </w:tcPr>
          <w:p w14:paraId="66799B36" w14:textId="2F330C3E" w:rsidR="005C1C94" w:rsidRPr="00FE29BD" w:rsidRDefault="005C1C94" w:rsidP="00057CA9">
            <w:pPr>
              <w:pStyle w:val="Heading3"/>
              <w:rPr>
                <w:rFonts w:ascii="Verdana" w:hAnsi="Verdana"/>
                <w:b w:val="0"/>
                <w:sz w:val="24"/>
                <w:szCs w:val="24"/>
              </w:rPr>
            </w:pPr>
            <w:r w:rsidRPr="002C1D67">
              <w:rPr>
                <w:rFonts w:ascii="Verdana" w:hAnsi="Verdana"/>
                <w:b w:val="0"/>
                <w:bCs w:val="0"/>
                <w:sz w:val="24"/>
                <w:szCs w:val="24"/>
              </w:rPr>
              <w:t>4.</w:t>
            </w:r>
            <w:r w:rsidRPr="002C1D67">
              <w:rPr>
                <w:rFonts w:ascii="Verdana" w:hAnsi="Verdana"/>
                <w:b w:val="0"/>
                <w:sz w:val="24"/>
                <w:szCs w:val="24"/>
              </w:rPr>
              <w:t xml:space="preserve"> What type of app do you use most often? (MC: News App, Social Networking App,</w:t>
            </w:r>
            <w:r w:rsidR="00FE29BD">
              <w:rPr>
                <w:rFonts w:ascii="Verdana" w:hAnsi="Verdana"/>
                <w:b w:val="0"/>
                <w:sz w:val="24"/>
                <w:szCs w:val="24"/>
              </w:rPr>
              <w:t xml:space="preserve"> Productivity App, Games)</w:t>
            </w:r>
          </w:p>
        </w:tc>
        <w:tc>
          <w:tcPr>
            <w:tcW w:w="7308" w:type="dxa"/>
          </w:tcPr>
          <w:p w14:paraId="6244634C" w14:textId="77777777" w:rsidR="005C1C94" w:rsidRPr="002C1D67" w:rsidRDefault="005C1C94" w:rsidP="00057CA9">
            <w:pPr>
              <w:spacing w:before="100" w:beforeAutospacing="1" w:after="100" w:afterAutospacing="1"/>
              <w:outlineLvl w:val="2"/>
              <w:rPr>
                <w:rFonts w:ascii="Verdana" w:hAnsi="Verdana"/>
                <w:bCs/>
              </w:rPr>
            </w:pPr>
          </w:p>
        </w:tc>
      </w:tr>
    </w:tbl>
    <w:p w14:paraId="2AC25FA6" w14:textId="77777777" w:rsidR="00057CA9" w:rsidRDefault="00057CA9" w:rsidP="00736F73">
      <w:pPr>
        <w:pStyle w:val="Body"/>
        <w:rPr>
          <w:rFonts w:ascii="Verdana Bold" w:hAnsi="Verdana Bold"/>
          <w:sz w:val="48"/>
        </w:rPr>
      </w:pPr>
    </w:p>
    <w:p w14:paraId="7DDC33C6" w14:textId="77777777" w:rsidR="00057CA9" w:rsidRDefault="00057CA9" w:rsidP="00736F73">
      <w:pPr>
        <w:pStyle w:val="Body"/>
        <w:rPr>
          <w:rFonts w:ascii="Verdana Bold" w:hAnsi="Verdana Bold"/>
          <w:sz w:val="48"/>
        </w:rPr>
      </w:pPr>
    </w:p>
    <w:p w14:paraId="1E2E0D8D" w14:textId="07555758" w:rsidR="00736F73" w:rsidRDefault="00736F73" w:rsidP="00736F73">
      <w:pPr>
        <w:pStyle w:val="Body"/>
        <w:rPr>
          <w:rFonts w:ascii="Verdana Bold" w:hAnsi="Verdana Bold"/>
          <w:sz w:val="48"/>
        </w:rPr>
      </w:pPr>
      <w:r>
        <w:rPr>
          <w:rFonts w:ascii="Verdana Bold" w:hAnsi="Verdana Bold"/>
          <w:sz w:val="48"/>
        </w:rPr>
        <w:lastRenderedPageBreak/>
        <w:t>Charts</w:t>
      </w:r>
    </w:p>
    <w:p w14:paraId="67CAA633" w14:textId="498336A0" w:rsidR="00736F73" w:rsidRDefault="00736F73" w:rsidP="00736F73">
      <w:pPr>
        <w:pStyle w:val="Body"/>
        <w:rPr>
          <w:rFonts w:ascii="Verdana" w:hAnsi="Verdana"/>
          <w:color w:val="808080"/>
          <w:sz w:val="16"/>
        </w:rPr>
      </w:pPr>
      <w:r>
        <w:rPr>
          <w:rFonts w:ascii="Verdana" w:hAnsi="Verdana"/>
          <w:color w:val="808080"/>
          <w:sz w:val="16"/>
        </w:rPr>
        <w:t>Graphical representation of the raw data for multiple-choice questions</w:t>
      </w:r>
    </w:p>
    <w:p w14:paraId="6A37D721" w14:textId="77777777" w:rsidR="00736F73" w:rsidRDefault="00736F73" w:rsidP="00736F73">
      <w:pPr>
        <w:pStyle w:val="Body"/>
        <w:rPr>
          <w:rFonts w:ascii="Verdana" w:hAnsi="Verdana"/>
          <w:color w:val="808080"/>
          <w:sz w:val="16"/>
        </w:rPr>
      </w:pPr>
    </w:p>
    <w:p w14:paraId="1F15FE6B" w14:textId="354AE4EC" w:rsidR="00242B57" w:rsidRDefault="00736F73">
      <w:pPr>
        <w:pStyle w:val="Body"/>
        <w:rPr>
          <w:rFonts w:ascii="Verdana Bold" w:hAnsi="Verdana Bold"/>
          <w:sz w:val="48"/>
        </w:rPr>
      </w:pPr>
      <w:r>
        <w:rPr>
          <w:rFonts w:ascii="Verdana Bold" w:hAnsi="Verdana Bold"/>
          <w:noProof/>
          <w:sz w:val="48"/>
        </w:rPr>
        <w:drawing>
          <wp:inline distT="0" distB="0" distL="0" distR="0" wp14:anchorId="4DECF567" wp14:editId="15371416">
            <wp:extent cx="4457700" cy="2654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1.59 P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654300"/>
                    </a:xfrm>
                    <a:prstGeom prst="rect">
                      <a:avLst/>
                    </a:prstGeom>
                  </pic:spPr>
                </pic:pic>
              </a:graphicData>
            </a:graphic>
          </wp:inline>
        </w:drawing>
      </w:r>
      <w:r>
        <w:rPr>
          <w:rFonts w:ascii="Verdana Bold" w:hAnsi="Verdana Bold"/>
          <w:noProof/>
          <w:sz w:val="48"/>
        </w:rPr>
        <w:drawing>
          <wp:inline distT="0" distB="0" distL="0" distR="0" wp14:anchorId="153CFB2B" wp14:editId="0C9B8F4F">
            <wp:extent cx="4610100" cy="2654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6.12 PM.png"/>
                    <pic:cNvPicPr/>
                  </pic:nvPicPr>
                  <pic:blipFill>
                    <a:blip r:embed="rId11">
                      <a:extLst>
                        <a:ext uri="{28A0092B-C50C-407E-A947-70E740481C1C}">
                          <a14:useLocalDpi xmlns:a14="http://schemas.microsoft.com/office/drawing/2010/main" val="0"/>
                        </a:ext>
                      </a:extLst>
                    </a:blip>
                    <a:stretch>
                      <a:fillRect/>
                    </a:stretch>
                  </pic:blipFill>
                  <pic:spPr>
                    <a:xfrm>
                      <a:off x="0" y="0"/>
                      <a:ext cx="4610100" cy="2654300"/>
                    </a:xfrm>
                    <a:prstGeom prst="rect">
                      <a:avLst/>
                    </a:prstGeom>
                  </pic:spPr>
                </pic:pic>
              </a:graphicData>
            </a:graphic>
          </wp:inline>
        </w:drawing>
      </w:r>
      <w:r>
        <w:rPr>
          <w:rFonts w:ascii="Verdana Bold" w:hAnsi="Verdana Bold"/>
          <w:noProof/>
          <w:sz w:val="48"/>
        </w:rPr>
        <w:drawing>
          <wp:inline distT="0" distB="0" distL="0" distR="0" wp14:anchorId="43BEB4F3" wp14:editId="646F501C">
            <wp:extent cx="9144000" cy="3018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2.15 PM.png"/>
                    <pic:cNvPicPr/>
                  </pic:nvPicPr>
                  <pic:blipFill>
                    <a:blip r:embed="rId12">
                      <a:extLst>
                        <a:ext uri="{28A0092B-C50C-407E-A947-70E740481C1C}">
                          <a14:useLocalDpi xmlns:a14="http://schemas.microsoft.com/office/drawing/2010/main" val="0"/>
                        </a:ext>
                      </a:extLst>
                    </a:blip>
                    <a:stretch>
                      <a:fillRect/>
                    </a:stretch>
                  </pic:blipFill>
                  <pic:spPr>
                    <a:xfrm>
                      <a:off x="0" y="0"/>
                      <a:ext cx="9144000" cy="3018790"/>
                    </a:xfrm>
                    <a:prstGeom prst="rect">
                      <a:avLst/>
                    </a:prstGeom>
                  </pic:spPr>
                </pic:pic>
              </a:graphicData>
            </a:graphic>
          </wp:inline>
        </w:drawing>
      </w:r>
    </w:p>
    <w:p w14:paraId="29CE0F9C" w14:textId="751AE81D" w:rsidR="00242B57" w:rsidRDefault="00736F73">
      <w:pPr>
        <w:pStyle w:val="Body"/>
        <w:rPr>
          <w:rFonts w:ascii="Verdana Bold" w:hAnsi="Verdana Bold"/>
          <w:sz w:val="48"/>
        </w:rPr>
      </w:pPr>
      <w:r>
        <w:rPr>
          <w:rFonts w:ascii="Verdana Bold" w:hAnsi="Verdana Bold"/>
          <w:noProof/>
          <w:sz w:val="48"/>
        </w:rPr>
        <w:lastRenderedPageBreak/>
        <w:drawing>
          <wp:inline distT="0" distB="0" distL="0" distR="0" wp14:anchorId="24478B4F" wp14:editId="1F4DFC14">
            <wp:extent cx="9182100" cy="29718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2.22 PM.png"/>
                    <pic:cNvPicPr/>
                  </pic:nvPicPr>
                  <pic:blipFill>
                    <a:blip r:embed="rId13">
                      <a:extLst>
                        <a:ext uri="{28A0092B-C50C-407E-A947-70E740481C1C}">
                          <a14:useLocalDpi xmlns:a14="http://schemas.microsoft.com/office/drawing/2010/main" val="0"/>
                        </a:ext>
                      </a:extLst>
                    </a:blip>
                    <a:stretch>
                      <a:fillRect/>
                    </a:stretch>
                  </pic:blipFill>
                  <pic:spPr>
                    <a:xfrm>
                      <a:off x="0" y="0"/>
                      <a:ext cx="9182100" cy="2971800"/>
                    </a:xfrm>
                    <a:prstGeom prst="rect">
                      <a:avLst/>
                    </a:prstGeom>
                  </pic:spPr>
                </pic:pic>
              </a:graphicData>
            </a:graphic>
          </wp:inline>
        </w:drawing>
      </w:r>
    </w:p>
    <w:p w14:paraId="7C665066" w14:textId="77777777" w:rsidR="00242B57" w:rsidRDefault="00242B57">
      <w:pPr>
        <w:pStyle w:val="Body"/>
        <w:rPr>
          <w:rFonts w:ascii="Verdana Bold" w:hAnsi="Verdana Bold"/>
          <w:sz w:val="48"/>
        </w:rPr>
      </w:pPr>
    </w:p>
    <w:p w14:paraId="7C27433A" w14:textId="70A3D2AA" w:rsidR="00242B57" w:rsidRDefault="00736F73">
      <w:pPr>
        <w:pStyle w:val="Body"/>
        <w:rPr>
          <w:rFonts w:ascii="Verdana Bold" w:hAnsi="Verdana Bold"/>
          <w:sz w:val="48"/>
        </w:rPr>
      </w:pPr>
      <w:r>
        <w:rPr>
          <w:rFonts w:ascii="Verdana Bold" w:hAnsi="Verdana Bold"/>
          <w:noProof/>
          <w:sz w:val="48"/>
        </w:rPr>
        <w:drawing>
          <wp:inline distT="0" distB="0" distL="0" distR="0" wp14:anchorId="57D5B2BA" wp14:editId="11EA9AAA">
            <wp:extent cx="9144000" cy="2462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2.43 PM.png"/>
                    <pic:cNvPicPr/>
                  </pic:nvPicPr>
                  <pic:blipFill>
                    <a:blip r:embed="rId14">
                      <a:extLst>
                        <a:ext uri="{28A0092B-C50C-407E-A947-70E740481C1C}">
                          <a14:useLocalDpi xmlns:a14="http://schemas.microsoft.com/office/drawing/2010/main" val="0"/>
                        </a:ext>
                      </a:extLst>
                    </a:blip>
                    <a:stretch>
                      <a:fillRect/>
                    </a:stretch>
                  </pic:blipFill>
                  <pic:spPr>
                    <a:xfrm>
                      <a:off x="0" y="0"/>
                      <a:ext cx="9144000" cy="2462530"/>
                    </a:xfrm>
                    <a:prstGeom prst="rect">
                      <a:avLst/>
                    </a:prstGeom>
                  </pic:spPr>
                </pic:pic>
              </a:graphicData>
            </a:graphic>
          </wp:inline>
        </w:drawing>
      </w:r>
    </w:p>
    <w:p w14:paraId="4EB8B809" w14:textId="77777777" w:rsidR="00242B57" w:rsidRDefault="00242B57">
      <w:pPr>
        <w:pStyle w:val="Body"/>
        <w:rPr>
          <w:rFonts w:ascii="Verdana Bold" w:hAnsi="Verdana Bold"/>
          <w:sz w:val="48"/>
        </w:rPr>
      </w:pPr>
    </w:p>
    <w:p w14:paraId="1F791F31" w14:textId="4C1FC2A2" w:rsidR="00242B57" w:rsidRDefault="00736F73">
      <w:pPr>
        <w:pStyle w:val="Body"/>
        <w:rPr>
          <w:rFonts w:ascii="Verdana Bold" w:hAnsi="Verdana Bold"/>
          <w:sz w:val="48"/>
        </w:rPr>
      </w:pPr>
      <w:r>
        <w:rPr>
          <w:rFonts w:ascii="Verdana Bold" w:hAnsi="Verdana Bold"/>
          <w:noProof/>
          <w:sz w:val="48"/>
        </w:rPr>
        <w:lastRenderedPageBreak/>
        <w:drawing>
          <wp:inline distT="0" distB="0" distL="0" distR="0" wp14:anchorId="797AAAB9" wp14:editId="081F8AE4">
            <wp:extent cx="9144000" cy="1866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2.49 PM.png"/>
                    <pic:cNvPicPr/>
                  </pic:nvPicPr>
                  <pic:blipFill>
                    <a:blip r:embed="rId15">
                      <a:extLst>
                        <a:ext uri="{28A0092B-C50C-407E-A947-70E740481C1C}">
                          <a14:useLocalDpi xmlns:a14="http://schemas.microsoft.com/office/drawing/2010/main" val="0"/>
                        </a:ext>
                      </a:extLst>
                    </a:blip>
                    <a:stretch>
                      <a:fillRect/>
                    </a:stretch>
                  </pic:blipFill>
                  <pic:spPr>
                    <a:xfrm>
                      <a:off x="0" y="0"/>
                      <a:ext cx="9144000" cy="1866900"/>
                    </a:xfrm>
                    <a:prstGeom prst="rect">
                      <a:avLst/>
                    </a:prstGeom>
                  </pic:spPr>
                </pic:pic>
              </a:graphicData>
            </a:graphic>
          </wp:inline>
        </w:drawing>
      </w:r>
    </w:p>
    <w:p w14:paraId="04AE6030" w14:textId="1DF9C1B6" w:rsidR="00242B57" w:rsidRDefault="00736F73">
      <w:pPr>
        <w:pStyle w:val="Body"/>
        <w:rPr>
          <w:rFonts w:ascii="Verdana Bold" w:hAnsi="Verdana Bold"/>
          <w:sz w:val="48"/>
        </w:rPr>
      </w:pPr>
      <w:r>
        <w:rPr>
          <w:rFonts w:ascii="Verdana Bold" w:hAnsi="Verdana Bold"/>
          <w:noProof/>
          <w:sz w:val="48"/>
        </w:rPr>
        <w:drawing>
          <wp:inline distT="0" distB="0" distL="0" distR="0" wp14:anchorId="11892B47" wp14:editId="53E8E7B8">
            <wp:extent cx="91440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2.56 PM.png"/>
                    <pic:cNvPicPr/>
                  </pic:nvPicPr>
                  <pic:blipFill>
                    <a:blip r:embed="rId16">
                      <a:extLst>
                        <a:ext uri="{28A0092B-C50C-407E-A947-70E740481C1C}">
                          <a14:useLocalDpi xmlns:a14="http://schemas.microsoft.com/office/drawing/2010/main" val="0"/>
                        </a:ext>
                      </a:extLst>
                    </a:blip>
                    <a:stretch>
                      <a:fillRect/>
                    </a:stretch>
                  </pic:blipFill>
                  <pic:spPr>
                    <a:xfrm>
                      <a:off x="0" y="0"/>
                      <a:ext cx="9144000" cy="2209800"/>
                    </a:xfrm>
                    <a:prstGeom prst="rect">
                      <a:avLst/>
                    </a:prstGeom>
                  </pic:spPr>
                </pic:pic>
              </a:graphicData>
            </a:graphic>
          </wp:inline>
        </w:drawing>
      </w:r>
    </w:p>
    <w:p w14:paraId="66877EBC" w14:textId="07C05727" w:rsidR="00736F73" w:rsidRDefault="000E2751">
      <w:pPr>
        <w:pStyle w:val="Body"/>
        <w:rPr>
          <w:rFonts w:ascii="Verdana Bold" w:hAnsi="Verdana Bold"/>
          <w:sz w:val="48"/>
        </w:rPr>
      </w:pPr>
      <w:r>
        <w:rPr>
          <w:rFonts w:ascii="Verdana Bold" w:hAnsi="Verdana Bold"/>
          <w:noProof/>
          <w:sz w:val="48"/>
        </w:rPr>
        <w:drawing>
          <wp:inline distT="0" distB="0" distL="0" distR="0" wp14:anchorId="485E319C" wp14:editId="374FB430">
            <wp:extent cx="9144000" cy="2385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8.23.01 PM.png"/>
                    <pic:cNvPicPr/>
                  </pic:nvPicPr>
                  <pic:blipFill>
                    <a:blip r:embed="rId17">
                      <a:extLst>
                        <a:ext uri="{28A0092B-C50C-407E-A947-70E740481C1C}">
                          <a14:useLocalDpi xmlns:a14="http://schemas.microsoft.com/office/drawing/2010/main" val="0"/>
                        </a:ext>
                      </a:extLst>
                    </a:blip>
                    <a:stretch>
                      <a:fillRect/>
                    </a:stretch>
                  </pic:blipFill>
                  <pic:spPr>
                    <a:xfrm>
                      <a:off x="0" y="0"/>
                      <a:ext cx="9144000" cy="2385695"/>
                    </a:xfrm>
                    <a:prstGeom prst="rect">
                      <a:avLst/>
                    </a:prstGeom>
                  </pic:spPr>
                </pic:pic>
              </a:graphicData>
            </a:graphic>
          </wp:inline>
        </w:drawing>
      </w:r>
    </w:p>
    <w:p w14:paraId="276FED34" w14:textId="1B3DC999" w:rsidR="00D37ECF" w:rsidRDefault="00D37ECF">
      <w:pPr>
        <w:pStyle w:val="Body"/>
        <w:rPr>
          <w:rFonts w:ascii="Verdana Bold" w:hAnsi="Verdana Bold"/>
          <w:sz w:val="48"/>
        </w:rPr>
      </w:pPr>
      <w:r>
        <w:rPr>
          <w:rFonts w:ascii="Verdana Bold" w:hAnsi="Verdana Bold"/>
          <w:sz w:val="48"/>
        </w:rPr>
        <w:lastRenderedPageBreak/>
        <w:t>Raw Data</w:t>
      </w:r>
    </w:p>
    <w:p w14:paraId="2C6BC05C" w14:textId="13BA38BC" w:rsidR="00D37ECF" w:rsidRDefault="00D37ECF">
      <w:pPr>
        <w:pStyle w:val="Body"/>
        <w:rPr>
          <w:rFonts w:ascii="Verdana" w:hAnsi="Verdana"/>
          <w:color w:val="808080"/>
          <w:sz w:val="16"/>
        </w:rPr>
      </w:pPr>
      <w:r>
        <w:rPr>
          <w:rFonts w:ascii="Verdana" w:hAnsi="Verdana"/>
          <w:color w:val="808080"/>
          <w:sz w:val="16"/>
        </w:rPr>
        <w:t>The raw data from the survey, in table form</w:t>
      </w:r>
    </w:p>
    <w:p w14:paraId="74950E7C" w14:textId="77777777" w:rsidR="00242B57" w:rsidRDefault="00242B57">
      <w:pPr>
        <w:pStyle w:val="Body"/>
        <w:rPr>
          <w:rFonts w:ascii="Verdana" w:hAnsi="Verdana"/>
          <w:color w:val="808080"/>
          <w:sz w:val="16"/>
        </w:rPr>
      </w:pPr>
    </w:p>
    <w:p w14:paraId="7C5F710C" w14:textId="1559AC87" w:rsidR="00D37ECF" w:rsidRPr="00242B57" w:rsidRDefault="00242B57">
      <w:pPr>
        <w:pStyle w:val="Body"/>
        <w:rPr>
          <w:rFonts w:ascii="Verdana" w:hAnsi="Verdana"/>
          <w:color w:val="808080"/>
          <w:sz w:val="22"/>
        </w:rPr>
      </w:pPr>
      <w:r>
        <w:rPr>
          <w:rFonts w:ascii="Verdana" w:hAnsi="Verdana"/>
          <w:color w:val="808080"/>
          <w:sz w:val="22"/>
        </w:rPr>
        <w:t>(1/3)</w:t>
      </w:r>
    </w:p>
    <w:tbl>
      <w:tblPr>
        <w:tblW w:w="13425" w:type="dxa"/>
        <w:tblInd w:w="93" w:type="dxa"/>
        <w:tblLook w:val="04A0" w:firstRow="1" w:lastRow="0" w:firstColumn="1" w:lastColumn="0" w:noHBand="0" w:noVBand="1"/>
      </w:tblPr>
      <w:tblGrid>
        <w:gridCol w:w="2020"/>
        <w:gridCol w:w="1415"/>
        <w:gridCol w:w="1440"/>
        <w:gridCol w:w="1440"/>
        <w:gridCol w:w="1548"/>
        <w:gridCol w:w="1306"/>
        <w:gridCol w:w="1306"/>
        <w:gridCol w:w="1450"/>
        <w:gridCol w:w="1500"/>
      </w:tblGrid>
      <w:tr w:rsidR="00A01D7E" w:rsidRPr="00A01D7E" w14:paraId="5F8E91AF" w14:textId="77777777" w:rsidTr="00291603">
        <w:trPr>
          <w:trHeight w:val="240"/>
        </w:trPr>
        <w:tc>
          <w:tcPr>
            <w:tcW w:w="202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A0CC084"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Timestamp</w:t>
            </w:r>
          </w:p>
        </w:tc>
        <w:tc>
          <w:tcPr>
            <w:tcW w:w="1415" w:type="dxa"/>
            <w:tcBorders>
              <w:top w:val="single" w:sz="4" w:space="0" w:color="auto"/>
              <w:left w:val="nil"/>
              <w:bottom w:val="single" w:sz="4" w:space="0" w:color="auto"/>
              <w:right w:val="single" w:sz="4" w:space="0" w:color="auto"/>
            </w:tcBorders>
            <w:shd w:val="clear" w:color="000000" w:fill="BFBFBF"/>
            <w:vAlign w:val="center"/>
            <w:hideMark/>
          </w:tcPr>
          <w:p w14:paraId="46425B93"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16:31:07</w:t>
            </w:r>
          </w:p>
        </w:tc>
        <w:tc>
          <w:tcPr>
            <w:tcW w:w="1440" w:type="dxa"/>
            <w:tcBorders>
              <w:top w:val="single" w:sz="4" w:space="0" w:color="auto"/>
              <w:left w:val="nil"/>
              <w:bottom w:val="single" w:sz="4" w:space="0" w:color="auto"/>
              <w:right w:val="single" w:sz="4" w:space="0" w:color="auto"/>
            </w:tcBorders>
            <w:shd w:val="clear" w:color="000000" w:fill="BFBFBF"/>
            <w:vAlign w:val="center"/>
            <w:hideMark/>
          </w:tcPr>
          <w:p w14:paraId="7ABFE526"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16:33:11</w:t>
            </w:r>
          </w:p>
        </w:tc>
        <w:tc>
          <w:tcPr>
            <w:tcW w:w="1440" w:type="dxa"/>
            <w:tcBorders>
              <w:top w:val="single" w:sz="4" w:space="0" w:color="auto"/>
              <w:left w:val="nil"/>
              <w:bottom w:val="single" w:sz="4" w:space="0" w:color="auto"/>
              <w:right w:val="single" w:sz="4" w:space="0" w:color="auto"/>
            </w:tcBorders>
            <w:shd w:val="clear" w:color="000000" w:fill="BFBFBF"/>
            <w:vAlign w:val="center"/>
            <w:hideMark/>
          </w:tcPr>
          <w:p w14:paraId="2EC6DF56"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19:45:16</w:t>
            </w:r>
          </w:p>
        </w:tc>
        <w:tc>
          <w:tcPr>
            <w:tcW w:w="1548" w:type="dxa"/>
            <w:tcBorders>
              <w:top w:val="single" w:sz="4" w:space="0" w:color="auto"/>
              <w:left w:val="nil"/>
              <w:bottom w:val="single" w:sz="4" w:space="0" w:color="auto"/>
              <w:right w:val="single" w:sz="4" w:space="0" w:color="auto"/>
            </w:tcBorders>
            <w:shd w:val="clear" w:color="000000" w:fill="BFBFBF"/>
            <w:vAlign w:val="center"/>
            <w:hideMark/>
          </w:tcPr>
          <w:p w14:paraId="1E72BBE3"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19:46:44</w:t>
            </w:r>
          </w:p>
        </w:tc>
        <w:tc>
          <w:tcPr>
            <w:tcW w:w="1306" w:type="dxa"/>
            <w:tcBorders>
              <w:top w:val="single" w:sz="4" w:space="0" w:color="auto"/>
              <w:left w:val="nil"/>
              <w:bottom w:val="single" w:sz="4" w:space="0" w:color="auto"/>
              <w:right w:val="single" w:sz="4" w:space="0" w:color="auto"/>
            </w:tcBorders>
            <w:shd w:val="clear" w:color="000000" w:fill="BFBFBF"/>
            <w:vAlign w:val="center"/>
            <w:hideMark/>
          </w:tcPr>
          <w:p w14:paraId="329EBE8B"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19:46:53</w:t>
            </w:r>
          </w:p>
        </w:tc>
        <w:tc>
          <w:tcPr>
            <w:tcW w:w="1306" w:type="dxa"/>
            <w:tcBorders>
              <w:top w:val="single" w:sz="4" w:space="0" w:color="auto"/>
              <w:left w:val="nil"/>
              <w:bottom w:val="single" w:sz="4" w:space="0" w:color="auto"/>
              <w:right w:val="single" w:sz="4" w:space="0" w:color="auto"/>
            </w:tcBorders>
            <w:shd w:val="clear" w:color="000000" w:fill="BFBFBF"/>
            <w:vAlign w:val="center"/>
            <w:hideMark/>
          </w:tcPr>
          <w:p w14:paraId="0F00B47D"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19:46:57</w:t>
            </w:r>
          </w:p>
        </w:tc>
        <w:tc>
          <w:tcPr>
            <w:tcW w:w="1450" w:type="dxa"/>
            <w:tcBorders>
              <w:top w:val="single" w:sz="4" w:space="0" w:color="auto"/>
              <w:left w:val="nil"/>
              <w:bottom w:val="single" w:sz="4" w:space="0" w:color="auto"/>
              <w:right w:val="single" w:sz="4" w:space="0" w:color="auto"/>
            </w:tcBorders>
            <w:shd w:val="clear" w:color="000000" w:fill="BFBFBF"/>
            <w:vAlign w:val="center"/>
            <w:hideMark/>
          </w:tcPr>
          <w:p w14:paraId="2918D8A8"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19:48:37</w:t>
            </w:r>
          </w:p>
        </w:tc>
        <w:tc>
          <w:tcPr>
            <w:tcW w:w="1500" w:type="dxa"/>
            <w:tcBorders>
              <w:top w:val="single" w:sz="4" w:space="0" w:color="auto"/>
              <w:left w:val="nil"/>
              <w:bottom w:val="single" w:sz="4" w:space="0" w:color="auto"/>
              <w:right w:val="single" w:sz="4" w:space="0" w:color="auto"/>
            </w:tcBorders>
            <w:shd w:val="clear" w:color="000000" w:fill="BFBFBF"/>
            <w:vAlign w:val="center"/>
            <w:hideMark/>
          </w:tcPr>
          <w:p w14:paraId="393C762E"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19:55:55</w:t>
            </w:r>
          </w:p>
        </w:tc>
      </w:tr>
      <w:tr w:rsidR="00A01D7E" w:rsidRPr="00A01D7E" w14:paraId="775DEDC6" w14:textId="77777777" w:rsidTr="00291603">
        <w:trPr>
          <w:trHeight w:val="52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7B77D1A5"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Gender</w:t>
            </w:r>
          </w:p>
        </w:tc>
        <w:tc>
          <w:tcPr>
            <w:tcW w:w="1415" w:type="dxa"/>
            <w:tcBorders>
              <w:top w:val="nil"/>
              <w:left w:val="nil"/>
              <w:bottom w:val="single" w:sz="4" w:space="0" w:color="auto"/>
              <w:right w:val="single" w:sz="4" w:space="0" w:color="auto"/>
            </w:tcBorders>
            <w:shd w:val="clear" w:color="000000" w:fill="EEEEEE"/>
            <w:vAlign w:val="center"/>
            <w:hideMark/>
          </w:tcPr>
          <w:p w14:paraId="3EB2966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440" w:type="dxa"/>
            <w:tcBorders>
              <w:top w:val="nil"/>
              <w:left w:val="nil"/>
              <w:bottom w:val="single" w:sz="4" w:space="0" w:color="auto"/>
              <w:right w:val="single" w:sz="4" w:space="0" w:color="auto"/>
            </w:tcBorders>
            <w:shd w:val="clear" w:color="000000" w:fill="EEEEEE"/>
            <w:vAlign w:val="center"/>
            <w:hideMark/>
          </w:tcPr>
          <w:p w14:paraId="644204F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Female</w:t>
            </w:r>
          </w:p>
        </w:tc>
        <w:tc>
          <w:tcPr>
            <w:tcW w:w="1440" w:type="dxa"/>
            <w:tcBorders>
              <w:top w:val="nil"/>
              <w:left w:val="nil"/>
              <w:bottom w:val="single" w:sz="4" w:space="0" w:color="auto"/>
              <w:right w:val="single" w:sz="4" w:space="0" w:color="auto"/>
            </w:tcBorders>
            <w:shd w:val="clear" w:color="000000" w:fill="EEEEEE"/>
            <w:vAlign w:val="center"/>
            <w:hideMark/>
          </w:tcPr>
          <w:p w14:paraId="53C4DC4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548" w:type="dxa"/>
            <w:tcBorders>
              <w:top w:val="nil"/>
              <w:left w:val="nil"/>
              <w:bottom w:val="single" w:sz="4" w:space="0" w:color="auto"/>
              <w:right w:val="single" w:sz="4" w:space="0" w:color="auto"/>
            </w:tcBorders>
            <w:shd w:val="clear" w:color="000000" w:fill="EEEEEE"/>
            <w:vAlign w:val="center"/>
            <w:hideMark/>
          </w:tcPr>
          <w:p w14:paraId="42448A1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306" w:type="dxa"/>
            <w:tcBorders>
              <w:top w:val="nil"/>
              <w:left w:val="nil"/>
              <w:bottom w:val="single" w:sz="4" w:space="0" w:color="auto"/>
              <w:right w:val="single" w:sz="4" w:space="0" w:color="auto"/>
            </w:tcBorders>
            <w:shd w:val="clear" w:color="000000" w:fill="EEEEEE"/>
            <w:vAlign w:val="center"/>
            <w:hideMark/>
          </w:tcPr>
          <w:p w14:paraId="5A730B9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306" w:type="dxa"/>
            <w:tcBorders>
              <w:top w:val="nil"/>
              <w:left w:val="nil"/>
              <w:bottom w:val="single" w:sz="4" w:space="0" w:color="auto"/>
              <w:right w:val="single" w:sz="4" w:space="0" w:color="auto"/>
            </w:tcBorders>
            <w:shd w:val="clear" w:color="000000" w:fill="EEEEEE"/>
            <w:vAlign w:val="center"/>
            <w:hideMark/>
          </w:tcPr>
          <w:p w14:paraId="0A91962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450" w:type="dxa"/>
            <w:tcBorders>
              <w:top w:val="nil"/>
              <w:left w:val="nil"/>
              <w:bottom w:val="single" w:sz="4" w:space="0" w:color="auto"/>
              <w:right w:val="single" w:sz="4" w:space="0" w:color="auto"/>
            </w:tcBorders>
            <w:shd w:val="clear" w:color="000000" w:fill="EEEEEE"/>
            <w:vAlign w:val="center"/>
            <w:hideMark/>
          </w:tcPr>
          <w:p w14:paraId="0E39086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c>
          <w:tcPr>
            <w:tcW w:w="1500" w:type="dxa"/>
            <w:tcBorders>
              <w:top w:val="nil"/>
              <w:left w:val="nil"/>
              <w:bottom w:val="single" w:sz="4" w:space="0" w:color="auto"/>
              <w:right w:val="single" w:sz="4" w:space="0" w:color="auto"/>
            </w:tcBorders>
            <w:shd w:val="clear" w:color="000000" w:fill="EEEEEE"/>
            <w:vAlign w:val="center"/>
            <w:hideMark/>
          </w:tcPr>
          <w:p w14:paraId="3D04AC9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Male</w:t>
            </w:r>
          </w:p>
        </w:tc>
      </w:tr>
      <w:tr w:rsidR="00A01D7E" w:rsidRPr="00A01D7E" w14:paraId="7713C9B1" w14:textId="77777777" w:rsidTr="00291603">
        <w:trPr>
          <w:trHeight w:val="92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6977CBB9"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Nationality</w:t>
            </w:r>
          </w:p>
        </w:tc>
        <w:tc>
          <w:tcPr>
            <w:tcW w:w="1415" w:type="dxa"/>
            <w:tcBorders>
              <w:top w:val="nil"/>
              <w:left w:val="nil"/>
              <w:bottom w:val="single" w:sz="4" w:space="0" w:color="auto"/>
              <w:right w:val="single" w:sz="4" w:space="0" w:color="auto"/>
            </w:tcBorders>
            <w:shd w:val="clear" w:color="000000" w:fill="EEEEEE"/>
            <w:vAlign w:val="center"/>
            <w:hideMark/>
          </w:tcPr>
          <w:p w14:paraId="33CF6FB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American</w:t>
            </w:r>
          </w:p>
        </w:tc>
        <w:tc>
          <w:tcPr>
            <w:tcW w:w="1440" w:type="dxa"/>
            <w:tcBorders>
              <w:top w:val="nil"/>
              <w:left w:val="nil"/>
              <w:bottom w:val="single" w:sz="4" w:space="0" w:color="auto"/>
              <w:right w:val="single" w:sz="4" w:space="0" w:color="auto"/>
            </w:tcBorders>
            <w:shd w:val="clear" w:color="000000" w:fill="EEEEEE"/>
            <w:vAlign w:val="center"/>
            <w:hideMark/>
          </w:tcPr>
          <w:p w14:paraId="37FDB4D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French</w:t>
            </w:r>
          </w:p>
        </w:tc>
        <w:tc>
          <w:tcPr>
            <w:tcW w:w="1440" w:type="dxa"/>
            <w:tcBorders>
              <w:top w:val="nil"/>
              <w:left w:val="nil"/>
              <w:bottom w:val="single" w:sz="4" w:space="0" w:color="auto"/>
              <w:right w:val="single" w:sz="4" w:space="0" w:color="auto"/>
            </w:tcBorders>
            <w:shd w:val="clear" w:color="000000" w:fill="EEEEEE"/>
            <w:vAlign w:val="center"/>
            <w:hideMark/>
          </w:tcPr>
          <w:p w14:paraId="1B0EA10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caucasian</w:t>
            </w:r>
          </w:p>
        </w:tc>
        <w:tc>
          <w:tcPr>
            <w:tcW w:w="1548" w:type="dxa"/>
            <w:tcBorders>
              <w:top w:val="nil"/>
              <w:left w:val="nil"/>
              <w:bottom w:val="single" w:sz="4" w:space="0" w:color="auto"/>
              <w:right w:val="single" w:sz="4" w:space="0" w:color="auto"/>
            </w:tcBorders>
            <w:shd w:val="clear" w:color="000000" w:fill="EEEEEE"/>
            <w:vAlign w:val="center"/>
            <w:hideMark/>
          </w:tcPr>
          <w:p w14:paraId="1B43462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7EE6449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Swedish</w:t>
            </w:r>
          </w:p>
        </w:tc>
        <w:tc>
          <w:tcPr>
            <w:tcW w:w="1306" w:type="dxa"/>
            <w:tcBorders>
              <w:top w:val="nil"/>
              <w:left w:val="nil"/>
              <w:bottom w:val="single" w:sz="4" w:space="0" w:color="auto"/>
              <w:right w:val="single" w:sz="4" w:space="0" w:color="auto"/>
            </w:tcBorders>
            <w:shd w:val="clear" w:color="000000" w:fill="EEEEEE"/>
            <w:vAlign w:val="center"/>
            <w:hideMark/>
          </w:tcPr>
          <w:p w14:paraId="62E3391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Scottish</w:t>
            </w:r>
          </w:p>
        </w:tc>
        <w:tc>
          <w:tcPr>
            <w:tcW w:w="1450" w:type="dxa"/>
            <w:tcBorders>
              <w:top w:val="nil"/>
              <w:left w:val="nil"/>
              <w:bottom w:val="single" w:sz="4" w:space="0" w:color="auto"/>
              <w:right w:val="single" w:sz="4" w:space="0" w:color="auto"/>
            </w:tcBorders>
            <w:shd w:val="clear" w:color="000000" w:fill="EEEEEE"/>
            <w:vAlign w:val="center"/>
            <w:hideMark/>
          </w:tcPr>
          <w:p w14:paraId="421108B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Irish</w:t>
            </w:r>
          </w:p>
        </w:tc>
        <w:tc>
          <w:tcPr>
            <w:tcW w:w="1500" w:type="dxa"/>
            <w:tcBorders>
              <w:top w:val="nil"/>
              <w:left w:val="nil"/>
              <w:bottom w:val="single" w:sz="4" w:space="0" w:color="auto"/>
              <w:right w:val="single" w:sz="4" w:space="0" w:color="auto"/>
            </w:tcBorders>
            <w:shd w:val="clear" w:color="000000" w:fill="EEEEEE"/>
            <w:vAlign w:val="center"/>
            <w:hideMark/>
          </w:tcPr>
          <w:p w14:paraId="2288D9A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Italian</w:t>
            </w:r>
          </w:p>
        </w:tc>
      </w:tr>
      <w:tr w:rsidR="00A01D7E" w:rsidRPr="00A01D7E" w14:paraId="6524CA12"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4D2D7134"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Job</w:t>
            </w:r>
          </w:p>
        </w:tc>
        <w:tc>
          <w:tcPr>
            <w:tcW w:w="1415" w:type="dxa"/>
            <w:tcBorders>
              <w:top w:val="nil"/>
              <w:left w:val="nil"/>
              <w:bottom w:val="single" w:sz="4" w:space="0" w:color="auto"/>
              <w:right w:val="single" w:sz="4" w:space="0" w:color="auto"/>
            </w:tcBorders>
            <w:shd w:val="clear" w:color="000000" w:fill="EEEEEE"/>
            <w:vAlign w:val="center"/>
            <w:hideMark/>
          </w:tcPr>
          <w:p w14:paraId="635CB2E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Student Aide</w:t>
            </w:r>
          </w:p>
        </w:tc>
        <w:tc>
          <w:tcPr>
            <w:tcW w:w="1440" w:type="dxa"/>
            <w:tcBorders>
              <w:top w:val="nil"/>
              <w:left w:val="nil"/>
              <w:bottom w:val="single" w:sz="4" w:space="0" w:color="auto"/>
              <w:right w:val="single" w:sz="4" w:space="0" w:color="auto"/>
            </w:tcBorders>
            <w:shd w:val="clear" w:color="000000" w:fill="EEEEEE"/>
            <w:vAlign w:val="center"/>
            <w:hideMark/>
          </w:tcPr>
          <w:p w14:paraId="76492289"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Professor</w:t>
            </w:r>
          </w:p>
        </w:tc>
        <w:tc>
          <w:tcPr>
            <w:tcW w:w="1440" w:type="dxa"/>
            <w:tcBorders>
              <w:top w:val="nil"/>
              <w:left w:val="nil"/>
              <w:bottom w:val="single" w:sz="4" w:space="0" w:color="auto"/>
              <w:right w:val="single" w:sz="4" w:space="0" w:color="auto"/>
            </w:tcBorders>
            <w:shd w:val="clear" w:color="000000" w:fill="EEEEEE"/>
            <w:vAlign w:val="center"/>
            <w:hideMark/>
          </w:tcPr>
          <w:p w14:paraId="6EBEC5F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unemployed</w:t>
            </w:r>
          </w:p>
        </w:tc>
        <w:tc>
          <w:tcPr>
            <w:tcW w:w="1548" w:type="dxa"/>
            <w:tcBorders>
              <w:top w:val="nil"/>
              <w:left w:val="nil"/>
              <w:bottom w:val="single" w:sz="4" w:space="0" w:color="auto"/>
              <w:right w:val="single" w:sz="4" w:space="0" w:color="auto"/>
            </w:tcBorders>
            <w:shd w:val="clear" w:color="000000" w:fill="EEEEEE"/>
            <w:vAlign w:val="center"/>
            <w:hideMark/>
          </w:tcPr>
          <w:p w14:paraId="27BCCF9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unemployed</w:t>
            </w:r>
          </w:p>
        </w:tc>
        <w:tc>
          <w:tcPr>
            <w:tcW w:w="1306" w:type="dxa"/>
            <w:tcBorders>
              <w:top w:val="nil"/>
              <w:left w:val="nil"/>
              <w:bottom w:val="single" w:sz="4" w:space="0" w:color="auto"/>
              <w:right w:val="single" w:sz="4" w:space="0" w:color="auto"/>
            </w:tcBorders>
            <w:shd w:val="clear" w:color="000000" w:fill="EEEEEE"/>
            <w:vAlign w:val="center"/>
            <w:hideMark/>
          </w:tcPr>
          <w:p w14:paraId="1173FB3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unemployed</w:t>
            </w:r>
          </w:p>
        </w:tc>
        <w:tc>
          <w:tcPr>
            <w:tcW w:w="1306" w:type="dxa"/>
            <w:tcBorders>
              <w:top w:val="nil"/>
              <w:left w:val="nil"/>
              <w:bottom w:val="single" w:sz="4" w:space="0" w:color="auto"/>
              <w:right w:val="single" w:sz="4" w:space="0" w:color="auto"/>
            </w:tcBorders>
            <w:shd w:val="clear" w:color="000000" w:fill="EEEEEE"/>
            <w:vAlign w:val="center"/>
            <w:hideMark/>
          </w:tcPr>
          <w:p w14:paraId="29794B6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unemployed</w:t>
            </w:r>
          </w:p>
        </w:tc>
        <w:tc>
          <w:tcPr>
            <w:tcW w:w="1450" w:type="dxa"/>
            <w:tcBorders>
              <w:top w:val="nil"/>
              <w:left w:val="nil"/>
              <w:bottom w:val="single" w:sz="4" w:space="0" w:color="auto"/>
              <w:right w:val="single" w:sz="4" w:space="0" w:color="auto"/>
            </w:tcBorders>
            <w:shd w:val="clear" w:color="000000" w:fill="EEEEEE"/>
            <w:vAlign w:val="center"/>
            <w:hideMark/>
          </w:tcPr>
          <w:p w14:paraId="2D4E101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mover</w:t>
            </w:r>
          </w:p>
        </w:tc>
        <w:tc>
          <w:tcPr>
            <w:tcW w:w="1500" w:type="dxa"/>
            <w:tcBorders>
              <w:top w:val="nil"/>
              <w:left w:val="nil"/>
              <w:bottom w:val="single" w:sz="4" w:space="0" w:color="auto"/>
              <w:right w:val="single" w:sz="4" w:space="0" w:color="auto"/>
            </w:tcBorders>
            <w:shd w:val="clear" w:color="000000" w:fill="EEEEEE"/>
            <w:vAlign w:val="center"/>
            <w:hideMark/>
          </w:tcPr>
          <w:p w14:paraId="26CB6D1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Exterminator</w:t>
            </w:r>
          </w:p>
        </w:tc>
      </w:tr>
      <w:tr w:rsidR="00A01D7E" w:rsidRPr="00A01D7E" w14:paraId="436AC611" w14:textId="77777777" w:rsidTr="00291603">
        <w:trPr>
          <w:trHeight w:val="52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4F68EFA7"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 xml:space="preserve">Computer Proficiency </w:t>
            </w:r>
          </w:p>
        </w:tc>
        <w:tc>
          <w:tcPr>
            <w:tcW w:w="1415" w:type="dxa"/>
            <w:tcBorders>
              <w:top w:val="nil"/>
              <w:left w:val="nil"/>
              <w:bottom w:val="single" w:sz="4" w:space="0" w:color="auto"/>
              <w:right w:val="single" w:sz="4" w:space="0" w:color="auto"/>
            </w:tcBorders>
            <w:shd w:val="clear" w:color="000000" w:fill="EEEEEE"/>
            <w:vAlign w:val="center"/>
            <w:hideMark/>
          </w:tcPr>
          <w:p w14:paraId="07BEAEB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5</w:t>
            </w:r>
          </w:p>
        </w:tc>
        <w:tc>
          <w:tcPr>
            <w:tcW w:w="1440" w:type="dxa"/>
            <w:tcBorders>
              <w:top w:val="nil"/>
              <w:left w:val="nil"/>
              <w:bottom w:val="single" w:sz="4" w:space="0" w:color="auto"/>
              <w:right w:val="single" w:sz="4" w:space="0" w:color="auto"/>
            </w:tcBorders>
            <w:shd w:val="clear" w:color="000000" w:fill="EEEEEE"/>
            <w:vAlign w:val="center"/>
            <w:hideMark/>
          </w:tcPr>
          <w:p w14:paraId="39415C2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1</w:t>
            </w:r>
          </w:p>
        </w:tc>
        <w:tc>
          <w:tcPr>
            <w:tcW w:w="1440" w:type="dxa"/>
            <w:tcBorders>
              <w:top w:val="nil"/>
              <w:left w:val="nil"/>
              <w:bottom w:val="single" w:sz="4" w:space="0" w:color="auto"/>
              <w:right w:val="single" w:sz="4" w:space="0" w:color="auto"/>
            </w:tcBorders>
            <w:shd w:val="clear" w:color="000000" w:fill="EEEEEE"/>
            <w:vAlign w:val="center"/>
            <w:hideMark/>
          </w:tcPr>
          <w:p w14:paraId="1B79FEF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3</w:t>
            </w:r>
          </w:p>
        </w:tc>
        <w:tc>
          <w:tcPr>
            <w:tcW w:w="1548" w:type="dxa"/>
            <w:tcBorders>
              <w:top w:val="nil"/>
              <w:left w:val="nil"/>
              <w:bottom w:val="single" w:sz="4" w:space="0" w:color="auto"/>
              <w:right w:val="single" w:sz="4" w:space="0" w:color="auto"/>
            </w:tcBorders>
            <w:shd w:val="clear" w:color="000000" w:fill="EEEEEE"/>
            <w:vAlign w:val="center"/>
            <w:hideMark/>
          </w:tcPr>
          <w:p w14:paraId="3236402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3</w:t>
            </w:r>
          </w:p>
        </w:tc>
        <w:tc>
          <w:tcPr>
            <w:tcW w:w="1306" w:type="dxa"/>
            <w:tcBorders>
              <w:top w:val="nil"/>
              <w:left w:val="nil"/>
              <w:bottom w:val="single" w:sz="4" w:space="0" w:color="auto"/>
              <w:right w:val="single" w:sz="4" w:space="0" w:color="auto"/>
            </w:tcBorders>
            <w:shd w:val="clear" w:color="000000" w:fill="EEEEEE"/>
            <w:vAlign w:val="center"/>
            <w:hideMark/>
          </w:tcPr>
          <w:p w14:paraId="6648523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5</w:t>
            </w:r>
          </w:p>
        </w:tc>
        <w:tc>
          <w:tcPr>
            <w:tcW w:w="1306" w:type="dxa"/>
            <w:tcBorders>
              <w:top w:val="nil"/>
              <w:left w:val="nil"/>
              <w:bottom w:val="single" w:sz="4" w:space="0" w:color="auto"/>
              <w:right w:val="single" w:sz="4" w:space="0" w:color="auto"/>
            </w:tcBorders>
            <w:shd w:val="clear" w:color="000000" w:fill="EEEEEE"/>
            <w:vAlign w:val="center"/>
            <w:hideMark/>
          </w:tcPr>
          <w:p w14:paraId="7F86E25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4</w:t>
            </w:r>
          </w:p>
        </w:tc>
        <w:tc>
          <w:tcPr>
            <w:tcW w:w="1450" w:type="dxa"/>
            <w:tcBorders>
              <w:top w:val="nil"/>
              <w:left w:val="nil"/>
              <w:bottom w:val="single" w:sz="4" w:space="0" w:color="auto"/>
              <w:right w:val="single" w:sz="4" w:space="0" w:color="auto"/>
            </w:tcBorders>
            <w:shd w:val="clear" w:color="000000" w:fill="EEEEEE"/>
            <w:vAlign w:val="center"/>
            <w:hideMark/>
          </w:tcPr>
          <w:p w14:paraId="74A6260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4</w:t>
            </w:r>
          </w:p>
        </w:tc>
        <w:tc>
          <w:tcPr>
            <w:tcW w:w="1500" w:type="dxa"/>
            <w:tcBorders>
              <w:top w:val="nil"/>
              <w:left w:val="nil"/>
              <w:bottom w:val="single" w:sz="4" w:space="0" w:color="auto"/>
              <w:right w:val="single" w:sz="4" w:space="0" w:color="auto"/>
            </w:tcBorders>
            <w:shd w:val="clear" w:color="000000" w:fill="EEEEEE"/>
            <w:vAlign w:val="center"/>
            <w:hideMark/>
          </w:tcPr>
          <w:p w14:paraId="250ECA11"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2</w:t>
            </w:r>
          </w:p>
        </w:tc>
      </w:tr>
      <w:tr w:rsidR="00A01D7E" w:rsidRPr="00A01D7E" w14:paraId="4D83C33D"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BFBFBF"/>
            <w:vAlign w:val="center"/>
            <w:hideMark/>
          </w:tcPr>
          <w:p w14:paraId="723D567C"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Timestamp</w:t>
            </w:r>
          </w:p>
        </w:tc>
        <w:tc>
          <w:tcPr>
            <w:tcW w:w="1415" w:type="dxa"/>
            <w:tcBorders>
              <w:top w:val="nil"/>
              <w:left w:val="nil"/>
              <w:bottom w:val="single" w:sz="4" w:space="0" w:color="auto"/>
              <w:right w:val="single" w:sz="4" w:space="0" w:color="auto"/>
            </w:tcBorders>
            <w:shd w:val="clear" w:color="000000" w:fill="BFBFBF"/>
            <w:vAlign w:val="center"/>
            <w:hideMark/>
          </w:tcPr>
          <w:p w14:paraId="362BCADC"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16:31:07</w:t>
            </w:r>
          </w:p>
        </w:tc>
        <w:tc>
          <w:tcPr>
            <w:tcW w:w="1440" w:type="dxa"/>
            <w:tcBorders>
              <w:top w:val="nil"/>
              <w:left w:val="nil"/>
              <w:bottom w:val="single" w:sz="4" w:space="0" w:color="auto"/>
              <w:right w:val="single" w:sz="4" w:space="0" w:color="auto"/>
            </w:tcBorders>
            <w:shd w:val="clear" w:color="000000" w:fill="BFBFBF"/>
            <w:vAlign w:val="center"/>
            <w:hideMark/>
          </w:tcPr>
          <w:p w14:paraId="49121E7B"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16:33:11</w:t>
            </w:r>
          </w:p>
        </w:tc>
        <w:tc>
          <w:tcPr>
            <w:tcW w:w="1440" w:type="dxa"/>
            <w:tcBorders>
              <w:top w:val="nil"/>
              <w:left w:val="nil"/>
              <w:bottom w:val="single" w:sz="4" w:space="0" w:color="auto"/>
              <w:right w:val="single" w:sz="4" w:space="0" w:color="auto"/>
            </w:tcBorders>
            <w:shd w:val="clear" w:color="000000" w:fill="BFBFBF"/>
            <w:vAlign w:val="center"/>
            <w:hideMark/>
          </w:tcPr>
          <w:p w14:paraId="5728363D"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19:45:16</w:t>
            </w:r>
          </w:p>
        </w:tc>
        <w:tc>
          <w:tcPr>
            <w:tcW w:w="1548" w:type="dxa"/>
            <w:tcBorders>
              <w:top w:val="nil"/>
              <w:left w:val="nil"/>
              <w:bottom w:val="single" w:sz="4" w:space="0" w:color="auto"/>
              <w:right w:val="single" w:sz="4" w:space="0" w:color="auto"/>
            </w:tcBorders>
            <w:shd w:val="clear" w:color="000000" w:fill="BFBFBF"/>
            <w:vAlign w:val="center"/>
            <w:hideMark/>
          </w:tcPr>
          <w:p w14:paraId="3CB5AF08"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19:46:44</w:t>
            </w:r>
          </w:p>
        </w:tc>
        <w:tc>
          <w:tcPr>
            <w:tcW w:w="1306" w:type="dxa"/>
            <w:tcBorders>
              <w:top w:val="nil"/>
              <w:left w:val="nil"/>
              <w:bottom w:val="single" w:sz="4" w:space="0" w:color="auto"/>
              <w:right w:val="single" w:sz="4" w:space="0" w:color="auto"/>
            </w:tcBorders>
            <w:shd w:val="clear" w:color="000000" w:fill="BFBFBF"/>
            <w:vAlign w:val="center"/>
            <w:hideMark/>
          </w:tcPr>
          <w:p w14:paraId="21089CD3"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19:46:53</w:t>
            </w:r>
          </w:p>
        </w:tc>
        <w:tc>
          <w:tcPr>
            <w:tcW w:w="1306" w:type="dxa"/>
            <w:tcBorders>
              <w:top w:val="nil"/>
              <w:left w:val="nil"/>
              <w:bottom w:val="single" w:sz="4" w:space="0" w:color="auto"/>
              <w:right w:val="single" w:sz="4" w:space="0" w:color="auto"/>
            </w:tcBorders>
            <w:shd w:val="clear" w:color="000000" w:fill="BFBFBF"/>
            <w:vAlign w:val="center"/>
            <w:hideMark/>
          </w:tcPr>
          <w:p w14:paraId="6275191A"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19:46:57</w:t>
            </w:r>
          </w:p>
        </w:tc>
        <w:tc>
          <w:tcPr>
            <w:tcW w:w="1450" w:type="dxa"/>
            <w:tcBorders>
              <w:top w:val="nil"/>
              <w:left w:val="nil"/>
              <w:bottom w:val="single" w:sz="4" w:space="0" w:color="auto"/>
              <w:right w:val="single" w:sz="4" w:space="0" w:color="auto"/>
            </w:tcBorders>
            <w:shd w:val="clear" w:color="000000" w:fill="BFBFBF"/>
            <w:vAlign w:val="center"/>
            <w:hideMark/>
          </w:tcPr>
          <w:p w14:paraId="4150DB1A"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19:48:37</w:t>
            </w:r>
          </w:p>
        </w:tc>
        <w:tc>
          <w:tcPr>
            <w:tcW w:w="1500" w:type="dxa"/>
            <w:tcBorders>
              <w:top w:val="nil"/>
              <w:left w:val="nil"/>
              <w:bottom w:val="single" w:sz="4" w:space="0" w:color="auto"/>
              <w:right w:val="single" w:sz="4" w:space="0" w:color="auto"/>
            </w:tcBorders>
            <w:shd w:val="clear" w:color="000000" w:fill="BFBFBF"/>
            <w:vAlign w:val="center"/>
            <w:hideMark/>
          </w:tcPr>
          <w:p w14:paraId="55F25A6C"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19:55:55</w:t>
            </w:r>
          </w:p>
        </w:tc>
      </w:tr>
      <w:tr w:rsidR="00A01D7E" w:rsidRPr="00A01D7E" w14:paraId="1576440B" w14:textId="77777777" w:rsidTr="00291603">
        <w:trPr>
          <w:trHeight w:val="84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52E5EB7A"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Is Multilingual</w:t>
            </w:r>
          </w:p>
        </w:tc>
        <w:tc>
          <w:tcPr>
            <w:tcW w:w="1415" w:type="dxa"/>
            <w:tcBorders>
              <w:top w:val="nil"/>
              <w:left w:val="nil"/>
              <w:bottom w:val="single" w:sz="4" w:space="0" w:color="auto"/>
              <w:right w:val="single" w:sz="4" w:space="0" w:color="auto"/>
            </w:tcBorders>
            <w:shd w:val="clear" w:color="000000" w:fill="EEEEEE"/>
            <w:vAlign w:val="center"/>
            <w:hideMark/>
          </w:tcPr>
          <w:p w14:paraId="59878BD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00DE11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6F80616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48" w:type="dxa"/>
            <w:tcBorders>
              <w:top w:val="nil"/>
              <w:left w:val="nil"/>
              <w:bottom w:val="single" w:sz="4" w:space="0" w:color="auto"/>
              <w:right w:val="single" w:sz="4" w:space="0" w:color="auto"/>
            </w:tcBorders>
            <w:shd w:val="clear" w:color="000000" w:fill="EEEEEE"/>
            <w:vAlign w:val="center"/>
            <w:hideMark/>
          </w:tcPr>
          <w:p w14:paraId="2B26966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02648E0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66A8E37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50" w:type="dxa"/>
            <w:tcBorders>
              <w:top w:val="nil"/>
              <w:left w:val="nil"/>
              <w:bottom w:val="single" w:sz="4" w:space="0" w:color="auto"/>
              <w:right w:val="single" w:sz="4" w:space="0" w:color="auto"/>
            </w:tcBorders>
            <w:shd w:val="clear" w:color="000000" w:fill="EEEEEE"/>
            <w:vAlign w:val="center"/>
            <w:hideMark/>
          </w:tcPr>
          <w:p w14:paraId="782AB53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19776BF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r>
      <w:tr w:rsidR="00A01D7E" w:rsidRPr="00A01D7E" w14:paraId="3DF214AF" w14:textId="77777777" w:rsidTr="00291603">
        <w:trPr>
          <w:trHeight w:val="102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751D14E3"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Knows Chinese or Japanese</w:t>
            </w:r>
          </w:p>
        </w:tc>
        <w:tc>
          <w:tcPr>
            <w:tcW w:w="1415" w:type="dxa"/>
            <w:tcBorders>
              <w:top w:val="nil"/>
              <w:left w:val="nil"/>
              <w:bottom w:val="single" w:sz="4" w:space="0" w:color="auto"/>
              <w:right w:val="single" w:sz="4" w:space="0" w:color="auto"/>
            </w:tcBorders>
            <w:shd w:val="clear" w:color="000000" w:fill="EEEEEE"/>
            <w:vAlign w:val="center"/>
            <w:hideMark/>
          </w:tcPr>
          <w:p w14:paraId="77B73FD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C186921"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5F85EAF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48" w:type="dxa"/>
            <w:tcBorders>
              <w:top w:val="nil"/>
              <w:left w:val="nil"/>
              <w:bottom w:val="single" w:sz="4" w:space="0" w:color="auto"/>
              <w:right w:val="single" w:sz="4" w:space="0" w:color="auto"/>
            </w:tcBorders>
            <w:shd w:val="clear" w:color="000000" w:fill="EEEEEE"/>
            <w:vAlign w:val="center"/>
            <w:hideMark/>
          </w:tcPr>
          <w:p w14:paraId="2F9490C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7182E3D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456C1FE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50" w:type="dxa"/>
            <w:tcBorders>
              <w:top w:val="nil"/>
              <w:left w:val="nil"/>
              <w:bottom w:val="single" w:sz="4" w:space="0" w:color="auto"/>
              <w:right w:val="single" w:sz="4" w:space="0" w:color="auto"/>
            </w:tcBorders>
            <w:shd w:val="clear" w:color="000000" w:fill="EEEEEE"/>
            <w:vAlign w:val="center"/>
            <w:hideMark/>
          </w:tcPr>
          <w:p w14:paraId="6011992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00" w:type="dxa"/>
            <w:tcBorders>
              <w:top w:val="nil"/>
              <w:left w:val="nil"/>
              <w:bottom w:val="single" w:sz="4" w:space="0" w:color="auto"/>
              <w:right w:val="single" w:sz="4" w:space="0" w:color="auto"/>
            </w:tcBorders>
            <w:shd w:val="clear" w:color="000000" w:fill="EEEEEE"/>
            <w:vAlign w:val="center"/>
            <w:hideMark/>
          </w:tcPr>
          <w:p w14:paraId="1E2CF65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r>
      <w:tr w:rsidR="00A01D7E" w:rsidRPr="00A01D7E" w14:paraId="5F1AC1F1" w14:textId="77777777" w:rsidTr="00291603">
        <w:trPr>
          <w:trHeight w:val="108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0B104B34"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Has Formal Japanese/Chinese Training</w:t>
            </w:r>
          </w:p>
        </w:tc>
        <w:tc>
          <w:tcPr>
            <w:tcW w:w="1415" w:type="dxa"/>
            <w:tcBorders>
              <w:top w:val="nil"/>
              <w:left w:val="nil"/>
              <w:bottom w:val="single" w:sz="4" w:space="0" w:color="auto"/>
              <w:right w:val="single" w:sz="4" w:space="0" w:color="auto"/>
            </w:tcBorders>
            <w:shd w:val="clear" w:color="000000" w:fill="EEEEEE"/>
            <w:vAlign w:val="center"/>
            <w:hideMark/>
          </w:tcPr>
          <w:p w14:paraId="0B21C44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297304E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3C90AF9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48" w:type="dxa"/>
            <w:tcBorders>
              <w:top w:val="nil"/>
              <w:left w:val="nil"/>
              <w:bottom w:val="single" w:sz="4" w:space="0" w:color="auto"/>
              <w:right w:val="single" w:sz="4" w:space="0" w:color="auto"/>
            </w:tcBorders>
            <w:shd w:val="clear" w:color="000000" w:fill="EEEEEE"/>
            <w:vAlign w:val="center"/>
            <w:hideMark/>
          </w:tcPr>
          <w:p w14:paraId="15AE311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569E206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0B4D586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50" w:type="dxa"/>
            <w:tcBorders>
              <w:top w:val="nil"/>
              <w:left w:val="nil"/>
              <w:bottom w:val="single" w:sz="4" w:space="0" w:color="auto"/>
              <w:right w:val="single" w:sz="4" w:space="0" w:color="auto"/>
            </w:tcBorders>
            <w:shd w:val="clear" w:color="000000" w:fill="EEEEEE"/>
            <w:vAlign w:val="center"/>
            <w:hideMark/>
          </w:tcPr>
          <w:p w14:paraId="3145F4A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00" w:type="dxa"/>
            <w:tcBorders>
              <w:top w:val="nil"/>
              <w:left w:val="nil"/>
              <w:bottom w:val="single" w:sz="4" w:space="0" w:color="auto"/>
              <w:right w:val="single" w:sz="4" w:space="0" w:color="auto"/>
            </w:tcBorders>
            <w:shd w:val="clear" w:color="000000" w:fill="EEEEEE"/>
            <w:vAlign w:val="center"/>
            <w:hideMark/>
          </w:tcPr>
          <w:p w14:paraId="63C6DD0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r>
      <w:tr w:rsidR="00A01D7E" w:rsidRPr="00A01D7E" w14:paraId="364512F4" w14:textId="77777777" w:rsidTr="00291603">
        <w:trPr>
          <w:trHeight w:val="68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208F1750"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Would App Be Useful</w:t>
            </w:r>
          </w:p>
        </w:tc>
        <w:tc>
          <w:tcPr>
            <w:tcW w:w="1415" w:type="dxa"/>
            <w:tcBorders>
              <w:top w:val="nil"/>
              <w:left w:val="nil"/>
              <w:bottom w:val="single" w:sz="4" w:space="0" w:color="auto"/>
              <w:right w:val="single" w:sz="4" w:space="0" w:color="auto"/>
            </w:tcBorders>
            <w:shd w:val="clear" w:color="000000" w:fill="EEEEEE"/>
            <w:vAlign w:val="center"/>
            <w:hideMark/>
          </w:tcPr>
          <w:p w14:paraId="2C7E2CF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7F8F851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3FF2F97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48" w:type="dxa"/>
            <w:tcBorders>
              <w:top w:val="nil"/>
              <w:left w:val="nil"/>
              <w:bottom w:val="single" w:sz="4" w:space="0" w:color="auto"/>
              <w:right w:val="single" w:sz="4" w:space="0" w:color="auto"/>
            </w:tcBorders>
            <w:shd w:val="clear" w:color="000000" w:fill="EEEEEE"/>
            <w:vAlign w:val="center"/>
            <w:hideMark/>
          </w:tcPr>
          <w:p w14:paraId="6758FFC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5C5A56C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10C0F5E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450" w:type="dxa"/>
            <w:tcBorders>
              <w:top w:val="nil"/>
              <w:left w:val="nil"/>
              <w:bottom w:val="single" w:sz="4" w:space="0" w:color="auto"/>
              <w:right w:val="single" w:sz="4" w:space="0" w:color="auto"/>
            </w:tcBorders>
            <w:shd w:val="clear" w:color="000000" w:fill="EEEEEE"/>
            <w:vAlign w:val="center"/>
            <w:hideMark/>
          </w:tcPr>
          <w:p w14:paraId="55A75DD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10C6D0C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r>
      <w:tr w:rsidR="00A01D7E" w:rsidRPr="00A01D7E" w14:paraId="69F7C734"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BFBFBF"/>
            <w:vAlign w:val="center"/>
            <w:hideMark/>
          </w:tcPr>
          <w:p w14:paraId="12F4E340"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Timestamp</w:t>
            </w:r>
          </w:p>
        </w:tc>
        <w:tc>
          <w:tcPr>
            <w:tcW w:w="1415" w:type="dxa"/>
            <w:tcBorders>
              <w:top w:val="nil"/>
              <w:left w:val="nil"/>
              <w:bottom w:val="single" w:sz="4" w:space="0" w:color="auto"/>
              <w:right w:val="single" w:sz="4" w:space="0" w:color="auto"/>
            </w:tcBorders>
            <w:shd w:val="clear" w:color="000000" w:fill="BFBFBF"/>
            <w:vAlign w:val="center"/>
            <w:hideMark/>
          </w:tcPr>
          <w:p w14:paraId="57BEC219"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16:31:07</w:t>
            </w:r>
          </w:p>
        </w:tc>
        <w:tc>
          <w:tcPr>
            <w:tcW w:w="1440" w:type="dxa"/>
            <w:tcBorders>
              <w:top w:val="nil"/>
              <w:left w:val="nil"/>
              <w:bottom w:val="single" w:sz="4" w:space="0" w:color="auto"/>
              <w:right w:val="single" w:sz="4" w:space="0" w:color="auto"/>
            </w:tcBorders>
            <w:shd w:val="clear" w:color="000000" w:fill="BFBFBF"/>
            <w:vAlign w:val="center"/>
            <w:hideMark/>
          </w:tcPr>
          <w:p w14:paraId="4C292D98"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16:33:11</w:t>
            </w:r>
          </w:p>
        </w:tc>
        <w:tc>
          <w:tcPr>
            <w:tcW w:w="1440" w:type="dxa"/>
            <w:tcBorders>
              <w:top w:val="nil"/>
              <w:left w:val="nil"/>
              <w:bottom w:val="single" w:sz="4" w:space="0" w:color="auto"/>
              <w:right w:val="single" w:sz="4" w:space="0" w:color="auto"/>
            </w:tcBorders>
            <w:shd w:val="clear" w:color="000000" w:fill="BFBFBF"/>
            <w:vAlign w:val="center"/>
            <w:hideMark/>
          </w:tcPr>
          <w:p w14:paraId="62C70B5D"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19:45:16</w:t>
            </w:r>
          </w:p>
        </w:tc>
        <w:tc>
          <w:tcPr>
            <w:tcW w:w="1548" w:type="dxa"/>
            <w:tcBorders>
              <w:top w:val="nil"/>
              <w:left w:val="nil"/>
              <w:bottom w:val="single" w:sz="4" w:space="0" w:color="auto"/>
              <w:right w:val="single" w:sz="4" w:space="0" w:color="auto"/>
            </w:tcBorders>
            <w:shd w:val="clear" w:color="000000" w:fill="BFBFBF"/>
            <w:vAlign w:val="center"/>
            <w:hideMark/>
          </w:tcPr>
          <w:p w14:paraId="090BE540"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19:46:44</w:t>
            </w:r>
          </w:p>
        </w:tc>
        <w:tc>
          <w:tcPr>
            <w:tcW w:w="1306" w:type="dxa"/>
            <w:tcBorders>
              <w:top w:val="nil"/>
              <w:left w:val="nil"/>
              <w:bottom w:val="single" w:sz="4" w:space="0" w:color="auto"/>
              <w:right w:val="single" w:sz="4" w:space="0" w:color="auto"/>
            </w:tcBorders>
            <w:shd w:val="clear" w:color="000000" w:fill="BFBFBF"/>
            <w:vAlign w:val="center"/>
            <w:hideMark/>
          </w:tcPr>
          <w:p w14:paraId="28668265"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19:46:53</w:t>
            </w:r>
          </w:p>
        </w:tc>
        <w:tc>
          <w:tcPr>
            <w:tcW w:w="1306" w:type="dxa"/>
            <w:tcBorders>
              <w:top w:val="nil"/>
              <w:left w:val="nil"/>
              <w:bottom w:val="single" w:sz="4" w:space="0" w:color="auto"/>
              <w:right w:val="single" w:sz="4" w:space="0" w:color="auto"/>
            </w:tcBorders>
            <w:shd w:val="clear" w:color="000000" w:fill="BFBFBF"/>
            <w:vAlign w:val="center"/>
            <w:hideMark/>
          </w:tcPr>
          <w:p w14:paraId="7FA534BB"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19:46:57</w:t>
            </w:r>
          </w:p>
        </w:tc>
        <w:tc>
          <w:tcPr>
            <w:tcW w:w="1450" w:type="dxa"/>
            <w:tcBorders>
              <w:top w:val="nil"/>
              <w:left w:val="nil"/>
              <w:bottom w:val="single" w:sz="4" w:space="0" w:color="auto"/>
              <w:right w:val="single" w:sz="4" w:space="0" w:color="auto"/>
            </w:tcBorders>
            <w:shd w:val="clear" w:color="000000" w:fill="BFBFBF"/>
            <w:vAlign w:val="center"/>
            <w:hideMark/>
          </w:tcPr>
          <w:p w14:paraId="7FE4D42E"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19:48:37</w:t>
            </w:r>
          </w:p>
        </w:tc>
        <w:tc>
          <w:tcPr>
            <w:tcW w:w="1500" w:type="dxa"/>
            <w:tcBorders>
              <w:top w:val="nil"/>
              <w:left w:val="nil"/>
              <w:bottom w:val="single" w:sz="4" w:space="0" w:color="auto"/>
              <w:right w:val="single" w:sz="4" w:space="0" w:color="auto"/>
            </w:tcBorders>
            <w:shd w:val="clear" w:color="000000" w:fill="BFBFBF"/>
            <w:vAlign w:val="center"/>
            <w:hideMark/>
          </w:tcPr>
          <w:p w14:paraId="08ACD86F"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19:55:55</w:t>
            </w:r>
          </w:p>
        </w:tc>
      </w:tr>
      <w:tr w:rsidR="00A01D7E" w:rsidRPr="00A01D7E" w14:paraId="51FE0295" w14:textId="77777777" w:rsidTr="00291603">
        <w:trPr>
          <w:trHeight w:val="24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61A20E86"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Useful: Japanese Characters</w:t>
            </w:r>
          </w:p>
        </w:tc>
        <w:tc>
          <w:tcPr>
            <w:tcW w:w="1415" w:type="dxa"/>
            <w:tcBorders>
              <w:top w:val="nil"/>
              <w:left w:val="nil"/>
              <w:bottom w:val="single" w:sz="4" w:space="0" w:color="auto"/>
              <w:right w:val="single" w:sz="4" w:space="0" w:color="auto"/>
            </w:tcBorders>
            <w:shd w:val="clear" w:color="000000" w:fill="EEEEEE"/>
            <w:vAlign w:val="center"/>
            <w:hideMark/>
          </w:tcPr>
          <w:p w14:paraId="2114157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1A87D6C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6846C59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48" w:type="dxa"/>
            <w:tcBorders>
              <w:top w:val="nil"/>
              <w:left w:val="nil"/>
              <w:bottom w:val="single" w:sz="4" w:space="0" w:color="auto"/>
              <w:right w:val="single" w:sz="4" w:space="0" w:color="auto"/>
            </w:tcBorders>
            <w:shd w:val="clear" w:color="000000" w:fill="EEEEEE"/>
            <w:vAlign w:val="center"/>
            <w:hideMark/>
          </w:tcPr>
          <w:p w14:paraId="7E17080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549BA3A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71E2E11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27E10C0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7F96A9D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0E1BBA46" w14:textId="77777777" w:rsidTr="00291603">
        <w:trPr>
          <w:trHeight w:val="24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18B5DC95"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Useful: Chinese Characters</w:t>
            </w:r>
          </w:p>
        </w:tc>
        <w:tc>
          <w:tcPr>
            <w:tcW w:w="1415" w:type="dxa"/>
            <w:tcBorders>
              <w:top w:val="nil"/>
              <w:left w:val="nil"/>
              <w:bottom w:val="single" w:sz="4" w:space="0" w:color="auto"/>
              <w:right w:val="single" w:sz="4" w:space="0" w:color="auto"/>
            </w:tcBorders>
            <w:shd w:val="clear" w:color="000000" w:fill="EEEEEE"/>
            <w:vAlign w:val="center"/>
            <w:hideMark/>
          </w:tcPr>
          <w:p w14:paraId="13DBFA6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7922E73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4B0CE49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48" w:type="dxa"/>
            <w:tcBorders>
              <w:top w:val="nil"/>
              <w:left w:val="nil"/>
              <w:bottom w:val="single" w:sz="4" w:space="0" w:color="auto"/>
              <w:right w:val="single" w:sz="4" w:space="0" w:color="auto"/>
            </w:tcBorders>
            <w:shd w:val="clear" w:color="000000" w:fill="EEEEEE"/>
            <w:vAlign w:val="center"/>
            <w:hideMark/>
          </w:tcPr>
          <w:p w14:paraId="48AB981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79F61BD1"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719617F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2623108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2A3D561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1B9B9F4E" w14:textId="77777777" w:rsidTr="00291603">
        <w:trPr>
          <w:trHeight w:val="24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58C5B8B7"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Useful: Japanese Grammar</w:t>
            </w:r>
          </w:p>
        </w:tc>
        <w:tc>
          <w:tcPr>
            <w:tcW w:w="1415" w:type="dxa"/>
            <w:tcBorders>
              <w:top w:val="nil"/>
              <w:left w:val="nil"/>
              <w:bottom w:val="single" w:sz="4" w:space="0" w:color="auto"/>
              <w:right w:val="single" w:sz="4" w:space="0" w:color="auto"/>
            </w:tcBorders>
            <w:shd w:val="clear" w:color="000000" w:fill="EEEEEE"/>
            <w:vAlign w:val="center"/>
            <w:hideMark/>
          </w:tcPr>
          <w:p w14:paraId="344C218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67AF9BE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56FCAE8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48" w:type="dxa"/>
            <w:tcBorders>
              <w:top w:val="nil"/>
              <w:left w:val="nil"/>
              <w:bottom w:val="single" w:sz="4" w:space="0" w:color="auto"/>
              <w:right w:val="single" w:sz="4" w:space="0" w:color="auto"/>
            </w:tcBorders>
            <w:shd w:val="clear" w:color="000000" w:fill="EEEEEE"/>
            <w:vAlign w:val="center"/>
            <w:hideMark/>
          </w:tcPr>
          <w:p w14:paraId="36C15BE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32F03A83"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45017BE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64FAE4E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082C03D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6CC81BCF" w14:textId="77777777" w:rsidTr="00291603">
        <w:trPr>
          <w:trHeight w:val="24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3C3B2B28"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Useful: Chinese Grammar</w:t>
            </w:r>
          </w:p>
        </w:tc>
        <w:tc>
          <w:tcPr>
            <w:tcW w:w="1415" w:type="dxa"/>
            <w:tcBorders>
              <w:top w:val="nil"/>
              <w:left w:val="nil"/>
              <w:bottom w:val="single" w:sz="4" w:space="0" w:color="auto"/>
              <w:right w:val="single" w:sz="4" w:space="0" w:color="auto"/>
            </w:tcBorders>
            <w:shd w:val="clear" w:color="000000" w:fill="EEEEEE"/>
            <w:vAlign w:val="center"/>
            <w:hideMark/>
          </w:tcPr>
          <w:p w14:paraId="44F383B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D1193D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3661A96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548" w:type="dxa"/>
            <w:tcBorders>
              <w:top w:val="nil"/>
              <w:left w:val="nil"/>
              <w:bottom w:val="single" w:sz="4" w:space="0" w:color="auto"/>
              <w:right w:val="single" w:sz="4" w:space="0" w:color="auto"/>
            </w:tcBorders>
            <w:shd w:val="clear" w:color="000000" w:fill="EEEEEE"/>
            <w:vAlign w:val="center"/>
            <w:hideMark/>
          </w:tcPr>
          <w:p w14:paraId="5BAD79E9"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292ACC2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w:t>
            </w:r>
          </w:p>
        </w:tc>
        <w:tc>
          <w:tcPr>
            <w:tcW w:w="1306" w:type="dxa"/>
            <w:tcBorders>
              <w:top w:val="nil"/>
              <w:left w:val="nil"/>
              <w:bottom w:val="single" w:sz="4" w:space="0" w:color="auto"/>
              <w:right w:val="single" w:sz="4" w:space="0" w:color="auto"/>
            </w:tcBorders>
            <w:shd w:val="clear" w:color="000000" w:fill="EEEEEE"/>
            <w:vAlign w:val="center"/>
            <w:hideMark/>
          </w:tcPr>
          <w:p w14:paraId="69E65B8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4551BA0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500" w:type="dxa"/>
            <w:tcBorders>
              <w:top w:val="nil"/>
              <w:left w:val="nil"/>
              <w:bottom w:val="single" w:sz="4" w:space="0" w:color="auto"/>
              <w:right w:val="single" w:sz="4" w:space="0" w:color="auto"/>
            </w:tcBorders>
            <w:shd w:val="clear" w:color="000000" w:fill="EEEEEE"/>
            <w:vAlign w:val="center"/>
            <w:hideMark/>
          </w:tcPr>
          <w:p w14:paraId="6B59BD8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34ED6FEB" w14:textId="77777777" w:rsidTr="00291603">
        <w:trPr>
          <w:trHeight w:val="1980"/>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53DFD081"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lastRenderedPageBreak/>
              <w:t>Non-Core Features</w:t>
            </w:r>
          </w:p>
        </w:tc>
        <w:tc>
          <w:tcPr>
            <w:tcW w:w="1415" w:type="dxa"/>
            <w:tcBorders>
              <w:top w:val="nil"/>
              <w:left w:val="nil"/>
              <w:bottom w:val="single" w:sz="4" w:space="0" w:color="auto"/>
              <w:right w:val="single" w:sz="4" w:space="0" w:color="auto"/>
            </w:tcBorders>
            <w:shd w:val="clear" w:color="000000" w:fill="EEEEEE"/>
            <w:vAlign w:val="center"/>
            <w:hideMark/>
          </w:tcPr>
          <w:p w14:paraId="4C4ECBE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Direct conjugation tool, dictionary, vocab lists</w:t>
            </w:r>
          </w:p>
        </w:tc>
        <w:tc>
          <w:tcPr>
            <w:tcW w:w="1440" w:type="dxa"/>
            <w:tcBorders>
              <w:top w:val="nil"/>
              <w:left w:val="nil"/>
              <w:bottom w:val="single" w:sz="4" w:space="0" w:color="auto"/>
              <w:right w:val="single" w:sz="4" w:space="0" w:color="auto"/>
            </w:tcBorders>
            <w:shd w:val="clear" w:color="000000" w:fill="EEEEEE"/>
            <w:vAlign w:val="center"/>
            <w:hideMark/>
          </w:tcPr>
          <w:p w14:paraId="05F0BA4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7F27F8F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sentence structure, rules, grammar, slang</w:t>
            </w:r>
          </w:p>
        </w:tc>
        <w:tc>
          <w:tcPr>
            <w:tcW w:w="1548" w:type="dxa"/>
            <w:tcBorders>
              <w:top w:val="nil"/>
              <w:left w:val="nil"/>
              <w:bottom w:val="single" w:sz="4" w:space="0" w:color="auto"/>
              <w:right w:val="single" w:sz="4" w:space="0" w:color="auto"/>
            </w:tcBorders>
            <w:shd w:val="clear" w:color="000000" w:fill="EEEEEE"/>
            <w:vAlign w:val="center"/>
            <w:hideMark/>
          </w:tcPr>
          <w:p w14:paraId="3B86B8C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3A6C7C9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6EF4B12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3C3E030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iskabibilekidle</w:t>
            </w:r>
          </w:p>
        </w:tc>
        <w:tc>
          <w:tcPr>
            <w:tcW w:w="1500" w:type="dxa"/>
            <w:tcBorders>
              <w:top w:val="nil"/>
              <w:left w:val="nil"/>
              <w:bottom w:val="single" w:sz="4" w:space="0" w:color="auto"/>
              <w:right w:val="single" w:sz="4" w:space="0" w:color="auto"/>
            </w:tcBorders>
            <w:shd w:val="clear" w:color="000000" w:fill="EEEEEE"/>
            <w:vAlign w:val="center"/>
            <w:hideMark/>
          </w:tcPr>
          <w:p w14:paraId="320640B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1E4643A3"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BFBFBF"/>
            <w:vAlign w:val="center"/>
            <w:hideMark/>
          </w:tcPr>
          <w:p w14:paraId="13EB5022"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Timestamp</w:t>
            </w:r>
          </w:p>
        </w:tc>
        <w:tc>
          <w:tcPr>
            <w:tcW w:w="1415" w:type="dxa"/>
            <w:tcBorders>
              <w:top w:val="nil"/>
              <w:left w:val="nil"/>
              <w:bottom w:val="single" w:sz="4" w:space="0" w:color="auto"/>
              <w:right w:val="single" w:sz="4" w:space="0" w:color="auto"/>
            </w:tcBorders>
            <w:shd w:val="clear" w:color="000000" w:fill="BFBFBF"/>
            <w:vAlign w:val="center"/>
            <w:hideMark/>
          </w:tcPr>
          <w:p w14:paraId="456DDFF3"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16:31:07</w:t>
            </w:r>
          </w:p>
        </w:tc>
        <w:tc>
          <w:tcPr>
            <w:tcW w:w="1440" w:type="dxa"/>
            <w:tcBorders>
              <w:top w:val="nil"/>
              <w:left w:val="nil"/>
              <w:bottom w:val="single" w:sz="4" w:space="0" w:color="auto"/>
              <w:right w:val="single" w:sz="4" w:space="0" w:color="auto"/>
            </w:tcBorders>
            <w:shd w:val="clear" w:color="000000" w:fill="BFBFBF"/>
            <w:vAlign w:val="center"/>
            <w:hideMark/>
          </w:tcPr>
          <w:p w14:paraId="23353E94"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16:33:11</w:t>
            </w:r>
          </w:p>
        </w:tc>
        <w:tc>
          <w:tcPr>
            <w:tcW w:w="1440" w:type="dxa"/>
            <w:tcBorders>
              <w:top w:val="nil"/>
              <w:left w:val="nil"/>
              <w:bottom w:val="single" w:sz="4" w:space="0" w:color="auto"/>
              <w:right w:val="single" w:sz="4" w:space="0" w:color="auto"/>
            </w:tcBorders>
            <w:shd w:val="clear" w:color="000000" w:fill="BFBFBF"/>
            <w:vAlign w:val="center"/>
            <w:hideMark/>
          </w:tcPr>
          <w:p w14:paraId="4CAE6A50"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19:45:16</w:t>
            </w:r>
          </w:p>
        </w:tc>
        <w:tc>
          <w:tcPr>
            <w:tcW w:w="1548" w:type="dxa"/>
            <w:tcBorders>
              <w:top w:val="nil"/>
              <w:left w:val="nil"/>
              <w:bottom w:val="single" w:sz="4" w:space="0" w:color="auto"/>
              <w:right w:val="single" w:sz="4" w:space="0" w:color="auto"/>
            </w:tcBorders>
            <w:shd w:val="clear" w:color="000000" w:fill="BFBFBF"/>
            <w:vAlign w:val="center"/>
            <w:hideMark/>
          </w:tcPr>
          <w:p w14:paraId="5A3161E4"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19:46:44</w:t>
            </w:r>
          </w:p>
        </w:tc>
        <w:tc>
          <w:tcPr>
            <w:tcW w:w="1306" w:type="dxa"/>
            <w:tcBorders>
              <w:top w:val="nil"/>
              <w:left w:val="nil"/>
              <w:bottom w:val="single" w:sz="4" w:space="0" w:color="auto"/>
              <w:right w:val="single" w:sz="4" w:space="0" w:color="auto"/>
            </w:tcBorders>
            <w:shd w:val="clear" w:color="000000" w:fill="BFBFBF"/>
            <w:vAlign w:val="center"/>
            <w:hideMark/>
          </w:tcPr>
          <w:p w14:paraId="33855812"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19:46:53</w:t>
            </w:r>
          </w:p>
        </w:tc>
        <w:tc>
          <w:tcPr>
            <w:tcW w:w="1306" w:type="dxa"/>
            <w:tcBorders>
              <w:top w:val="nil"/>
              <w:left w:val="nil"/>
              <w:bottom w:val="single" w:sz="4" w:space="0" w:color="auto"/>
              <w:right w:val="single" w:sz="4" w:space="0" w:color="auto"/>
            </w:tcBorders>
            <w:shd w:val="clear" w:color="000000" w:fill="BFBFBF"/>
            <w:vAlign w:val="center"/>
            <w:hideMark/>
          </w:tcPr>
          <w:p w14:paraId="1D908820"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19:46:57</w:t>
            </w:r>
          </w:p>
        </w:tc>
        <w:tc>
          <w:tcPr>
            <w:tcW w:w="1450" w:type="dxa"/>
            <w:tcBorders>
              <w:top w:val="nil"/>
              <w:left w:val="nil"/>
              <w:bottom w:val="single" w:sz="4" w:space="0" w:color="auto"/>
              <w:right w:val="single" w:sz="4" w:space="0" w:color="auto"/>
            </w:tcBorders>
            <w:shd w:val="clear" w:color="000000" w:fill="BFBFBF"/>
            <w:vAlign w:val="center"/>
            <w:hideMark/>
          </w:tcPr>
          <w:p w14:paraId="4CC30872"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19:48:37</w:t>
            </w:r>
          </w:p>
        </w:tc>
        <w:tc>
          <w:tcPr>
            <w:tcW w:w="1500" w:type="dxa"/>
            <w:tcBorders>
              <w:top w:val="nil"/>
              <w:left w:val="nil"/>
              <w:bottom w:val="single" w:sz="4" w:space="0" w:color="auto"/>
              <w:right w:val="single" w:sz="4" w:space="0" w:color="auto"/>
            </w:tcBorders>
            <w:shd w:val="clear" w:color="000000" w:fill="BFBFBF"/>
            <w:vAlign w:val="center"/>
            <w:hideMark/>
          </w:tcPr>
          <w:p w14:paraId="7127C891"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6/3/2013 19:55:55</w:t>
            </w:r>
          </w:p>
        </w:tc>
      </w:tr>
      <w:tr w:rsidR="00A01D7E" w:rsidRPr="00A01D7E" w14:paraId="11090984"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089D797E"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Cell Phone Type</w:t>
            </w:r>
          </w:p>
        </w:tc>
        <w:tc>
          <w:tcPr>
            <w:tcW w:w="1415" w:type="dxa"/>
            <w:tcBorders>
              <w:top w:val="nil"/>
              <w:left w:val="nil"/>
              <w:bottom w:val="single" w:sz="4" w:space="0" w:color="auto"/>
              <w:right w:val="single" w:sz="4" w:space="0" w:color="auto"/>
            </w:tcBorders>
            <w:shd w:val="clear" w:color="000000" w:fill="EEEEEE"/>
            <w:vAlign w:val="center"/>
            <w:hideMark/>
          </w:tcPr>
          <w:p w14:paraId="1C4A8FDF"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Android</w:t>
            </w:r>
          </w:p>
        </w:tc>
        <w:tc>
          <w:tcPr>
            <w:tcW w:w="1440" w:type="dxa"/>
            <w:tcBorders>
              <w:top w:val="nil"/>
              <w:left w:val="nil"/>
              <w:bottom w:val="single" w:sz="4" w:space="0" w:color="auto"/>
              <w:right w:val="single" w:sz="4" w:space="0" w:color="auto"/>
            </w:tcBorders>
            <w:shd w:val="clear" w:color="000000" w:fill="EEEEEE"/>
            <w:vAlign w:val="center"/>
            <w:hideMark/>
          </w:tcPr>
          <w:p w14:paraId="737E213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iPhone</w:t>
            </w:r>
          </w:p>
        </w:tc>
        <w:tc>
          <w:tcPr>
            <w:tcW w:w="1440" w:type="dxa"/>
            <w:tcBorders>
              <w:top w:val="nil"/>
              <w:left w:val="nil"/>
              <w:bottom w:val="single" w:sz="4" w:space="0" w:color="auto"/>
              <w:right w:val="single" w:sz="4" w:space="0" w:color="auto"/>
            </w:tcBorders>
            <w:shd w:val="clear" w:color="000000" w:fill="EEEEEE"/>
            <w:vAlign w:val="center"/>
            <w:hideMark/>
          </w:tcPr>
          <w:p w14:paraId="48CD5EEC"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No Phone</w:t>
            </w:r>
          </w:p>
        </w:tc>
        <w:tc>
          <w:tcPr>
            <w:tcW w:w="1548" w:type="dxa"/>
            <w:tcBorders>
              <w:top w:val="nil"/>
              <w:left w:val="nil"/>
              <w:bottom w:val="single" w:sz="4" w:space="0" w:color="auto"/>
              <w:right w:val="single" w:sz="4" w:space="0" w:color="auto"/>
            </w:tcBorders>
            <w:shd w:val="clear" w:color="000000" w:fill="EEEEEE"/>
            <w:vAlign w:val="center"/>
            <w:hideMark/>
          </w:tcPr>
          <w:p w14:paraId="09BF6E10" w14:textId="2C8BBCBC" w:rsidR="00A01D7E" w:rsidRPr="00A01D7E" w:rsidRDefault="00A01D7E" w:rsidP="00291603">
            <w:pPr>
              <w:jc w:val="center"/>
              <w:rPr>
                <w:rFonts w:ascii="Arial" w:hAnsi="Arial" w:cs="Arial"/>
                <w:color w:val="000000"/>
                <w:sz w:val="20"/>
                <w:szCs w:val="20"/>
              </w:rPr>
            </w:pPr>
            <w:r w:rsidRPr="00A01D7E">
              <w:rPr>
                <w:rFonts w:ascii="Arial" w:hAnsi="Arial" w:cs="Arial"/>
                <w:color w:val="000000"/>
                <w:sz w:val="20"/>
                <w:szCs w:val="20"/>
              </w:rPr>
              <w:t xml:space="preserve">Feature Phone </w:t>
            </w:r>
          </w:p>
        </w:tc>
        <w:tc>
          <w:tcPr>
            <w:tcW w:w="1306" w:type="dxa"/>
            <w:tcBorders>
              <w:top w:val="nil"/>
              <w:left w:val="nil"/>
              <w:bottom w:val="single" w:sz="4" w:space="0" w:color="auto"/>
              <w:right w:val="single" w:sz="4" w:space="0" w:color="auto"/>
            </w:tcBorders>
            <w:shd w:val="clear" w:color="000000" w:fill="EEEEEE"/>
            <w:vAlign w:val="center"/>
            <w:hideMark/>
          </w:tcPr>
          <w:p w14:paraId="0FEE05A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iPhone</w:t>
            </w:r>
          </w:p>
        </w:tc>
        <w:tc>
          <w:tcPr>
            <w:tcW w:w="1306" w:type="dxa"/>
            <w:tcBorders>
              <w:top w:val="nil"/>
              <w:left w:val="nil"/>
              <w:bottom w:val="single" w:sz="4" w:space="0" w:color="auto"/>
              <w:right w:val="single" w:sz="4" w:space="0" w:color="auto"/>
            </w:tcBorders>
            <w:shd w:val="clear" w:color="000000" w:fill="EEEEEE"/>
            <w:vAlign w:val="center"/>
            <w:hideMark/>
          </w:tcPr>
          <w:p w14:paraId="395A8C3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Android</w:t>
            </w:r>
          </w:p>
        </w:tc>
        <w:tc>
          <w:tcPr>
            <w:tcW w:w="1450" w:type="dxa"/>
            <w:tcBorders>
              <w:top w:val="nil"/>
              <w:left w:val="nil"/>
              <w:bottom w:val="single" w:sz="4" w:space="0" w:color="auto"/>
              <w:right w:val="single" w:sz="4" w:space="0" w:color="auto"/>
            </w:tcBorders>
            <w:shd w:val="clear" w:color="000000" w:fill="EEEEEE"/>
            <w:vAlign w:val="center"/>
            <w:hideMark/>
          </w:tcPr>
          <w:p w14:paraId="61C2D41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Android</w:t>
            </w:r>
          </w:p>
        </w:tc>
        <w:tc>
          <w:tcPr>
            <w:tcW w:w="1500" w:type="dxa"/>
            <w:tcBorders>
              <w:top w:val="nil"/>
              <w:left w:val="nil"/>
              <w:bottom w:val="single" w:sz="4" w:space="0" w:color="auto"/>
              <w:right w:val="single" w:sz="4" w:space="0" w:color="auto"/>
            </w:tcBorders>
            <w:shd w:val="clear" w:color="000000" w:fill="EEEEEE"/>
            <w:vAlign w:val="center"/>
            <w:hideMark/>
          </w:tcPr>
          <w:p w14:paraId="0A4EEDE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Android</w:t>
            </w:r>
          </w:p>
        </w:tc>
      </w:tr>
      <w:tr w:rsidR="00A01D7E" w:rsidRPr="00A01D7E" w14:paraId="2A1D4053"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22BEBD95"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iPhone Ownership Time</w:t>
            </w:r>
          </w:p>
        </w:tc>
        <w:tc>
          <w:tcPr>
            <w:tcW w:w="1415" w:type="dxa"/>
            <w:tcBorders>
              <w:top w:val="nil"/>
              <w:left w:val="nil"/>
              <w:bottom w:val="single" w:sz="4" w:space="0" w:color="auto"/>
              <w:right w:val="single" w:sz="4" w:space="0" w:color="auto"/>
            </w:tcBorders>
            <w:shd w:val="clear" w:color="000000" w:fill="EEEEEE"/>
            <w:vAlign w:val="center"/>
            <w:hideMark/>
          </w:tcPr>
          <w:p w14:paraId="0A7BD28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4B49216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6 months</w:t>
            </w:r>
          </w:p>
        </w:tc>
        <w:tc>
          <w:tcPr>
            <w:tcW w:w="1440" w:type="dxa"/>
            <w:tcBorders>
              <w:top w:val="nil"/>
              <w:left w:val="nil"/>
              <w:bottom w:val="single" w:sz="4" w:space="0" w:color="auto"/>
              <w:right w:val="single" w:sz="4" w:space="0" w:color="auto"/>
            </w:tcBorders>
            <w:shd w:val="clear" w:color="000000" w:fill="EEEEEE"/>
            <w:vAlign w:val="center"/>
            <w:hideMark/>
          </w:tcPr>
          <w:p w14:paraId="4F93060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48" w:type="dxa"/>
            <w:tcBorders>
              <w:top w:val="nil"/>
              <w:left w:val="nil"/>
              <w:bottom w:val="single" w:sz="4" w:space="0" w:color="auto"/>
              <w:right w:val="single" w:sz="4" w:space="0" w:color="auto"/>
            </w:tcBorders>
            <w:shd w:val="clear" w:color="000000" w:fill="EEEEEE"/>
            <w:vAlign w:val="center"/>
            <w:hideMark/>
          </w:tcPr>
          <w:p w14:paraId="565BB27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16DAF46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3-4 weeks</w:t>
            </w:r>
          </w:p>
        </w:tc>
        <w:tc>
          <w:tcPr>
            <w:tcW w:w="1306" w:type="dxa"/>
            <w:tcBorders>
              <w:top w:val="nil"/>
              <w:left w:val="nil"/>
              <w:bottom w:val="single" w:sz="4" w:space="0" w:color="auto"/>
              <w:right w:val="single" w:sz="4" w:space="0" w:color="auto"/>
            </w:tcBorders>
            <w:shd w:val="clear" w:color="000000" w:fill="EEEEEE"/>
            <w:vAlign w:val="center"/>
            <w:hideMark/>
          </w:tcPr>
          <w:p w14:paraId="68DEAD1E"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41A43D5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00" w:type="dxa"/>
            <w:tcBorders>
              <w:top w:val="nil"/>
              <w:left w:val="nil"/>
              <w:bottom w:val="single" w:sz="4" w:space="0" w:color="auto"/>
              <w:right w:val="single" w:sz="4" w:space="0" w:color="auto"/>
            </w:tcBorders>
            <w:shd w:val="clear" w:color="000000" w:fill="EEEEEE"/>
            <w:vAlign w:val="center"/>
            <w:hideMark/>
          </w:tcPr>
          <w:p w14:paraId="54D27D49"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24A3BD06"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3F396BB9"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Non-Phone Call Use</w:t>
            </w:r>
          </w:p>
        </w:tc>
        <w:tc>
          <w:tcPr>
            <w:tcW w:w="1415" w:type="dxa"/>
            <w:tcBorders>
              <w:top w:val="nil"/>
              <w:left w:val="nil"/>
              <w:bottom w:val="single" w:sz="4" w:space="0" w:color="auto"/>
              <w:right w:val="single" w:sz="4" w:space="0" w:color="auto"/>
            </w:tcBorders>
            <w:shd w:val="clear" w:color="000000" w:fill="EEEEEE"/>
            <w:vAlign w:val="center"/>
            <w:hideMark/>
          </w:tcPr>
          <w:p w14:paraId="18E65B32"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58454F79"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4</w:t>
            </w:r>
          </w:p>
        </w:tc>
        <w:tc>
          <w:tcPr>
            <w:tcW w:w="1440" w:type="dxa"/>
            <w:tcBorders>
              <w:top w:val="nil"/>
              <w:left w:val="nil"/>
              <w:bottom w:val="single" w:sz="4" w:space="0" w:color="auto"/>
              <w:right w:val="single" w:sz="4" w:space="0" w:color="auto"/>
            </w:tcBorders>
            <w:shd w:val="clear" w:color="000000" w:fill="EEEEEE"/>
            <w:vAlign w:val="center"/>
            <w:hideMark/>
          </w:tcPr>
          <w:p w14:paraId="7606CBA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48" w:type="dxa"/>
            <w:tcBorders>
              <w:top w:val="nil"/>
              <w:left w:val="nil"/>
              <w:bottom w:val="single" w:sz="4" w:space="0" w:color="auto"/>
              <w:right w:val="single" w:sz="4" w:space="0" w:color="auto"/>
            </w:tcBorders>
            <w:shd w:val="clear" w:color="000000" w:fill="EEEEEE"/>
            <w:vAlign w:val="center"/>
            <w:hideMark/>
          </w:tcPr>
          <w:p w14:paraId="7DBF47F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2E39A70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3</w:t>
            </w:r>
          </w:p>
        </w:tc>
        <w:tc>
          <w:tcPr>
            <w:tcW w:w="1306" w:type="dxa"/>
            <w:tcBorders>
              <w:top w:val="nil"/>
              <w:left w:val="nil"/>
              <w:bottom w:val="single" w:sz="4" w:space="0" w:color="auto"/>
              <w:right w:val="single" w:sz="4" w:space="0" w:color="auto"/>
            </w:tcBorders>
            <w:shd w:val="clear" w:color="000000" w:fill="EEEEEE"/>
            <w:vAlign w:val="center"/>
            <w:hideMark/>
          </w:tcPr>
          <w:p w14:paraId="74C9839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71CA4611"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00" w:type="dxa"/>
            <w:tcBorders>
              <w:top w:val="nil"/>
              <w:left w:val="nil"/>
              <w:bottom w:val="single" w:sz="4" w:space="0" w:color="auto"/>
              <w:right w:val="single" w:sz="4" w:space="0" w:color="auto"/>
            </w:tcBorders>
            <w:shd w:val="clear" w:color="000000" w:fill="EEEEEE"/>
            <w:vAlign w:val="center"/>
            <w:hideMark/>
          </w:tcPr>
          <w:p w14:paraId="77EEF11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28929BB8"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3897558A"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Can find/use apps</w:t>
            </w:r>
          </w:p>
        </w:tc>
        <w:tc>
          <w:tcPr>
            <w:tcW w:w="1415" w:type="dxa"/>
            <w:tcBorders>
              <w:top w:val="nil"/>
              <w:left w:val="nil"/>
              <w:bottom w:val="single" w:sz="4" w:space="0" w:color="auto"/>
              <w:right w:val="single" w:sz="4" w:space="0" w:color="auto"/>
            </w:tcBorders>
            <w:shd w:val="clear" w:color="000000" w:fill="EEEEEE"/>
            <w:vAlign w:val="center"/>
            <w:hideMark/>
          </w:tcPr>
          <w:p w14:paraId="20B9581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0176273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2CCBBBF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48" w:type="dxa"/>
            <w:tcBorders>
              <w:top w:val="nil"/>
              <w:left w:val="nil"/>
              <w:bottom w:val="single" w:sz="4" w:space="0" w:color="auto"/>
              <w:right w:val="single" w:sz="4" w:space="0" w:color="auto"/>
            </w:tcBorders>
            <w:shd w:val="clear" w:color="000000" w:fill="EEEEEE"/>
            <w:vAlign w:val="center"/>
            <w:hideMark/>
          </w:tcPr>
          <w:p w14:paraId="1EF752D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1131F27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Yes</w:t>
            </w:r>
          </w:p>
        </w:tc>
        <w:tc>
          <w:tcPr>
            <w:tcW w:w="1306" w:type="dxa"/>
            <w:tcBorders>
              <w:top w:val="nil"/>
              <w:left w:val="nil"/>
              <w:bottom w:val="single" w:sz="4" w:space="0" w:color="auto"/>
              <w:right w:val="single" w:sz="4" w:space="0" w:color="auto"/>
            </w:tcBorders>
            <w:shd w:val="clear" w:color="000000" w:fill="EEEEEE"/>
            <w:vAlign w:val="center"/>
            <w:hideMark/>
          </w:tcPr>
          <w:p w14:paraId="442F6DB9"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6A913406"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00" w:type="dxa"/>
            <w:tcBorders>
              <w:top w:val="nil"/>
              <w:left w:val="nil"/>
              <w:bottom w:val="single" w:sz="4" w:space="0" w:color="auto"/>
              <w:right w:val="single" w:sz="4" w:space="0" w:color="auto"/>
            </w:tcBorders>
            <w:shd w:val="clear" w:color="000000" w:fill="EEEEEE"/>
            <w:vAlign w:val="center"/>
            <w:hideMark/>
          </w:tcPr>
          <w:p w14:paraId="5F85BC38"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r w:rsidR="00A01D7E" w:rsidRPr="00A01D7E" w14:paraId="704CC454" w14:textId="77777777" w:rsidTr="00291603">
        <w:trPr>
          <w:trHeight w:val="255"/>
        </w:trPr>
        <w:tc>
          <w:tcPr>
            <w:tcW w:w="2020" w:type="dxa"/>
            <w:tcBorders>
              <w:top w:val="nil"/>
              <w:left w:val="single" w:sz="4" w:space="0" w:color="auto"/>
              <w:bottom w:val="single" w:sz="4" w:space="0" w:color="auto"/>
              <w:right w:val="single" w:sz="4" w:space="0" w:color="auto"/>
            </w:tcBorders>
            <w:shd w:val="clear" w:color="000000" w:fill="DDDDDD"/>
            <w:vAlign w:val="center"/>
            <w:hideMark/>
          </w:tcPr>
          <w:p w14:paraId="1B6CA07D" w14:textId="77777777" w:rsidR="00A01D7E" w:rsidRPr="00A01D7E" w:rsidRDefault="00A01D7E" w:rsidP="00A01D7E">
            <w:pPr>
              <w:jc w:val="center"/>
              <w:rPr>
                <w:rFonts w:ascii="Arial" w:hAnsi="Arial" w:cs="Arial"/>
                <w:b/>
                <w:bCs/>
                <w:color w:val="000000"/>
                <w:sz w:val="20"/>
                <w:szCs w:val="20"/>
              </w:rPr>
            </w:pPr>
            <w:r w:rsidRPr="00A01D7E">
              <w:rPr>
                <w:rFonts w:ascii="Arial" w:hAnsi="Arial" w:cs="Arial"/>
                <w:b/>
                <w:bCs/>
                <w:color w:val="000000"/>
                <w:sz w:val="20"/>
                <w:szCs w:val="20"/>
              </w:rPr>
              <w:t>Preferred Apps</w:t>
            </w:r>
          </w:p>
        </w:tc>
        <w:tc>
          <w:tcPr>
            <w:tcW w:w="1415" w:type="dxa"/>
            <w:tcBorders>
              <w:top w:val="nil"/>
              <w:left w:val="nil"/>
              <w:bottom w:val="single" w:sz="4" w:space="0" w:color="auto"/>
              <w:right w:val="single" w:sz="4" w:space="0" w:color="auto"/>
            </w:tcBorders>
            <w:shd w:val="clear" w:color="000000" w:fill="EEEEEE"/>
            <w:vAlign w:val="center"/>
            <w:hideMark/>
          </w:tcPr>
          <w:p w14:paraId="31558931"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397CF5F7"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Social</w:t>
            </w:r>
          </w:p>
        </w:tc>
        <w:tc>
          <w:tcPr>
            <w:tcW w:w="1440" w:type="dxa"/>
            <w:tcBorders>
              <w:top w:val="nil"/>
              <w:left w:val="nil"/>
              <w:bottom w:val="single" w:sz="4" w:space="0" w:color="auto"/>
              <w:right w:val="single" w:sz="4" w:space="0" w:color="auto"/>
            </w:tcBorders>
            <w:shd w:val="clear" w:color="000000" w:fill="EEEEEE"/>
            <w:vAlign w:val="center"/>
            <w:hideMark/>
          </w:tcPr>
          <w:p w14:paraId="09F4E46B"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48" w:type="dxa"/>
            <w:tcBorders>
              <w:top w:val="nil"/>
              <w:left w:val="nil"/>
              <w:bottom w:val="single" w:sz="4" w:space="0" w:color="auto"/>
              <w:right w:val="single" w:sz="4" w:space="0" w:color="auto"/>
            </w:tcBorders>
            <w:shd w:val="clear" w:color="000000" w:fill="EEEEEE"/>
            <w:vAlign w:val="center"/>
            <w:hideMark/>
          </w:tcPr>
          <w:p w14:paraId="12EB8EA0"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306" w:type="dxa"/>
            <w:tcBorders>
              <w:top w:val="nil"/>
              <w:left w:val="nil"/>
              <w:bottom w:val="single" w:sz="4" w:space="0" w:color="auto"/>
              <w:right w:val="single" w:sz="4" w:space="0" w:color="auto"/>
            </w:tcBorders>
            <w:shd w:val="clear" w:color="000000" w:fill="EEEEEE"/>
            <w:vAlign w:val="center"/>
            <w:hideMark/>
          </w:tcPr>
          <w:p w14:paraId="71CB5AFA"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Social</w:t>
            </w:r>
          </w:p>
        </w:tc>
        <w:tc>
          <w:tcPr>
            <w:tcW w:w="1306" w:type="dxa"/>
            <w:tcBorders>
              <w:top w:val="nil"/>
              <w:left w:val="nil"/>
              <w:bottom w:val="single" w:sz="4" w:space="0" w:color="auto"/>
              <w:right w:val="single" w:sz="4" w:space="0" w:color="auto"/>
            </w:tcBorders>
            <w:shd w:val="clear" w:color="000000" w:fill="EEEEEE"/>
            <w:vAlign w:val="center"/>
            <w:hideMark/>
          </w:tcPr>
          <w:p w14:paraId="216E1445"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450" w:type="dxa"/>
            <w:tcBorders>
              <w:top w:val="nil"/>
              <w:left w:val="nil"/>
              <w:bottom w:val="single" w:sz="4" w:space="0" w:color="auto"/>
              <w:right w:val="single" w:sz="4" w:space="0" w:color="auto"/>
            </w:tcBorders>
            <w:shd w:val="clear" w:color="000000" w:fill="EEEEEE"/>
            <w:vAlign w:val="center"/>
            <w:hideMark/>
          </w:tcPr>
          <w:p w14:paraId="170C60D4"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c>
          <w:tcPr>
            <w:tcW w:w="1500" w:type="dxa"/>
            <w:tcBorders>
              <w:top w:val="nil"/>
              <w:left w:val="nil"/>
              <w:bottom w:val="single" w:sz="4" w:space="0" w:color="auto"/>
              <w:right w:val="single" w:sz="4" w:space="0" w:color="auto"/>
            </w:tcBorders>
            <w:shd w:val="clear" w:color="000000" w:fill="EEEEEE"/>
            <w:vAlign w:val="center"/>
            <w:hideMark/>
          </w:tcPr>
          <w:p w14:paraId="50EB5C9D" w14:textId="77777777" w:rsidR="00A01D7E" w:rsidRPr="00A01D7E" w:rsidRDefault="00A01D7E" w:rsidP="00A01D7E">
            <w:pPr>
              <w:jc w:val="center"/>
              <w:rPr>
                <w:rFonts w:ascii="Arial" w:hAnsi="Arial" w:cs="Arial"/>
                <w:color w:val="000000"/>
                <w:sz w:val="20"/>
                <w:szCs w:val="20"/>
              </w:rPr>
            </w:pPr>
            <w:r w:rsidRPr="00A01D7E">
              <w:rPr>
                <w:rFonts w:ascii="Arial" w:hAnsi="Arial" w:cs="Arial"/>
                <w:color w:val="000000"/>
                <w:sz w:val="20"/>
                <w:szCs w:val="20"/>
              </w:rPr>
              <w:t> </w:t>
            </w:r>
          </w:p>
        </w:tc>
      </w:tr>
    </w:tbl>
    <w:p w14:paraId="4F84A0DD" w14:textId="77777777" w:rsidR="00D37ECF" w:rsidRPr="00291603" w:rsidRDefault="00D37ECF">
      <w:pPr>
        <w:pStyle w:val="Body"/>
        <w:rPr>
          <w:rFonts w:ascii="Verdana Bold" w:hAnsi="Verdana Bold"/>
          <w:sz w:val="44"/>
        </w:rPr>
      </w:pPr>
    </w:p>
    <w:p w14:paraId="24174A44" w14:textId="222E7580" w:rsidR="00242B57" w:rsidRPr="00242B57" w:rsidRDefault="00242B57" w:rsidP="00242B57">
      <w:pPr>
        <w:pStyle w:val="Body"/>
        <w:rPr>
          <w:rFonts w:ascii="Verdana" w:hAnsi="Verdana"/>
          <w:color w:val="808080"/>
          <w:sz w:val="22"/>
        </w:rPr>
      </w:pPr>
      <w:r>
        <w:rPr>
          <w:rFonts w:ascii="Verdana" w:hAnsi="Verdana"/>
          <w:color w:val="808080"/>
          <w:sz w:val="22"/>
        </w:rPr>
        <w:t>(2/3)</w:t>
      </w:r>
    </w:p>
    <w:tbl>
      <w:tblPr>
        <w:tblW w:w="13515" w:type="dxa"/>
        <w:tblInd w:w="93" w:type="dxa"/>
        <w:tblLayout w:type="fixed"/>
        <w:tblLook w:val="04A0" w:firstRow="1" w:lastRow="0" w:firstColumn="1" w:lastColumn="0" w:noHBand="0" w:noVBand="1"/>
      </w:tblPr>
      <w:tblGrid>
        <w:gridCol w:w="1995"/>
        <w:gridCol w:w="1440"/>
        <w:gridCol w:w="1440"/>
        <w:gridCol w:w="1440"/>
        <w:gridCol w:w="1530"/>
        <w:gridCol w:w="1350"/>
        <w:gridCol w:w="1350"/>
        <w:gridCol w:w="1620"/>
        <w:gridCol w:w="1350"/>
      </w:tblGrid>
      <w:tr w:rsidR="00291603" w:rsidRPr="00242B57" w14:paraId="4D434D72" w14:textId="77777777" w:rsidTr="00291603">
        <w:trPr>
          <w:trHeight w:val="255"/>
        </w:trPr>
        <w:tc>
          <w:tcPr>
            <w:tcW w:w="199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B670B1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440" w:type="dxa"/>
            <w:tcBorders>
              <w:top w:val="single" w:sz="4" w:space="0" w:color="auto"/>
              <w:left w:val="nil"/>
              <w:bottom w:val="single" w:sz="4" w:space="0" w:color="auto"/>
              <w:right w:val="single" w:sz="4" w:space="0" w:color="auto"/>
            </w:tcBorders>
            <w:shd w:val="clear" w:color="000000" w:fill="BFBFBF"/>
            <w:vAlign w:val="center"/>
            <w:hideMark/>
          </w:tcPr>
          <w:p w14:paraId="4B21A4CF"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21:58:28</w:t>
            </w:r>
          </w:p>
        </w:tc>
        <w:tc>
          <w:tcPr>
            <w:tcW w:w="1440" w:type="dxa"/>
            <w:tcBorders>
              <w:top w:val="single" w:sz="4" w:space="0" w:color="auto"/>
              <w:left w:val="nil"/>
              <w:bottom w:val="single" w:sz="4" w:space="0" w:color="auto"/>
              <w:right w:val="single" w:sz="4" w:space="0" w:color="auto"/>
            </w:tcBorders>
            <w:shd w:val="clear" w:color="000000" w:fill="BFBFBF"/>
            <w:vAlign w:val="center"/>
            <w:hideMark/>
          </w:tcPr>
          <w:p w14:paraId="64BC742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22:27:25</w:t>
            </w:r>
          </w:p>
        </w:tc>
        <w:tc>
          <w:tcPr>
            <w:tcW w:w="1440" w:type="dxa"/>
            <w:tcBorders>
              <w:top w:val="single" w:sz="4" w:space="0" w:color="auto"/>
              <w:left w:val="nil"/>
              <w:bottom w:val="single" w:sz="4" w:space="0" w:color="auto"/>
              <w:right w:val="single" w:sz="4" w:space="0" w:color="auto"/>
            </w:tcBorders>
            <w:shd w:val="clear" w:color="000000" w:fill="BFBFBF"/>
            <w:vAlign w:val="center"/>
            <w:hideMark/>
          </w:tcPr>
          <w:p w14:paraId="2CC1365E"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0:16:57</w:t>
            </w:r>
          </w:p>
        </w:tc>
        <w:tc>
          <w:tcPr>
            <w:tcW w:w="1530" w:type="dxa"/>
            <w:tcBorders>
              <w:top w:val="single" w:sz="4" w:space="0" w:color="auto"/>
              <w:left w:val="nil"/>
              <w:bottom w:val="single" w:sz="4" w:space="0" w:color="auto"/>
              <w:right w:val="single" w:sz="4" w:space="0" w:color="auto"/>
            </w:tcBorders>
            <w:shd w:val="clear" w:color="000000" w:fill="BFBFBF"/>
            <w:vAlign w:val="center"/>
            <w:hideMark/>
          </w:tcPr>
          <w:p w14:paraId="0B4F761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0:34:54</w:t>
            </w:r>
          </w:p>
        </w:tc>
        <w:tc>
          <w:tcPr>
            <w:tcW w:w="1350" w:type="dxa"/>
            <w:tcBorders>
              <w:top w:val="single" w:sz="4" w:space="0" w:color="auto"/>
              <w:left w:val="nil"/>
              <w:bottom w:val="single" w:sz="4" w:space="0" w:color="auto"/>
              <w:right w:val="single" w:sz="4" w:space="0" w:color="auto"/>
            </w:tcBorders>
            <w:shd w:val="clear" w:color="000000" w:fill="BFBFBF"/>
            <w:vAlign w:val="center"/>
            <w:hideMark/>
          </w:tcPr>
          <w:p w14:paraId="0271FDD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4:29:12</w:t>
            </w:r>
          </w:p>
        </w:tc>
        <w:tc>
          <w:tcPr>
            <w:tcW w:w="1350" w:type="dxa"/>
            <w:tcBorders>
              <w:top w:val="single" w:sz="4" w:space="0" w:color="auto"/>
              <w:left w:val="nil"/>
              <w:bottom w:val="single" w:sz="4" w:space="0" w:color="auto"/>
              <w:right w:val="single" w:sz="4" w:space="0" w:color="auto"/>
            </w:tcBorders>
            <w:shd w:val="clear" w:color="000000" w:fill="BFBFBF"/>
            <w:vAlign w:val="center"/>
            <w:hideMark/>
          </w:tcPr>
          <w:p w14:paraId="6A23DE6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6:28:19</w:t>
            </w:r>
          </w:p>
        </w:tc>
        <w:tc>
          <w:tcPr>
            <w:tcW w:w="1620" w:type="dxa"/>
            <w:tcBorders>
              <w:top w:val="single" w:sz="4" w:space="0" w:color="auto"/>
              <w:left w:val="nil"/>
              <w:bottom w:val="single" w:sz="4" w:space="0" w:color="auto"/>
              <w:right w:val="single" w:sz="4" w:space="0" w:color="auto"/>
            </w:tcBorders>
            <w:shd w:val="clear" w:color="000000" w:fill="BFBFBF"/>
            <w:vAlign w:val="center"/>
            <w:hideMark/>
          </w:tcPr>
          <w:p w14:paraId="7D17B8D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13:20:48</w:t>
            </w:r>
          </w:p>
        </w:tc>
        <w:tc>
          <w:tcPr>
            <w:tcW w:w="1350" w:type="dxa"/>
            <w:tcBorders>
              <w:top w:val="single" w:sz="4" w:space="0" w:color="auto"/>
              <w:left w:val="nil"/>
              <w:bottom w:val="single" w:sz="4" w:space="0" w:color="auto"/>
              <w:right w:val="single" w:sz="4" w:space="0" w:color="auto"/>
            </w:tcBorders>
            <w:shd w:val="clear" w:color="000000" w:fill="BFBFBF"/>
            <w:vAlign w:val="center"/>
            <w:hideMark/>
          </w:tcPr>
          <w:p w14:paraId="121BBD8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17:36:24</w:t>
            </w:r>
          </w:p>
        </w:tc>
      </w:tr>
      <w:tr w:rsidR="00291603" w:rsidRPr="00242B57" w14:paraId="17BEDA4D"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29FEE0F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Gender</w:t>
            </w:r>
          </w:p>
        </w:tc>
        <w:tc>
          <w:tcPr>
            <w:tcW w:w="1440" w:type="dxa"/>
            <w:tcBorders>
              <w:top w:val="nil"/>
              <w:left w:val="nil"/>
              <w:bottom w:val="single" w:sz="4" w:space="0" w:color="auto"/>
              <w:right w:val="single" w:sz="4" w:space="0" w:color="auto"/>
            </w:tcBorders>
            <w:shd w:val="clear" w:color="000000" w:fill="EEEEEE"/>
            <w:vAlign w:val="center"/>
            <w:hideMark/>
          </w:tcPr>
          <w:p w14:paraId="320A03D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440" w:type="dxa"/>
            <w:tcBorders>
              <w:top w:val="nil"/>
              <w:left w:val="nil"/>
              <w:bottom w:val="single" w:sz="4" w:space="0" w:color="auto"/>
              <w:right w:val="single" w:sz="4" w:space="0" w:color="auto"/>
            </w:tcBorders>
            <w:shd w:val="clear" w:color="000000" w:fill="EEEEEE"/>
            <w:vAlign w:val="center"/>
            <w:hideMark/>
          </w:tcPr>
          <w:p w14:paraId="4541C58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440" w:type="dxa"/>
            <w:tcBorders>
              <w:top w:val="nil"/>
              <w:left w:val="nil"/>
              <w:bottom w:val="single" w:sz="4" w:space="0" w:color="auto"/>
              <w:right w:val="single" w:sz="4" w:space="0" w:color="auto"/>
            </w:tcBorders>
            <w:shd w:val="clear" w:color="000000" w:fill="EEEEEE"/>
            <w:vAlign w:val="center"/>
            <w:hideMark/>
          </w:tcPr>
          <w:p w14:paraId="0743293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Female</w:t>
            </w:r>
          </w:p>
        </w:tc>
        <w:tc>
          <w:tcPr>
            <w:tcW w:w="1530" w:type="dxa"/>
            <w:tcBorders>
              <w:top w:val="nil"/>
              <w:left w:val="nil"/>
              <w:bottom w:val="single" w:sz="4" w:space="0" w:color="auto"/>
              <w:right w:val="single" w:sz="4" w:space="0" w:color="auto"/>
            </w:tcBorders>
            <w:shd w:val="clear" w:color="000000" w:fill="EEEEEE"/>
            <w:vAlign w:val="center"/>
            <w:hideMark/>
          </w:tcPr>
          <w:p w14:paraId="369077F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350" w:type="dxa"/>
            <w:tcBorders>
              <w:top w:val="nil"/>
              <w:left w:val="nil"/>
              <w:bottom w:val="single" w:sz="4" w:space="0" w:color="auto"/>
              <w:right w:val="single" w:sz="4" w:space="0" w:color="auto"/>
            </w:tcBorders>
            <w:shd w:val="clear" w:color="000000" w:fill="EEEEEE"/>
            <w:vAlign w:val="center"/>
            <w:hideMark/>
          </w:tcPr>
          <w:p w14:paraId="5F575B4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350" w:type="dxa"/>
            <w:tcBorders>
              <w:top w:val="nil"/>
              <w:left w:val="nil"/>
              <w:bottom w:val="single" w:sz="4" w:space="0" w:color="auto"/>
              <w:right w:val="single" w:sz="4" w:space="0" w:color="auto"/>
            </w:tcBorders>
            <w:shd w:val="clear" w:color="000000" w:fill="EEEEEE"/>
            <w:vAlign w:val="center"/>
            <w:hideMark/>
          </w:tcPr>
          <w:p w14:paraId="3554B79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Female</w:t>
            </w:r>
          </w:p>
        </w:tc>
        <w:tc>
          <w:tcPr>
            <w:tcW w:w="1620" w:type="dxa"/>
            <w:tcBorders>
              <w:top w:val="nil"/>
              <w:left w:val="nil"/>
              <w:bottom w:val="single" w:sz="4" w:space="0" w:color="auto"/>
              <w:right w:val="single" w:sz="4" w:space="0" w:color="auto"/>
            </w:tcBorders>
            <w:shd w:val="clear" w:color="000000" w:fill="EEEEEE"/>
            <w:vAlign w:val="center"/>
            <w:hideMark/>
          </w:tcPr>
          <w:p w14:paraId="0E14C43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350" w:type="dxa"/>
            <w:tcBorders>
              <w:top w:val="nil"/>
              <w:left w:val="nil"/>
              <w:bottom w:val="single" w:sz="4" w:space="0" w:color="auto"/>
              <w:right w:val="single" w:sz="4" w:space="0" w:color="auto"/>
            </w:tcBorders>
            <w:shd w:val="clear" w:color="000000" w:fill="EEEEEE"/>
            <w:vAlign w:val="center"/>
            <w:hideMark/>
          </w:tcPr>
          <w:p w14:paraId="4DB79AE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Female</w:t>
            </w:r>
          </w:p>
        </w:tc>
      </w:tr>
      <w:tr w:rsidR="00291603" w:rsidRPr="00242B57" w14:paraId="509408A2"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0FC986E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Nationality</w:t>
            </w:r>
          </w:p>
        </w:tc>
        <w:tc>
          <w:tcPr>
            <w:tcW w:w="1440" w:type="dxa"/>
            <w:tcBorders>
              <w:top w:val="nil"/>
              <w:left w:val="nil"/>
              <w:bottom w:val="single" w:sz="4" w:space="0" w:color="auto"/>
              <w:right w:val="single" w:sz="4" w:space="0" w:color="auto"/>
            </w:tcBorders>
            <w:shd w:val="clear" w:color="000000" w:fill="EEEEEE"/>
            <w:vAlign w:val="center"/>
            <w:hideMark/>
          </w:tcPr>
          <w:p w14:paraId="414917F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American</w:t>
            </w:r>
          </w:p>
        </w:tc>
        <w:tc>
          <w:tcPr>
            <w:tcW w:w="1440" w:type="dxa"/>
            <w:tcBorders>
              <w:top w:val="nil"/>
              <w:left w:val="nil"/>
              <w:bottom w:val="single" w:sz="4" w:space="0" w:color="auto"/>
              <w:right w:val="single" w:sz="4" w:space="0" w:color="auto"/>
            </w:tcBorders>
            <w:shd w:val="clear" w:color="000000" w:fill="EEEEEE"/>
            <w:vAlign w:val="center"/>
            <w:hideMark/>
          </w:tcPr>
          <w:p w14:paraId="2C296CF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American</w:t>
            </w:r>
          </w:p>
        </w:tc>
        <w:tc>
          <w:tcPr>
            <w:tcW w:w="1440" w:type="dxa"/>
            <w:tcBorders>
              <w:top w:val="nil"/>
              <w:left w:val="nil"/>
              <w:bottom w:val="single" w:sz="4" w:space="0" w:color="auto"/>
              <w:right w:val="single" w:sz="4" w:space="0" w:color="auto"/>
            </w:tcBorders>
            <w:shd w:val="clear" w:color="000000" w:fill="EEEEEE"/>
            <w:vAlign w:val="center"/>
            <w:hideMark/>
          </w:tcPr>
          <w:p w14:paraId="4C45505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American</w:t>
            </w:r>
          </w:p>
        </w:tc>
        <w:tc>
          <w:tcPr>
            <w:tcW w:w="1530" w:type="dxa"/>
            <w:tcBorders>
              <w:top w:val="nil"/>
              <w:left w:val="nil"/>
              <w:bottom w:val="single" w:sz="4" w:space="0" w:color="auto"/>
              <w:right w:val="single" w:sz="4" w:space="0" w:color="auto"/>
            </w:tcBorders>
            <w:shd w:val="clear" w:color="000000" w:fill="EEEEEE"/>
            <w:vAlign w:val="center"/>
            <w:hideMark/>
          </w:tcPr>
          <w:p w14:paraId="1A26E31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60E2642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danish</w:t>
            </w:r>
          </w:p>
        </w:tc>
        <w:tc>
          <w:tcPr>
            <w:tcW w:w="1350" w:type="dxa"/>
            <w:tcBorders>
              <w:top w:val="nil"/>
              <w:left w:val="nil"/>
              <w:bottom w:val="single" w:sz="4" w:space="0" w:color="auto"/>
              <w:right w:val="single" w:sz="4" w:space="0" w:color="auto"/>
            </w:tcBorders>
            <w:shd w:val="clear" w:color="000000" w:fill="EEEEEE"/>
            <w:vAlign w:val="center"/>
            <w:hideMark/>
          </w:tcPr>
          <w:p w14:paraId="682A4AD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British</w:t>
            </w:r>
          </w:p>
        </w:tc>
        <w:tc>
          <w:tcPr>
            <w:tcW w:w="1620" w:type="dxa"/>
            <w:tcBorders>
              <w:top w:val="nil"/>
              <w:left w:val="nil"/>
              <w:bottom w:val="single" w:sz="4" w:space="0" w:color="auto"/>
              <w:right w:val="single" w:sz="4" w:space="0" w:color="auto"/>
            </w:tcBorders>
            <w:shd w:val="clear" w:color="000000" w:fill="EEEEEE"/>
            <w:vAlign w:val="center"/>
            <w:hideMark/>
          </w:tcPr>
          <w:p w14:paraId="39853BC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German</w:t>
            </w:r>
          </w:p>
        </w:tc>
        <w:tc>
          <w:tcPr>
            <w:tcW w:w="1350" w:type="dxa"/>
            <w:tcBorders>
              <w:top w:val="nil"/>
              <w:left w:val="nil"/>
              <w:bottom w:val="single" w:sz="4" w:space="0" w:color="auto"/>
              <w:right w:val="single" w:sz="4" w:space="0" w:color="auto"/>
            </w:tcBorders>
            <w:shd w:val="clear" w:color="000000" w:fill="EEEEEE"/>
            <w:vAlign w:val="center"/>
            <w:hideMark/>
          </w:tcPr>
          <w:p w14:paraId="4752DA7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American</w:t>
            </w:r>
          </w:p>
        </w:tc>
      </w:tr>
      <w:tr w:rsidR="00291603" w:rsidRPr="00242B57" w14:paraId="33144367"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5A1BFCE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Job</w:t>
            </w:r>
          </w:p>
        </w:tc>
        <w:tc>
          <w:tcPr>
            <w:tcW w:w="1440" w:type="dxa"/>
            <w:tcBorders>
              <w:top w:val="nil"/>
              <w:left w:val="nil"/>
              <w:bottom w:val="single" w:sz="4" w:space="0" w:color="auto"/>
              <w:right w:val="single" w:sz="4" w:space="0" w:color="auto"/>
            </w:tcBorders>
            <w:shd w:val="clear" w:color="000000" w:fill="EEEEEE"/>
            <w:vAlign w:val="center"/>
            <w:hideMark/>
          </w:tcPr>
          <w:p w14:paraId="7EC2F44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Student</w:t>
            </w:r>
          </w:p>
        </w:tc>
        <w:tc>
          <w:tcPr>
            <w:tcW w:w="1440" w:type="dxa"/>
            <w:tcBorders>
              <w:top w:val="nil"/>
              <w:left w:val="nil"/>
              <w:bottom w:val="single" w:sz="4" w:space="0" w:color="auto"/>
              <w:right w:val="single" w:sz="4" w:space="0" w:color="auto"/>
            </w:tcBorders>
            <w:shd w:val="clear" w:color="000000" w:fill="EEEEEE"/>
            <w:vAlign w:val="center"/>
            <w:hideMark/>
          </w:tcPr>
          <w:p w14:paraId="18221C0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Student</w:t>
            </w:r>
          </w:p>
        </w:tc>
        <w:tc>
          <w:tcPr>
            <w:tcW w:w="1440" w:type="dxa"/>
            <w:tcBorders>
              <w:top w:val="nil"/>
              <w:left w:val="nil"/>
              <w:bottom w:val="single" w:sz="4" w:space="0" w:color="auto"/>
              <w:right w:val="single" w:sz="4" w:space="0" w:color="auto"/>
            </w:tcBorders>
            <w:shd w:val="clear" w:color="000000" w:fill="EEEEEE"/>
            <w:vAlign w:val="center"/>
            <w:hideMark/>
          </w:tcPr>
          <w:p w14:paraId="6F997F3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Substitute Teacher</w:t>
            </w:r>
          </w:p>
        </w:tc>
        <w:tc>
          <w:tcPr>
            <w:tcW w:w="1530" w:type="dxa"/>
            <w:tcBorders>
              <w:top w:val="nil"/>
              <w:left w:val="nil"/>
              <w:bottom w:val="single" w:sz="4" w:space="0" w:color="auto"/>
              <w:right w:val="single" w:sz="4" w:space="0" w:color="auto"/>
            </w:tcBorders>
            <w:shd w:val="clear" w:color="000000" w:fill="EEEEEE"/>
            <w:vAlign w:val="center"/>
            <w:hideMark/>
          </w:tcPr>
          <w:p w14:paraId="6EB2894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Wine Maker</w:t>
            </w:r>
          </w:p>
        </w:tc>
        <w:tc>
          <w:tcPr>
            <w:tcW w:w="1350" w:type="dxa"/>
            <w:tcBorders>
              <w:top w:val="nil"/>
              <w:left w:val="nil"/>
              <w:bottom w:val="single" w:sz="4" w:space="0" w:color="auto"/>
              <w:right w:val="single" w:sz="4" w:space="0" w:color="auto"/>
            </w:tcBorders>
            <w:shd w:val="clear" w:color="000000" w:fill="EEEEEE"/>
            <w:vAlign w:val="center"/>
            <w:hideMark/>
          </w:tcPr>
          <w:p w14:paraId="5248F4B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early retired</w:t>
            </w:r>
          </w:p>
        </w:tc>
        <w:tc>
          <w:tcPr>
            <w:tcW w:w="1350" w:type="dxa"/>
            <w:tcBorders>
              <w:top w:val="nil"/>
              <w:left w:val="nil"/>
              <w:bottom w:val="single" w:sz="4" w:space="0" w:color="auto"/>
              <w:right w:val="single" w:sz="4" w:space="0" w:color="auto"/>
            </w:tcBorders>
            <w:shd w:val="clear" w:color="000000" w:fill="EEEEEE"/>
            <w:vAlign w:val="center"/>
            <w:hideMark/>
          </w:tcPr>
          <w:p w14:paraId="53E0991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Unemployed</w:t>
            </w:r>
          </w:p>
        </w:tc>
        <w:tc>
          <w:tcPr>
            <w:tcW w:w="1620" w:type="dxa"/>
            <w:tcBorders>
              <w:top w:val="nil"/>
              <w:left w:val="nil"/>
              <w:bottom w:val="single" w:sz="4" w:space="0" w:color="auto"/>
              <w:right w:val="single" w:sz="4" w:space="0" w:color="auto"/>
            </w:tcBorders>
            <w:shd w:val="clear" w:color="000000" w:fill="EEEEEE"/>
            <w:vAlign w:val="center"/>
            <w:hideMark/>
          </w:tcPr>
          <w:p w14:paraId="6A5E29A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Mate</w:t>
            </w:r>
          </w:p>
        </w:tc>
        <w:tc>
          <w:tcPr>
            <w:tcW w:w="1350" w:type="dxa"/>
            <w:tcBorders>
              <w:top w:val="nil"/>
              <w:left w:val="nil"/>
              <w:bottom w:val="single" w:sz="4" w:space="0" w:color="auto"/>
              <w:right w:val="single" w:sz="4" w:space="0" w:color="auto"/>
            </w:tcBorders>
            <w:shd w:val="clear" w:color="000000" w:fill="EEEEEE"/>
            <w:vAlign w:val="center"/>
            <w:hideMark/>
          </w:tcPr>
          <w:p w14:paraId="3970AFC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Translator</w:t>
            </w:r>
          </w:p>
        </w:tc>
      </w:tr>
      <w:tr w:rsidR="00291603" w:rsidRPr="00242B57" w14:paraId="0C7D4723"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2B6AA5A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 xml:space="preserve">Computer Proficiency </w:t>
            </w:r>
          </w:p>
        </w:tc>
        <w:tc>
          <w:tcPr>
            <w:tcW w:w="1440" w:type="dxa"/>
            <w:tcBorders>
              <w:top w:val="nil"/>
              <w:left w:val="nil"/>
              <w:bottom w:val="single" w:sz="4" w:space="0" w:color="auto"/>
              <w:right w:val="single" w:sz="4" w:space="0" w:color="auto"/>
            </w:tcBorders>
            <w:shd w:val="clear" w:color="000000" w:fill="EEEEEE"/>
            <w:vAlign w:val="center"/>
            <w:hideMark/>
          </w:tcPr>
          <w:p w14:paraId="3561CC5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1440" w:type="dxa"/>
            <w:tcBorders>
              <w:top w:val="nil"/>
              <w:left w:val="nil"/>
              <w:bottom w:val="single" w:sz="4" w:space="0" w:color="auto"/>
              <w:right w:val="single" w:sz="4" w:space="0" w:color="auto"/>
            </w:tcBorders>
            <w:shd w:val="clear" w:color="000000" w:fill="EEEEEE"/>
            <w:vAlign w:val="center"/>
            <w:hideMark/>
          </w:tcPr>
          <w:p w14:paraId="03E8E2D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1440" w:type="dxa"/>
            <w:tcBorders>
              <w:top w:val="nil"/>
              <w:left w:val="nil"/>
              <w:bottom w:val="single" w:sz="4" w:space="0" w:color="auto"/>
              <w:right w:val="single" w:sz="4" w:space="0" w:color="auto"/>
            </w:tcBorders>
            <w:shd w:val="clear" w:color="000000" w:fill="EEEEEE"/>
            <w:vAlign w:val="center"/>
            <w:hideMark/>
          </w:tcPr>
          <w:p w14:paraId="18527B7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1530" w:type="dxa"/>
            <w:tcBorders>
              <w:top w:val="nil"/>
              <w:left w:val="nil"/>
              <w:bottom w:val="single" w:sz="4" w:space="0" w:color="auto"/>
              <w:right w:val="single" w:sz="4" w:space="0" w:color="auto"/>
            </w:tcBorders>
            <w:shd w:val="clear" w:color="000000" w:fill="EEEEEE"/>
            <w:vAlign w:val="center"/>
            <w:hideMark/>
          </w:tcPr>
          <w:p w14:paraId="2F58452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1350" w:type="dxa"/>
            <w:tcBorders>
              <w:top w:val="nil"/>
              <w:left w:val="nil"/>
              <w:bottom w:val="single" w:sz="4" w:space="0" w:color="auto"/>
              <w:right w:val="single" w:sz="4" w:space="0" w:color="auto"/>
            </w:tcBorders>
            <w:shd w:val="clear" w:color="000000" w:fill="EEEEEE"/>
            <w:vAlign w:val="center"/>
            <w:hideMark/>
          </w:tcPr>
          <w:p w14:paraId="68619B5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1350" w:type="dxa"/>
            <w:tcBorders>
              <w:top w:val="nil"/>
              <w:left w:val="nil"/>
              <w:bottom w:val="single" w:sz="4" w:space="0" w:color="auto"/>
              <w:right w:val="single" w:sz="4" w:space="0" w:color="auto"/>
            </w:tcBorders>
            <w:shd w:val="clear" w:color="000000" w:fill="EEEEEE"/>
            <w:vAlign w:val="center"/>
            <w:hideMark/>
          </w:tcPr>
          <w:p w14:paraId="039259D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1620" w:type="dxa"/>
            <w:tcBorders>
              <w:top w:val="nil"/>
              <w:left w:val="nil"/>
              <w:bottom w:val="single" w:sz="4" w:space="0" w:color="auto"/>
              <w:right w:val="single" w:sz="4" w:space="0" w:color="auto"/>
            </w:tcBorders>
            <w:shd w:val="clear" w:color="000000" w:fill="EEEEEE"/>
            <w:vAlign w:val="center"/>
            <w:hideMark/>
          </w:tcPr>
          <w:p w14:paraId="208C534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1350" w:type="dxa"/>
            <w:tcBorders>
              <w:top w:val="nil"/>
              <w:left w:val="nil"/>
              <w:bottom w:val="single" w:sz="4" w:space="0" w:color="auto"/>
              <w:right w:val="single" w:sz="4" w:space="0" w:color="auto"/>
            </w:tcBorders>
            <w:shd w:val="clear" w:color="000000" w:fill="EEEEEE"/>
            <w:vAlign w:val="center"/>
            <w:hideMark/>
          </w:tcPr>
          <w:p w14:paraId="4263DF6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3</w:t>
            </w:r>
          </w:p>
        </w:tc>
      </w:tr>
      <w:tr w:rsidR="00291603" w:rsidRPr="00242B57" w14:paraId="2E008D81"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BFBFBF"/>
            <w:vAlign w:val="center"/>
            <w:hideMark/>
          </w:tcPr>
          <w:p w14:paraId="3D1EB45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440" w:type="dxa"/>
            <w:tcBorders>
              <w:top w:val="nil"/>
              <w:left w:val="nil"/>
              <w:bottom w:val="single" w:sz="4" w:space="0" w:color="auto"/>
              <w:right w:val="single" w:sz="4" w:space="0" w:color="auto"/>
            </w:tcBorders>
            <w:shd w:val="clear" w:color="000000" w:fill="BFBFBF"/>
            <w:vAlign w:val="center"/>
            <w:hideMark/>
          </w:tcPr>
          <w:p w14:paraId="5DF9A1B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21:58:28</w:t>
            </w:r>
          </w:p>
        </w:tc>
        <w:tc>
          <w:tcPr>
            <w:tcW w:w="1440" w:type="dxa"/>
            <w:tcBorders>
              <w:top w:val="nil"/>
              <w:left w:val="nil"/>
              <w:bottom w:val="single" w:sz="4" w:space="0" w:color="auto"/>
              <w:right w:val="single" w:sz="4" w:space="0" w:color="auto"/>
            </w:tcBorders>
            <w:shd w:val="clear" w:color="000000" w:fill="BFBFBF"/>
            <w:vAlign w:val="center"/>
            <w:hideMark/>
          </w:tcPr>
          <w:p w14:paraId="4CBE763F"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22:27:25</w:t>
            </w:r>
          </w:p>
        </w:tc>
        <w:tc>
          <w:tcPr>
            <w:tcW w:w="1440" w:type="dxa"/>
            <w:tcBorders>
              <w:top w:val="nil"/>
              <w:left w:val="nil"/>
              <w:bottom w:val="single" w:sz="4" w:space="0" w:color="auto"/>
              <w:right w:val="single" w:sz="4" w:space="0" w:color="auto"/>
            </w:tcBorders>
            <w:shd w:val="clear" w:color="000000" w:fill="BFBFBF"/>
            <w:vAlign w:val="center"/>
            <w:hideMark/>
          </w:tcPr>
          <w:p w14:paraId="41CB3DA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0:16:57</w:t>
            </w:r>
          </w:p>
        </w:tc>
        <w:tc>
          <w:tcPr>
            <w:tcW w:w="1530" w:type="dxa"/>
            <w:tcBorders>
              <w:top w:val="nil"/>
              <w:left w:val="nil"/>
              <w:bottom w:val="single" w:sz="4" w:space="0" w:color="auto"/>
              <w:right w:val="single" w:sz="4" w:space="0" w:color="auto"/>
            </w:tcBorders>
            <w:shd w:val="clear" w:color="000000" w:fill="BFBFBF"/>
            <w:vAlign w:val="center"/>
            <w:hideMark/>
          </w:tcPr>
          <w:p w14:paraId="2D08352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0:34:54</w:t>
            </w:r>
          </w:p>
        </w:tc>
        <w:tc>
          <w:tcPr>
            <w:tcW w:w="1350" w:type="dxa"/>
            <w:tcBorders>
              <w:top w:val="nil"/>
              <w:left w:val="nil"/>
              <w:bottom w:val="single" w:sz="4" w:space="0" w:color="auto"/>
              <w:right w:val="single" w:sz="4" w:space="0" w:color="auto"/>
            </w:tcBorders>
            <w:shd w:val="clear" w:color="000000" w:fill="BFBFBF"/>
            <w:vAlign w:val="center"/>
            <w:hideMark/>
          </w:tcPr>
          <w:p w14:paraId="2EEC406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4:29:12</w:t>
            </w:r>
          </w:p>
        </w:tc>
        <w:tc>
          <w:tcPr>
            <w:tcW w:w="1350" w:type="dxa"/>
            <w:tcBorders>
              <w:top w:val="nil"/>
              <w:left w:val="nil"/>
              <w:bottom w:val="single" w:sz="4" w:space="0" w:color="auto"/>
              <w:right w:val="single" w:sz="4" w:space="0" w:color="auto"/>
            </w:tcBorders>
            <w:shd w:val="clear" w:color="000000" w:fill="BFBFBF"/>
            <w:vAlign w:val="center"/>
            <w:hideMark/>
          </w:tcPr>
          <w:p w14:paraId="386FBFCE"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6:28:19</w:t>
            </w:r>
          </w:p>
        </w:tc>
        <w:tc>
          <w:tcPr>
            <w:tcW w:w="1620" w:type="dxa"/>
            <w:tcBorders>
              <w:top w:val="nil"/>
              <w:left w:val="nil"/>
              <w:bottom w:val="single" w:sz="4" w:space="0" w:color="auto"/>
              <w:right w:val="single" w:sz="4" w:space="0" w:color="auto"/>
            </w:tcBorders>
            <w:shd w:val="clear" w:color="000000" w:fill="BFBFBF"/>
            <w:vAlign w:val="center"/>
            <w:hideMark/>
          </w:tcPr>
          <w:p w14:paraId="321E1C80"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13:20:48</w:t>
            </w:r>
          </w:p>
        </w:tc>
        <w:tc>
          <w:tcPr>
            <w:tcW w:w="1350" w:type="dxa"/>
            <w:tcBorders>
              <w:top w:val="nil"/>
              <w:left w:val="nil"/>
              <w:bottom w:val="single" w:sz="4" w:space="0" w:color="auto"/>
              <w:right w:val="single" w:sz="4" w:space="0" w:color="auto"/>
            </w:tcBorders>
            <w:shd w:val="clear" w:color="000000" w:fill="BFBFBF"/>
            <w:vAlign w:val="center"/>
            <w:hideMark/>
          </w:tcPr>
          <w:p w14:paraId="48382C1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17:36:24</w:t>
            </w:r>
          </w:p>
        </w:tc>
      </w:tr>
      <w:tr w:rsidR="00291603" w:rsidRPr="00242B57" w14:paraId="3A95B82E"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6641603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Is Multilingual</w:t>
            </w:r>
          </w:p>
        </w:tc>
        <w:tc>
          <w:tcPr>
            <w:tcW w:w="1440" w:type="dxa"/>
            <w:tcBorders>
              <w:top w:val="nil"/>
              <w:left w:val="nil"/>
              <w:bottom w:val="single" w:sz="4" w:space="0" w:color="auto"/>
              <w:right w:val="single" w:sz="4" w:space="0" w:color="auto"/>
            </w:tcBorders>
            <w:shd w:val="clear" w:color="000000" w:fill="EEEEEE"/>
            <w:vAlign w:val="center"/>
            <w:hideMark/>
          </w:tcPr>
          <w:p w14:paraId="7514C2F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3889802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0E058DE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530" w:type="dxa"/>
            <w:tcBorders>
              <w:top w:val="nil"/>
              <w:left w:val="nil"/>
              <w:bottom w:val="single" w:sz="4" w:space="0" w:color="auto"/>
              <w:right w:val="single" w:sz="4" w:space="0" w:color="auto"/>
            </w:tcBorders>
            <w:shd w:val="clear" w:color="000000" w:fill="EEEEEE"/>
            <w:vAlign w:val="center"/>
            <w:hideMark/>
          </w:tcPr>
          <w:p w14:paraId="062223A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350" w:type="dxa"/>
            <w:tcBorders>
              <w:top w:val="nil"/>
              <w:left w:val="nil"/>
              <w:bottom w:val="single" w:sz="4" w:space="0" w:color="auto"/>
              <w:right w:val="single" w:sz="4" w:space="0" w:color="auto"/>
            </w:tcBorders>
            <w:shd w:val="clear" w:color="000000" w:fill="EEEEEE"/>
            <w:vAlign w:val="center"/>
            <w:hideMark/>
          </w:tcPr>
          <w:p w14:paraId="66BD6DE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350" w:type="dxa"/>
            <w:tcBorders>
              <w:top w:val="nil"/>
              <w:left w:val="nil"/>
              <w:bottom w:val="single" w:sz="4" w:space="0" w:color="auto"/>
              <w:right w:val="single" w:sz="4" w:space="0" w:color="auto"/>
            </w:tcBorders>
            <w:shd w:val="clear" w:color="000000" w:fill="EEEEEE"/>
            <w:vAlign w:val="center"/>
            <w:hideMark/>
          </w:tcPr>
          <w:p w14:paraId="0C2DA99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620" w:type="dxa"/>
            <w:tcBorders>
              <w:top w:val="nil"/>
              <w:left w:val="nil"/>
              <w:bottom w:val="single" w:sz="4" w:space="0" w:color="auto"/>
              <w:right w:val="single" w:sz="4" w:space="0" w:color="auto"/>
            </w:tcBorders>
            <w:shd w:val="clear" w:color="000000" w:fill="EEEEEE"/>
            <w:vAlign w:val="center"/>
            <w:hideMark/>
          </w:tcPr>
          <w:p w14:paraId="4ECF863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0A5D5BC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91603" w:rsidRPr="00242B57" w14:paraId="2D15BC8F"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1CC797F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Knows Chinese or Japanese</w:t>
            </w:r>
          </w:p>
        </w:tc>
        <w:tc>
          <w:tcPr>
            <w:tcW w:w="1440" w:type="dxa"/>
            <w:tcBorders>
              <w:top w:val="nil"/>
              <w:left w:val="nil"/>
              <w:bottom w:val="single" w:sz="4" w:space="0" w:color="auto"/>
              <w:right w:val="single" w:sz="4" w:space="0" w:color="auto"/>
            </w:tcBorders>
            <w:shd w:val="clear" w:color="000000" w:fill="EEEEEE"/>
            <w:vAlign w:val="center"/>
            <w:hideMark/>
          </w:tcPr>
          <w:p w14:paraId="301E0E7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0C1CB68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4492483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530" w:type="dxa"/>
            <w:tcBorders>
              <w:top w:val="nil"/>
              <w:left w:val="nil"/>
              <w:bottom w:val="single" w:sz="4" w:space="0" w:color="auto"/>
              <w:right w:val="single" w:sz="4" w:space="0" w:color="auto"/>
            </w:tcBorders>
            <w:shd w:val="clear" w:color="000000" w:fill="EEEEEE"/>
            <w:vAlign w:val="center"/>
            <w:hideMark/>
          </w:tcPr>
          <w:p w14:paraId="3AE8EED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151ED8C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5B6E8EF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620" w:type="dxa"/>
            <w:tcBorders>
              <w:top w:val="nil"/>
              <w:left w:val="nil"/>
              <w:bottom w:val="single" w:sz="4" w:space="0" w:color="auto"/>
              <w:right w:val="single" w:sz="4" w:space="0" w:color="auto"/>
            </w:tcBorders>
            <w:shd w:val="clear" w:color="000000" w:fill="EEEEEE"/>
            <w:vAlign w:val="center"/>
            <w:hideMark/>
          </w:tcPr>
          <w:p w14:paraId="3B6EDF8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2781794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91603" w:rsidRPr="00242B57" w14:paraId="6E71385B"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35EF7CC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Has Formal Japanese/Chinese Training</w:t>
            </w:r>
          </w:p>
        </w:tc>
        <w:tc>
          <w:tcPr>
            <w:tcW w:w="1440" w:type="dxa"/>
            <w:tcBorders>
              <w:top w:val="nil"/>
              <w:left w:val="nil"/>
              <w:bottom w:val="single" w:sz="4" w:space="0" w:color="auto"/>
              <w:right w:val="single" w:sz="4" w:space="0" w:color="auto"/>
            </w:tcBorders>
            <w:shd w:val="clear" w:color="000000" w:fill="EEEEEE"/>
            <w:vAlign w:val="center"/>
            <w:hideMark/>
          </w:tcPr>
          <w:p w14:paraId="3F9305C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0650BC0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624AC04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530" w:type="dxa"/>
            <w:tcBorders>
              <w:top w:val="nil"/>
              <w:left w:val="nil"/>
              <w:bottom w:val="single" w:sz="4" w:space="0" w:color="auto"/>
              <w:right w:val="single" w:sz="4" w:space="0" w:color="auto"/>
            </w:tcBorders>
            <w:shd w:val="clear" w:color="000000" w:fill="EEEEEE"/>
            <w:vAlign w:val="center"/>
            <w:hideMark/>
          </w:tcPr>
          <w:p w14:paraId="68BFF65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2759E2B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3E5C278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620" w:type="dxa"/>
            <w:tcBorders>
              <w:top w:val="nil"/>
              <w:left w:val="nil"/>
              <w:bottom w:val="single" w:sz="4" w:space="0" w:color="auto"/>
              <w:right w:val="single" w:sz="4" w:space="0" w:color="auto"/>
            </w:tcBorders>
            <w:shd w:val="clear" w:color="000000" w:fill="EEEEEE"/>
            <w:vAlign w:val="center"/>
            <w:hideMark/>
          </w:tcPr>
          <w:p w14:paraId="7066439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1E3B928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91603" w:rsidRPr="00242B57" w14:paraId="31E0AC44"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088BE9CE"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Would App Be Useful</w:t>
            </w:r>
          </w:p>
        </w:tc>
        <w:tc>
          <w:tcPr>
            <w:tcW w:w="1440" w:type="dxa"/>
            <w:tcBorders>
              <w:top w:val="nil"/>
              <w:left w:val="nil"/>
              <w:bottom w:val="single" w:sz="4" w:space="0" w:color="auto"/>
              <w:right w:val="single" w:sz="4" w:space="0" w:color="auto"/>
            </w:tcBorders>
            <w:shd w:val="clear" w:color="000000" w:fill="EEEEEE"/>
            <w:vAlign w:val="center"/>
            <w:hideMark/>
          </w:tcPr>
          <w:p w14:paraId="7A95494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C29AAB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7586509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530" w:type="dxa"/>
            <w:tcBorders>
              <w:top w:val="nil"/>
              <w:left w:val="nil"/>
              <w:bottom w:val="single" w:sz="4" w:space="0" w:color="auto"/>
              <w:right w:val="single" w:sz="4" w:space="0" w:color="auto"/>
            </w:tcBorders>
            <w:shd w:val="clear" w:color="000000" w:fill="EEEEEE"/>
            <w:vAlign w:val="center"/>
            <w:hideMark/>
          </w:tcPr>
          <w:p w14:paraId="3CCEC09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62BE638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3CFC03C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620" w:type="dxa"/>
            <w:tcBorders>
              <w:top w:val="nil"/>
              <w:left w:val="nil"/>
              <w:bottom w:val="single" w:sz="4" w:space="0" w:color="auto"/>
              <w:right w:val="single" w:sz="4" w:space="0" w:color="auto"/>
            </w:tcBorders>
            <w:shd w:val="clear" w:color="000000" w:fill="EEEEEE"/>
            <w:vAlign w:val="center"/>
            <w:hideMark/>
          </w:tcPr>
          <w:p w14:paraId="2B2916A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350" w:type="dxa"/>
            <w:tcBorders>
              <w:top w:val="nil"/>
              <w:left w:val="nil"/>
              <w:bottom w:val="single" w:sz="4" w:space="0" w:color="auto"/>
              <w:right w:val="single" w:sz="4" w:space="0" w:color="auto"/>
            </w:tcBorders>
            <w:shd w:val="clear" w:color="000000" w:fill="EEEEEE"/>
            <w:vAlign w:val="center"/>
            <w:hideMark/>
          </w:tcPr>
          <w:p w14:paraId="6256AAB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r>
      <w:tr w:rsidR="00291603" w:rsidRPr="00242B57" w14:paraId="12F943E9"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BFBFBF"/>
            <w:vAlign w:val="center"/>
            <w:hideMark/>
          </w:tcPr>
          <w:p w14:paraId="133D6880"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440" w:type="dxa"/>
            <w:tcBorders>
              <w:top w:val="nil"/>
              <w:left w:val="nil"/>
              <w:bottom w:val="single" w:sz="4" w:space="0" w:color="auto"/>
              <w:right w:val="single" w:sz="4" w:space="0" w:color="auto"/>
            </w:tcBorders>
            <w:shd w:val="clear" w:color="000000" w:fill="BFBFBF"/>
            <w:vAlign w:val="center"/>
            <w:hideMark/>
          </w:tcPr>
          <w:p w14:paraId="35DEA80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21:58:28</w:t>
            </w:r>
          </w:p>
        </w:tc>
        <w:tc>
          <w:tcPr>
            <w:tcW w:w="1440" w:type="dxa"/>
            <w:tcBorders>
              <w:top w:val="nil"/>
              <w:left w:val="nil"/>
              <w:bottom w:val="single" w:sz="4" w:space="0" w:color="auto"/>
              <w:right w:val="single" w:sz="4" w:space="0" w:color="auto"/>
            </w:tcBorders>
            <w:shd w:val="clear" w:color="000000" w:fill="BFBFBF"/>
            <w:vAlign w:val="center"/>
            <w:hideMark/>
          </w:tcPr>
          <w:p w14:paraId="39E0F0D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22:27:25</w:t>
            </w:r>
          </w:p>
        </w:tc>
        <w:tc>
          <w:tcPr>
            <w:tcW w:w="1440" w:type="dxa"/>
            <w:tcBorders>
              <w:top w:val="nil"/>
              <w:left w:val="nil"/>
              <w:bottom w:val="single" w:sz="4" w:space="0" w:color="auto"/>
              <w:right w:val="single" w:sz="4" w:space="0" w:color="auto"/>
            </w:tcBorders>
            <w:shd w:val="clear" w:color="000000" w:fill="BFBFBF"/>
            <w:vAlign w:val="center"/>
            <w:hideMark/>
          </w:tcPr>
          <w:p w14:paraId="0584D30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0:16:57</w:t>
            </w:r>
          </w:p>
        </w:tc>
        <w:tc>
          <w:tcPr>
            <w:tcW w:w="1530" w:type="dxa"/>
            <w:tcBorders>
              <w:top w:val="nil"/>
              <w:left w:val="nil"/>
              <w:bottom w:val="single" w:sz="4" w:space="0" w:color="auto"/>
              <w:right w:val="single" w:sz="4" w:space="0" w:color="auto"/>
            </w:tcBorders>
            <w:shd w:val="clear" w:color="000000" w:fill="BFBFBF"/>
            <w:vAlign w:val="center"/>
            <w:hideMark/>
          </w:tcPr>
          <w:p w14:paraId="539FB836"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0:34:54</w:t>
            </w:r>
          </w:p>
        </w:tc>
        <w:tc>
          <w:tcPr>
            <w:tcW w:w="1350" w:type="dxa"/>
            <w:tcBorders>
              <w:top w:val="nil"/>
              <w:left w:val="nil"/>
              <w:bottom w:val="single" w:sz="4" w:space="0" w:color="auto"/>
              <w:right w:val="single" w:sz="4" w:space="0" w:color="auto"/>
            </w:tcBorders>
            <w:shd w:val="clear" w:color="000000" w:fill="BFBFBF"/>
            <w:vAlign w:val="center"/>
            <w:hideMark/>
          </w:tcPr>
          <w:p w14:paraId="316ACA3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4:29:12</w:t>
            </w:r>
          </w:p>
        </w:tc>
        <w:tc>
          <w:tcPr>
            <w:tcW w:w="1350" w:type="dxa"/>
            <w:tcBorders>
              <w:top w:val="nil"/>
              <w:left w:val="nil"/>
              <w:bottom w:val="single" w:sz="4" w:space="0" w:color="auto"/>
              <w:right w:val="single" w:sz="4" w:space="0" w:color="auto"/>
            </w:tcBorders>
            <w:shd w:val="clear" w:color="000000" w:fill="BFBFBF"/>
            <w:vAlign w:val="center"/>
            <w:hideMark/>
          </w:tcPr>
          <w:p w14:paraId="68DC1DE1"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6:28:19</w:t>
            </w:r>
          </w:p>
        </w:tc>
        <w:tc>
          <w:tcPr>
            <w:tcW w:w="1620" w:type="dxa"/>
            <w:tcBorders>
              <w:top w:val="nil"/>
              <w:left w:val="nil"/>
              <w:bottom w:val="single" w:sz="4" w:space="0" w:color="auto"/>
              <w:right w:val="single" w:sz="4" w:space="0" w:color="auto"/>
            </w:tcBorders>
            <w:shd w:val="clear" w:color="000000" w:fill="BFBFBF"/>
            <w:vAlign w:val="center"/>
            <w:hideMark/>
          </w:tcPr>
          <w:p w14:paraId="5F733DA4"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13:20:48</w:t>
            </w:r>
          </w:p>
        </w:tc>
        <w:tc>
          <w:tcPr>
            <w:tcW w:w="1350" w:type="dxa"/>
            <w:tcBorders>
              <w:top w:val="nil"/>
              <w:left w:val="nil"/>
              <w:bottom w:val="single" w:sz="4" w:space="0" w:color="auto"/>
              <w:right w:val="single" w:sz="4" w:space="0" w:color="auto"/>
            </w:tcBorders>
            <w:shd w:val="clear" w:color="000000" w:fill="BFBFBF"/>
            <w:vAlign w:val="center"/>
            <w:hideMark/>
          </w:tcPr>
          <w:p w14:paraId="6310B4E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17:36:24</w:t>
            </w:r>
          </w:p>
        </w:tc>
      </w:tr>
      <w:tr w:rsidR="00291603" w:rsidRPr="00242B57" w14:paraId="25704706"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7FAEFF6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Japanese Characters</w:t>
            </w:r>
          </w:p>
        </w:tc>
        <w:tc>
          <w:tcPr>
            <w:tcW w:w="1440" w:type="dxa"/>
            <w:tcBorders>
              <w:top w:val="nil"/>
              <w:left w:val="nil"/>
              <w:bottom w:val="single" w:sz="4" w:space="0" w:color="auto"/>
              <w:right w:val="single" w:sz="4" w:space="0" w:color="auto"/>
            </w:tcBorders>
            <w:shd w:val="clear" w:color="000000" w:fill="EEEEEE"/>
            <w:vAlign w:val="center"/>
            <w:hideMark/>
          </w:tcPr>
          <w:p w14:paraId="7788463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1FA904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447F08E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5886715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38B62EF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4035250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620" w:type="dxa"/>
            <w:tcBorders>
              <w:top w:val="nil"/>
              <w:left w:val="nil"/>
              <w:bottom w:val="single" w:sz="4" w:space="0" w:color="auto"/>
              <w:right w:val="single" w:sz="4" w:space="0" w:color="auto"/>
            </w:tcBorders>
            <w:shd w:val="clear" w:color="000000" w:fill="EEEEEE"/>
            <w:vAlign w:val="center"/>
            <w:hideMark/>
          </w:tcPr>
          <w:p w14:paraId="51D97EB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1FDE124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91603" w:rsidRPr="00242B57" w14:paraId="70B5557A"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5F61761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lastRenderedPageBreak/>
              <w:t>Useful: Chinese Characters</w:t>
            </w:r>
          </w:p>
        </w:tc>
        <w:tc>
          <w:tcPr>
            <w:tcW w:w="1440" w:type="dxa"/>
            <w:tcBorders>
              <w:top w:val="nil"/>
              <w:left w:val="nil"/>
              <w:bottom w:val="single" w:sz="4" w:space="0" w:color="auto"/>
              <w:right w:val="single" w:sz="4" w:space="0" w:color="auto"/>
            </w:tcBorders>
            <w:shd w:val="clear" w:color="000000" w:fill="EEEEEE"/>
            <w:vAlign w:val="center"/>
            <w:hideMark/>
          </w:tcPr>
          <w:p w14:paraId="38FD149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600AFD4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20A4722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5FBB18D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27B469B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4F4940A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620" w:type="dxa"/>
            <w:tcBorders>
              <w:top w:val="nil"/>
              <w:left w:val="nil"/>
              <w:bottom w:val="single" w:sz="4" w:space="0" w:color="auto"/>
              <w:right w:val="single" w:sz="4" w:space="0" w:color="auto"/>
            </w:tcBorders>
            <w:shd w:val="clear" w:color="000000" w:fill="EEEEEE"/>
            <w:vAlign w:val="center"/>
            <w:hideMark/>
          </w:tcPr>
          <w:p w14:paraId="4841AA4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1A2DF8F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91603" w:rsidRPr="00242B57" w14:paraId="052C259B"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779D0E2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Japanese Grammar</w:t>
            </w:r>
          </w:p>
        </w:tc>
        <w:tc>
          <w:tcPr>
            <w:tcW w:w="1440" w:type="dxa"/>
            <w:tcBorders>
              <w:top w:val="nil"/>
              <w:left w:val="nil"/>
              <w:bottom w:val="single" w:sz="4" w:space="0" w:color="auto"/>
              <w:right w:val="single" w:sz="4" w:space="0" w:color="auto"/>
            </w:tcBorders>
            <w:shd w:val="clear" w:color="000000" w:fill="EEEEEE"/>
            <w:vAlign w:val="center"/>
            <w:hideMark/>
          </w:tcPr>
          <w:p w14:paraId="5F359AB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267CDAD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1EE314D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08A417B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1A2E682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015E5B2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620" w:type="dxa"/>
            <w:tcBorders>
              <w:top w:val="nil"/>
              <w:left w:val="nil"/>
              <w:bottom w:val="single" w:sz="4" w:space="0" w:color="auto"/>
              <w:right w:val="single" w:sz="4" w:space="0" w:color="auto"/>
            </w:tcBorders>
            <w:shd w:val="clear" w:color="000000" w:fill="EEEEEE"/>
            <w:vAlign w:val="center"/>
            <w:hideMark/>
          </w:tcPr>
          <w:p w14:paraId="1BDB25A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4141677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91603" w:rsidRPr="00242B57" w14:paraId="71E15350"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09AB586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Chinese Grammar</w:t>
            </w:r>
          </w:p>
        </w:tc>
        <w:tc>
          <w:tcPr>
            <w:tcW w:w="1440" w:type="dxa"/>
            <w:tcBorders>
              <w:top w:val="nil"/>
              <w:left w:val="nil"/>
              <w:bottom w:val="single" w:sz="4" w:space="0" w:color="auto"/>
              <w:right w:val="single" w:sz="4" w:space="0" w:color="auto"/>
            </w:tcBorders>
            <w:shd w:val="clear" w:color="000000" w:fill="EEEEEE"/>
            <w:vAlign w:val="center"/>
            <w:hideMark/>
          </w:tcPr>
          <w:p w14:paraId="0D6BC1B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440" w:type="dxa"/>
            <w:tcBorders>
              <w:top w:val="nil"/>
              <w:left w:val="nil"/>
              <w:bottom w:val="single" w:sz="4" w:space="0" w:color="auto"/>
              <w:right w:val="single" w:sz="4" w:space="0" w:color="auto"/>
            </w:tcBorders>
            <w:shd w:val="clear" w:color="000000" w:fill="EEEEEE"/>
            <w:vAlign w:val="center"/>
            <w:hideMark/>
          </w:tcPr>
          <w:p w14:paraId="79F234F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440" w:type="dxa"/>
            <w:tcBorders>
              <w:top w:val="nil"/>
              <w:left w:val="nil"/>
              <w:bottom w:val="single" w:sz="4" w:space="0" w:color="auto"/>
              <w:right w:val="single" w:sz="4" w:space="0" w:color="auto"/>
            </w:tcBorders>
            <w:shd w:val="clear" w:color="000000" w:fill="EEEEEE"/>
            <w:vAlign w:val="center"/>
            <w:hideMark/>
          </w:tcPr>
          <w:p w14:paraId="5BE77C4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5A980D8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164AF9E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556236A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620" w:type="dxa"/>
            <w:tcBorders>
              <w:top w:val="nil"/>
              <w:left w:val="nil"/>
              <w:bottom w:val="single" w:sz="4" w:space="0" w:color="auto"/>
              <w:right w:val="single" w:sz="4" w:space="0" w:color="auto"/>
            </w:tcBorders>
            <w:shd w:val="clear" w:color="000000" w:fill="EEEEEE"/>
            <w:vAlign w:val="center"/>
            <w:hideMark/>
          </w:tcPr>
          <w:p w14:paraId="33D6E0A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5574836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91603" w:rsidRPr="00242B57" w14:paraId="2A7A8214"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6C4628E8"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Non-Core Features</w:t>
            </w:r>
          </w:p>
        </w:tc>
        <w:tc>
          <w:tcPr>
            <w:tcW w:w="1440" w:type="dxa"/>
            <w:tcBorders>
              <w:top w:val="nil"/>
              <w:left w:val="nil"/>
              <w:bottom w:val="single" w:sz="4" w:space="0" w:color="auto"/>
              <w:right w:val="single" w:sz="4" w:space="0" w:color="auto"/>
            </w:tcBorders>
            <w:shd w:val="clear" w:color="000000" w:fill="EEEEEE"/>
            <w:vAlign w:val="center"/>
            <w:hideMark/>
          </w:tcPr>
          <w:p w14:paraId="5A9C4E6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Detail conjugation charts, and proper stroke order on characters.</w:t>
            </w:r>
          </w:p>
        </w:tc>
        <w:tc>
          <w:tcPr>
            <w:tcW w:w="1440" w:type="dxa"/>
            <w:tcBorders>
              <w:top w:val="nil"/>
              <w:left w:val="nil"/>
              <w:bottom w:val="single" w:sz="4" w:space="0" w:color="auto"/>
              <w:right w:val="single" w:sz="4" w:space="0" w:color="auto"/>
            </w:tcBorders>
            <w:shd w:val="clear" w:color="000000" w:fill="EEEEEE"/>
            <w:vAlign w:val="center"/>
            <w:hideMark/>
          </w:tcPr>
          <w:p w14:paraId="3979BF6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Audio clips. Situational variations.</w:t>
            </w:r>
          </w:p>
        </w:tc>
        <w:tc>
          <w:tcPr>
            <w:tcW w:w="1440" w:type="dxa"/>
            <w:tcBorders>
              <w:top w:val="nil"/>
              <w:left w:val="nil"/>
              <w:bottom w:val="single" w:sz="4" w:space="0" w:color="auto"/>
              <w:right w:val="single" w:sz="4" w:space="0" w:color="auto"/>
            </w:tcBorders>
            <w:shd w:val="clear" w:color="000000" w:fill="EEEEEE"/>
            <w:vAlign w:val="center"/>
            <w:hideMark/>
          </w:tcPr>
          <w:p w14:paraId="0EB1C74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5536292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19D6D3B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618576B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stroke orders for charecters, other meanings, fun lerning games</w:t>
            </w:r>
          </w:p>
        </w:tc>
        <w:tc>
          <w:tcPr>
            <w:tcW w:w="1620" w:type="dxa"/>
            <w:tcBorders>
              <w:top w:val="nil"/>
              <w:left w:val="nil"/>
              <w:bottom w:val="single" w:sz="4" w:space="0" w:color="auto"/>
              <w:right w:val="single" w:sz="4" w:space="0" w:color="auto"/>
            </w:tcBorders>
            <w:shd w:val="clear" w:color="000000" w:fill="EEEEEE"/>
            <w:vAlign w:val="center"/>
            <w:hideMark/>
          </w:tcPr>
          <w:p w14:paraId="5829074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390907B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91603" w:rsidRPr="00242B57" w14:paraId="0B2428F6"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BFBFBF"/>
            <w:vAlign w:val="center"/>
            <w:hideMark/>
          </w:tcPr>
          <w:p w14:paraId="38DCF76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440" w:type="dxa"/>
            <w:tcBorders>
              <w:top w:val="nil"/>
              <w:left w:val="nil"/>
              <w:bottom w:val="single" w:sz="4" w:space="0" w:color="auto"/>
              <w:right w:val="single" w:sz="4" w:space="0" w:color="auto"/>
            </w:tcBorders>
            <w:shd w:val="clear" w:color="000000" w:fill="BFBFBF"/>
            <w:vAlign w:val="center"/>
            <w:hideMark/>
          </w:tcPr>
          <w:p w14:paraId="100B3456"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21:58:28</w:t>
            </w:r>
          </w:p>
        </w:tc>
        <w:tc>
          <w:tcPr>
            <w:tcW w:w="1440" w:type="dxa"/>
            <w:tcBorders>
              <w:top w:val="nil"/>
              <w:left w:val="nil"/>
              <w:bottom w:val="single" w:sz="4" w:space="0" w:color="auto"/>
              <w:right w:val="single" w:sz="4" w:space="0" w:color="auto"/>
            </w:tcBorders>
            <w:shd w:val="clear" w:color="000000" w:fill="BFBFBF"/>
            <w:vAlign w:val="center"/>
            <w:hideMark/>
          </w:tcPr>
          <w:p w14:paraId="18E37088"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6/3/2013 22:27:25</w:t>
            </w:r>
          </w:p>
        </w:tc>
        <w:tc>
          <w:tcPr>
            <w:tcW w:w="1440" w:type="dxa"/>
            <w:tcBorders>
              <w:top w:val="nil"/>
              <w:left w:val="nil"/>
              <w:bottom w:val="single" w:sz="4" w:space="0" w:color="auto"/>
              <w:right w:val="single" w:sz="4" w:space="0" w:color="auto"/>
            </w:tcBorders>
            <w:shd w:val="clear" w:color="000000" w:fill="BFBFBF"/>
            <w:vAlign w:val="center"/>
            <w:hideMark/>
          </w:tcPr>
          <w:p w14:paraId="6860C81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0:16:57</w:t>
            </w:r>
          </w:p>
        </w:tc>
        <w:tc>
          <w:tcPr>
            <w:tcW w:w="1530" w:type="dxa"/>
            <w:tcBorders>
              <w:top w:val="nil"/>
              <w:left w:val="nil"/>
              <w:bottom w:val="single" w:sz="4" w:space="0" w:color="auto"/>
              <w:right w:val="single" w:sz="4" w:space="0" w:color="auto"/>
            </w:tcBorders>
            <w:shd w:val="clear" w:color="000000" w:fill="BFBFBF"/>
            <w:vAlign w:val="center"/>
            <w:hideMark/>
          </w:tcPr>
          <w:p w14:paraId="63E97E36"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0:34:54</w:t>
            </w:r>
          </w:p>
        </w:tc>
        <w:tc>
          <w:tcPr>
            <w:tcW w:w="1350" w:type="dxa"/>
            <w:tcBorders>
              <w:top w:val="nil"/>
              <w:left w:val="nil"/>
              <w:bottom w:val="single" w:sz="4" w:space="0" w:color="auto"/>
              <w:right w:val="single" w:sz="4" w:space="0" w:color="auto"/>
            </w:tcBorders>
            <w:shd w:val="clear" w:color="000000" w:fill="BFBFBF"/>
            <w:vAlign w:val="center"/>
            <w:hideMark/>
          </w:tcPr>
          <w:p w14:paraId="0F9BC59F"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4:29:12</w:t>
            </w:r>
          </w:p>
        </w:tc>
        <w:tc>
          <w:tcPr>
            <w:tcW w:w="1350" w:type="dxa"/>
            <w:tcBorders>
              <w:top w:val="nil"/>
              <w:left w:val="nil"/>
              <w:bottom w:val="single" w:sz="4" w:space="0" w:color="auto"/>
              <w:right w:val="single" w:sz="4" w:space="0" w:color="auto"/>
            </w:tcBorders>
            <w:shd w:val="clear" w:color="000000" w:fill="BFBFBF"/>
            <w:vAlign w:val="center"/>
            <w:hideMark/>
          </w:tcPr>
          <w:p w14:paraId="65F91CB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6:28:19</w:t>
            </w:r>
          </w:p>
        </w:tc>
        <w:tc>
          <w:tcPr>
            <w:tcW w:w="1620" w:type="dxa"/>
            <w:tcBorders>
              <w:top w:val="nil"/>
              <w:left w:val="nil"/>
              <w:bottom w:val="single" w:sz="4" w:space="0" w:color="auto"/>
              <w:right w:val="single" w:sz="4" w:space="0" w:color="auto"/>
            </w:tcBorders>
            <w:shd w:val="clear" w:color="000000" w:fill="BFBFBF"/>
            <w:vAlign w:val="center"/>
            <w:hideMark/>
          </w:tcPr>
          <w:p w14:paraId="20D02613"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13:20:48</w:t>
            </w:r>
          </w:p>
        </w:tc>
        <w:tc>
          <w:tcPr>
            <w:tcW w:w="1350" w:type="dxa"/>
            <w:tcBorders>
              <w:top w:val="nil"/>
              <w:left w:val="nil"/>
              <w:bottom w:val="single" w:sz="4" w:space="0" w:color="auto"/>
              <w:right w:val="single" w:sz="4" w:space="0" w:color="auto"/>
            </w:tcBorders>
            <w:shd w:val="clear" w:color="000000" w:fill="BFBFBF"/>
            <w:vAlign w:val="center"/>
            <w:hideMark/>
          </w:tcPr>
          <w:p w14:paraId="6C516F3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17:36:24</w:t>
            </w:r>
          </w:p>
        </w:tc>
      </w:tr>
      <w:tr w:rsidR="00291603" w:rsidRPr="00242B57" w14:paraId="7159D491"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05441DA4"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Cell Phone Type</w:t>
            </w:r>
          </w:p>
        </w:tc>
        <w:tc>
          <w:tcPr>
            <w:tcW w:w="1440" w:type="dxa"/>
            <w:tcBorders>
              <w:top w:val="nil"/>
              <w:left w:val="nil"/>
              <w:bottom w:val="single" w:sz="4" w:space="0" w:color="auto"/>
              <w:right w:val="single" w:sz="4" w:space="0" w:color="auto"/>
            </w:tcBorders>
            <w:shd w:val="clear" w:color="000000" w:fill="EEEEEE"/>
            <w:vAlign w:val="center"/>
            <w:hideMark/>
          </w:tcPr>
          <w:p w14:paraId="2131DFD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Android</w:t>
            </w:r>
          </w:p>
        </w:tc>
        <w:tc>
          <w:tcPr>
            <w:tcW w:w="1440" w:type="dxa"/>
            <w:tcBorders>
              <w:top w:val="nil"/>
              <w:left w:val="nil"/>
              <w:bottom w:val="single" w:sz="4" w:space="0" w:color="auto"/>
              <w:right w:val="single" w:sz="4" w:space="0" w:color="auto"/>
            </w:tcBorders>
            <w:shd w:val="clear" w:color="000000" w:fill="EEEEEE"/>
            <w:vAlign w:val="center"/>
            <w:hideMark/>
          </w:tcPr>
          <w:p w14:paraId="1165FF7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Android</w:t>
            </w:r>
          </w:p>
        </w:tc>
        <w:tc>
          <w:tcPr>
            <w:tcW w:w="1440" w:type="dxa"/>
            <w:tcBorders>
              <w:top w:val="nil"/>
              <w:left w:val="nil"/>
              <w:bottom w:val="single" w:sz="4" w:space="0" w:color="auto"/>
              <w:right w:val="single" w:sz="4" w:space="0" w:color="auto"/>
            </w:tcBorders>
            <w:shd w:val="clear" w:color="000000" w:fill="EEEEEE"/>
            <w:vAlign w:val="center"/>
            <w:hideMark/>
          </w:tcPr>
          <w:p w14:paraId="110684CD" w14:textId="147E4904"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c>
          <w:tcPr>
            <w:tcW w:w="1530" w:type="dxa"/>
            <w:tcBorders>
              <w:top w:val="nil"/>
              <w:left w:val="nil"/>
              <w:bottom w:val="single" w:sz="4" w:space="0" w:color="auto"/>
              <w:right w:val="single" w:sz="4" w:space="0" w:color="auto"/>
            </w:tcBorders>
            <w:shd w:val="clear" w:color="000000" w:fill="EEEEEE"/>
            <w:vAlign w:val="center"/>
            <w:hideMark/>
          </w:tcPr>
          <w:p w14:paraId="422156A8" w14:textId="7318ABA8"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c>
          <w:tcPr>
            <w:tcW w:w="1350" w:type="dxa"/>
            <w:tcBorders>
              <w:top w:val="nil"/>
              <w:left w:val="nil"/>
              <w:bottom w:val="single" w:sz="4" w:space="0" w:color="auto"/>
              <w:right w:val="single" w:sz="4" w:space="0" w:color="auto"/>
            </w:tcBorders>
            <w:shd w:val="clear" w:color="000000" w:fill="EEEEEE"/>
            <w:vAlign w:val="center"/>
            <w:hideMark/>
          </w:tcPr>
          <w:p w14:paraId="14064EFD" w14:textId="07D43598"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c>
          <w:tcPr>
            <w:tcW w:w="1350" w:type="dxa"/>
            <w:tcBorders>
              <w:top w:val="nil"/>
              <w:left w:val="nil"/>
              <w:bottom w:val="single" w:sz="4" w:space="0" w:color="auto"/>
              <w:right w:val="single" w:sz="4" w:space="0" w:color="auto"/>
            </w:tcBorders>
            <w:shd w:val="clear" w:color="000000" w:fill="EEEEEE"/>
            <w:vAlign w:val="center"/>
            <w:hideMark/>
          </w:tcPr>
          <w:p w14:paraId="5110FF3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Android</w:t>
            </w:r>
          </w:p>
        </w:tc>
        <w:tc>
          <w:tcPr>
            <w:tcW w:w="1620" w:type="dxa"/>
            <w:tcBorders>
              <w:top w:val="nil"/>
              <w:left w:val="nil"/>
              <w:bottom w:val="single" w:sz="4" w:space="0" w:color="auto"/>
              <w:right w:val="single" w:sz="4" w:space="0" w:color="auto"/>
            </w:tcBorders>
            <w:shd w:val="clear" w:color="000000" w:fill="EEEEEE"/>
            <w:vAlign w:val="center"/>
            <w:hideMark/>
          </w:tcPr>
          <w:p w14:paraId="141C1A3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iPhone</w:t>
            </w:r>
          </w:p>
        </w:tc>
        <w:tc>
          <w:tcPr>
            <w:tcW w:w="1350" w:type="dxa"/>
            <w:tcBorders>
              <w:top w:val="nil"/>
              <w:left w:val="nil"/>
              <w:bottom w:val="single" w:sz="4" w:space="0" w:color="auto"/>
              <w:right w:val="single" w:sz="4" w:space="0" w:color="auto"/>
            </w:tcBorders>
            <w:shd w:val="clear" w:color="000000" w:fill="EEEEEE"/>
            <w:vAlign w:val="center"/>
            <w:hideMark/>
          </w:tcPr>
          <w:p w14:paraId="1526175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iPhone</w:t>
            </w:r>
          </w:p>
        </w:tc>
      </w:tr>
      <w:tr w:rsidR="00291603" w:rsidRPr="00242B57" w14:paraId="4F929D96"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1E3CC3D3"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iPhone Ownership Time</w:t>
            </w:r>
          </w:p>
        </w:tc>
        <w:tc>
          <w:tcPr>
            <w:tcW w:w="1440" w:type="dxa"/>
            <w:tcBorders>
              <w:top w:val="nil"/>
              <w:left w:val="nil"/>
              <w:bottom w:val="single" w:sz="4" w:space="0" w:color="auto"/>
              <w:right w:val="single" w:sz="4" w:space="0" w:color="auto"/>
            </w:tcBorders>
            <w:shd w:val="clear" w:color="000000" w:fill="EEEEEE"/>
            <w:vAlign w:val="center"/>
            <w:hideMark/>
          </w:tcPr>
          <w:p w14:paraId="1C3146F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297BB53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09E2D54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5E1C81F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06B1FE8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757D495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620" w:type="dxa"/>
            <w:tcBorders>
              <w:top w:val="nil"/>
              <w:left w:val="nil"/>
              <w:bottom w:val="single" w:sz="4" w:space="0" w:color="auto"/>
              <w:right w:val="single" w:sz="4" w:space="0" w:color="auto"/>
            </w:tcBorders>
            <w:shd w:val="clear" w:color="000000" w:fill="EEEEEE"/>
            <w:vAlign w:val="center"/>
            <w:hideMark/>
          </w:tcPr>
          <w:p w14:paraId="627299F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6 months</w:t>
            </w:r>
          </w:p>
        </w:tc>
        <w:tc>
          <w:tcPr>
            <w:tcW w:w="1350" w:type="dxa"/>
            <w:tcBorders>
              <w:top w:val="nil"/>
              <w:left w:val="nil"/>
              <w:bottom w:val="single" w:sz="4" w:space="0" w:color="auto"/>
              <w:right w:val="single" w:sz="4" w:space="0" w:color="auto"/>
            </w:tcBorders>
            <w:shd w:val="clear" w:color="000000" w:fill="EEEEEE"/>
            <w:vAlign w:val="center"/>
            <w:hideMark/>
          </w:tcPr>
          <w:p w14:paraId="6188939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2 years</w:t>
            </w:r>
          </w:p>
        </w:tc>
      </w:tr>
      <w:tr w:rsidR="00291603" w:rsidRPr="00242B57" w14:paraId="7A7AC855"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46B450E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Non-Phone Call Use</w:t>
            </w:r>
          </w:p>
        </w:tc>
        <w:tc>
          <w:tcPr>
            <w:tcW w:w="1440" w:type="dxa"/>
            <w:tcBorders>
              <w:top w:val="nil"/>
              <w:left w:val="nil"/>
              <w:bottom w:val="single" w:sz="4" w:space="0" w:color="auto"/>
              <w:right w:val="single" w:sz="4" w:space="0" w:color="auto"/>
            </w:tcBorders>
            <w:shd w:val="clear" w:color="000000" w:fill="EEEEEE"/>
            <w:vAlign w:val="center"/>
            <w:hideMark/>
          </w:tcPr>
          <w:p w14:paraId="0E902D0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4C1BEBC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6630749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6BF60CD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5957663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08F99BE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620" w:type="dxa"/>
            <w:tcBorders>
              <w:top w:val="nil"/>
              <w:left w:val="nil"/>
              <w:bottom w:val="single" w:sz="4" w:space="0" w:color="auto"/>
              <w:right w:val="single" w:sz="4" w:space="0" w:color="auto"/>
            </w:tcBorders>
            <w:shd w:val="clear" w:color="000000" w:fill="EEEEEE"/>
            <w:vAlign w:val="center"/>
            <w:hideMark/>
          </w:tcPr>
          <w:p w14:paraId="6ADEEF2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1350" w:type="dxa"/>
            <w:tcBorders>
              <w:top w:val="nil"/>
              <w:left w:val="nil"/>
              <w:bottom w:val="single" w:sz="4" w:space="0" w:color="auto"/>
              <w:right w:val="single" w:sz="4" w:space="0" w:color="auto"/>
            </w:tcBorders>
            <w:shd w:val="clear" w:color="000000" w:fill="EEEEEE"/>
            <w:vAlign w:val="center"/>
            <w:hideMark/>
          </w:tcPr>
          <w:p w14:paraId="05892C7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r>
      <w:tr w:rsidR="00291603" w:rsidRPr="00242B57" w14:paraId="6D094A90"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53646A8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Can find/use apps</w:t>
            </w:r>
          </w:p>
        </w:tc>
        <w:tc>
          <w:tcPr>
            <w:tcW w:w="1440" w:type="dxa"/>
            <w:tcBorders>
              <w:top w:val="nil"/>
              <w:left w:val="nil"/>
              <w:bottom w:val="single" w:sz="4" w:space="0" w:color="auto"/>
              <w:right w:val="single" w:sz="4" w:space="0" w:color="auto"/>
            </w:tcBorders>
            <w:shd w:val="clear" w:color="000000" w:fill="EEEEEE"/>
            <w:vAlign w:val="center"/>
            <w:hideMark/>
          </w:tcPr>
          <w:p w14:paraId="4E587ED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34079D6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232D7BD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22F3B1C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79F8099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3B95C29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620" w:type="dxa"/>
            <w:tcBorders>
              <w:top w:val="nil"/>
              <w:left w:val="nil"/>
              <w:bottom w:val="single" w:sz="4" w:space="0" w:color="auto"/>
              <w:right w:val="single" w:sz="4" w:space="0" w:color="auto"/>
            </w:tcBorders>
            <w:shd w:val="clear" w:color="000000" w:fill="EEEEEE"/>
            <w:vAlign w:val="center"/>
            <w:hideMark/>
          </w:tcPr>
          <w:p w14:paraId="7B5642A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350" w:type="dxa"/>
            <w:tcBorders>
              <w:top w:val="nil"/>
              <w:left w:val="nil"/>
              <w:bottom w:val="single" w:sz="4" w:space="0" w:color="auto"/>
              <w:right w:val="single" w:sz="4" w:space="0" w:color="auto"/>
            </w:tcBorders>
            <w:shd w:val="clear" w:color="000000" w:fill="EEEEEE"/>
            <w:vAlign w:val="center"/>
            <w:hideMark/>
          </w:tcPr>
          <w:p w14:paraId="3748559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91603" w:rsidRPr="00242B57" w14:paraId="586112AB" w14:textId="77777777" w:rsidTr="00291603">
        <w:trPr>
          <w:trHeight w:val="255"/>
        </w:trPr>
        <w:tc>
          <w:tcPr>
            <w:tcW w:w="1995" w:type="dxa"/>
            <w:tcBorders>
              <w:top w:val="nil"/>
              <w:left w:val="single" w:sz="4" w:space="0" w:color="auto"/>
              <w:bottom w:val="single" w:sz="4" w:space="0" w:color="auto"/>
              <w:right w:val="single" w:sz="4" w:space="0" w:color="auto"/>
            </w:tcBorders>
            <w:shd w:val="clear" w:color="000000" w:fill="DDDDDD"/>
            <w:vAlign w:val="center"/>
            <w:hideMark/>
          </w:tcPr>
          <w:p w14:paraId="187E710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Preferred Apps</w:t>
            </w:r>
          </w:p>
        </w:tc>
        <w:tc>
          <w:tcPr>
            <w:tcW w:w="1440" w:type="dxa"/>
            <w:tcBorders>
              <w:top w:val="nil"/>
              <w:left w:val="nil"/>
              <w:bottom w:val="single" w:sz="4" w:space="0" w:color="auto"/>
              <w:right w:val="single" w:sz="4" w:space="0" w:color="auto"/>
            </w:tcBorders>
            <w:shd w:val="clear" w:color="000000" w:fill="EEEEEE"/>
            <w:vAlign w:val="center"/>
            <w:hideMark/>
          </w:tcPr>
          <w:p w14:paraId="45C3A13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7D0C9C3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440" w:type="dxa"/>
            <w:tcBorders>
              <w:top w:val="nil"/>
              <w:left w:val="nil"/>
              <w:bottom w:val="single" w:sz="4" w:space="0" w:color="auto"/>
              <w:right w:val="single" w:sz="4" w:space="0" w:color="auto"/>
            </w:tcBorders>
            <w:shd w:val="clear" w:color="000000" w:fill="EEEEEE"/>
            <w:vAlign w:val="center"/>
            <w:hideMark/>
          </w:tcPr>
          <w:p w14:paraId="67D2A12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530" w:type="dxa"/>
            <w:tcBorders>
              <w:top w:val="nil"/>
              <w:left w:val="nil"/>
              <w:bottom w:val="single" w:sz="4" w:space="0" w:color="auto"/>
              <w:right w:val="single" w:sz="4" w:space="0" w:color="auto"/>
            </w:tcBorders>
            <w:shd w:val="clear" w:color="000000" w:fill="EEEEEE"/>
            <w:vAlign w:val="center"/>
            <w:hideMark/>
          </w:tcPr>
          <w:p w14:paraId="167D630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634C17A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350" w:type="dxa"/>
            <w:tcBorders>
              <w:top w:val="nil"/>
              <w:left w:val="nil"/>
              <w:bottom w:val="single" w:sz="4" w:space="0" w:color="auto"/>
              <w:right w:val="single" w:sz="4" w:space="0" w:color="auto"/>
            </w:tcBorders>
            <w:shd w:val="clear" w:color="000000" w:fill="EEEEEE"/>
            <w:vAlign w:val="center"/>
            <w:hideMark/>
          </w:tcPr>
          <w:p w14:paraId="7933FF9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620" w:type="dxa"/>
            <w:tcBorders>
              <w:top w:val="nil"/>
              <w:left w:val="nil"/>
              <w:bottom w:val="single" w:sz="4" w:space="0" w:color="auto"/>
              <w:right w:val="single" w:sz="4" w:space="0" w:color="auto"/>
            </w:tcBorders>
            <w:shd w:val="clear" w:color="000000" w:fill="EEEEEE"/>
            <w:vAlign w:val="center"/>
            <w:hideMark/>
          </w:tcPr>
          <w:p w14:paraId="5AE0235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Social</w:t>
            </w:r>
          </w:p>
        </w:tc>
        <w:tc>
          <w:tcPr>
            <w:tcW w:w="1350" w:type="dxa"/>
            <w:tcBorders>
              <w:top w:val="nil"/>
              <w:left w:val="nil"/>
              <w:bottom w:val="single" w:sz="4" w:space="0" w:color="auto"/>
              <w:right w:val="single" w:sz="4" w:space="0" w:color="auto"/>
            </w:tcBorders>
            <w:shd w:val="clear" w:color="000000" w:fill="EEEEEE"/>
            <w:vAlign w:val="center"/>
            <w:hideMark/>
          </w:tcPr>
          <w:p w14:paraId="63B9579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Social</w:t>
            </w:r>
          </w:p>
        </w:tc>
      </w:tr>
    </w:tbl>
    <w:p w14:paraId="2C88E74C" w14:textId="77777777" w:rsidR="00242B57" w:rsidRPr="00291603" w:rsidRDefault="00242B57">
      <w:pPr>
        <w:pStyle w:val="Body"/>
        <w:rPr>
          <w:rFonts w:ascii="Verdana Bold" w:hAnsi="Verdana Bold"/>
          <w:sz w:val="40"/>
        </w:rPr>
      </w:pPr>
    </w:p>
    <w:p w14:paraId="6F6CF0A9" w14:textId="227A5ACB" w:rsidR="00242B57" w:rsidRPr="00242B57" w:rsidRDefault="00242B57" w:rsidP="00242B57">
      <w:pPr>
        <w:pStyle w:val="Body"/>
        <w:rPr>
          <w:rFonts w:ascii="Verdana" w:hAnsi="Verdana"/>
          <w:color w:val="808080"/>
          <w:sz w:val="22"/>
        </w:rPr>
      </w:pPr>
      <w:r>
        <w:rPr>
          <w:rFonts w:ascii="Verdana" w:hAnsi="Verdana"/>
          <w:color w:val="808080"/>
          <w:sz w:val="22"/>
        </w:rPr>
        <w:t>(3/3)</w:t>
      </w:r>
    </w:p>
    <w:tbl>
      <w:tblPr>
        <w:tblW w:w="11720" w:type="dxa"/>
        <w:tblInd w:w="93" w:type="dxa"/>
        <w:tblLook w:val="04A0" w:firstRow="1" w:lastRow="0" w:firstColumn="1" w:lastColumn="0" w:noHBand="0" w:noVBand="1"/>
      </w:tblPr>
      <w:tblGrid>
        <w:gridCol w:w="1963"/>
        <w:gridCol w:w="1850"/>
        <w:gridCol w:w="1906"/>
        <w:gridCol w:w="1886"/>
        <w:gridCol w:w="2042"/>
        <w:gridCol w:w="2073"/>
      </w:tblGrid>
      <w:tr w:rsidR="00242B57" w:rsidRPr="00242B57" w14:paraId="5C1C8EDE" w14:textId="77777777" w:rsidTr="00242B57">
        <w:trPr>
          <w:trHeight w:val="255"/>
        </w:trPr>
        <w:tc>
          <w:tcPr>
            <w:tcW w:w="192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3EBA72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860" w:type="dxa"/>
            <w:tcBorders>
              <w:top w:val="single" w:sz="4" w:space="0" w:color="auto"/>
              <w:left w:val="nil"/>
              <w:bottom w:val="single" w:sz="4" w:space="0" w:color="auto"/>
              <w:right w:val="single" w:sz="4" w:space="0" w:color="auto"/>
            </w:tcBorders>
            <w:shd w:val="clear" w:color="000000" w:fill="BFBFBF"/>
            <w:vAlign w:val="center"/>
            <w:hideMark/>
          </w:tcPr>
          <w:p w14:paraId="5279320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17:37:40</w:t>
            </w:r>
          </w:p>
        </w:tc>
        <w:tc>
          <w:tcPr>
            <w:tcW w:w="1920" w:type="dxa"/>
            <w:tcBorders>
              <w:top w:val="single" w:sz="4" w:space="0" w:color="auto"/>
              <w:left w:val="nil"/>
              <w:bottom w:val="single" w:sz="4" w:space="0" w:color="auto"/>
              <w:right w:val="single" w:sz="4" w:space="0" w:color="auto"/>
            </w:tcBorders>
            <w:shd w:val="clear" w:color="000000" w:fill="BFBFBF"/>
            <w:vAlign w:val="center"/>
            <w:hideMark/>
          </w:tcPr>
          <w:p w14:paraId="0E8117B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20:41:48</w:t>
            </w:r>
          </w:p>
        </w:tc>
        <w:tc>
          <w:tcPr>
            <w:tcW w:w="1900" w:type="dxa"/>
            <w:tcBorders>
              <w:top w:val="single" w:sz="4" w:space="0" w:color="auto"/>
              <w:left w:val="nil"/>
              <w:bottom w:val="single" w:sz="4" w:space="0" w:color="auto"/>
              <w:right w:val="single" w:sz="4" w:space="0" w:color="auto"/>
            </w:tcBorders>
            <w:shd w:val="clear" w:color="000000" w:fill="BFBFBF"/>
            <w:vAlign w:val="center"/>
            <w:hideMark/>
          </w:tcPr>
          <w:p w14:paraId="0978049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5:02:35</w:t>
            </w:r>
          </w:p>
        </w:tc>
        <w:tc>
          <w:tcPr>
            <w:tcW w:w="2060" w:type="dxa"/>
            <w:tcBorders>
              <w:top w:val="single" w:sz="4" w:space="0" w:color="auto"/>
              <w:left w:val="nil"/>
              <w:bottom w:val="single" w:sz="4" w:space="0" w:color="auto"/>
              <w:right w:val="single" w:sz="4" w:space="0" w:color="auto"/>
            </w:tcBorders>
            <w:shd w:val="clear" w:color="000000" w:fill="BFBFBF"/>
            <w:vAlign w:val="center"/>
            <w:hideMark/>
          </w:tcPr>
          <w:p w14:paraId="5C554D1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12:16:55</w:t>
            </w:r>
          </w:p>
        </w:tc>
        <w:tc>
          <w:tcPr>
            <w:tcW w:w="2060" w:type="dxa"/>
            <w:tcBorders>
              <w:top w:val="single" w:sz="4" w:space="0" w:color="auto"/>
              <w:left w:val="nil"/>
              <w:bottom w:val="single" w:sz="4" w:space="0" w:color="auto"/>
              <w:right w:val="single" w:sz="4" w:space="0" w:color="auto"/>
            </w:tcBorders>
            <w:shd w:val="clear" w:color="000000" w:fill="BFBFBF"/>
            <w:vAlign w:val="center"/>
            <w:hideMark/>
          </w:tcPr>
          <w:p w14:paraId="4F7BD16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13:21:10</w:t>
            </w:r>
          </w:p>
        </w:tc>
      </w:tr>
      <w:tr w:rsidR="00242B57" w:rsidRPr="00242B57" w14:paraId="068F6280"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4EA1B490"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Gender</w:t>
            </w:r>
          </w:p>
        </w:tc>
        <w:tc>
          <w:tcPr>
            <w:tcW w:w="1860" w:type="dxa"/>
            <w:tcBorders>
              <w:top w:val="nil"/>
              <w:left w:val="nil"/>
              <w:bottom w:val="single" w:sz="4" w:space="0" w:color="auto"/>
              <w:right w:val="single" w:sz="4" w:space="0" w:color="auto"/>
            </w:tcBorders>
            <w:shd w:val="clear" w:color="000000" w:fill="EEEEEE"/>
            <w:vAlign w:val="center"/>
            <w:hideMark/>
          </w:tcPr>
          <w:p w14:paraId="2C98D0F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920" w:type="dxa"/>
            <w:tcBorders>
              <w:top w:val="nil"/>
              <w:left w:val="nil"/>
              <w:bottom w:val="single" w:sz="4" w:space="0" w:color="auto"/>
              <w:right w:val="single" w:sz="4" w:space="0" w:color="auto"/>
            </w:tcBorders>
            <w:shd w:val="clear" w:color="000000" w:fill="EEEEEE"/>
            <w:vAlign w:val="center"/>
            <w:hideMark/>
          </w:tcPr>
          <w:p w14:paraId="7D94F5E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1900" w:type="dxa"/>
            <w:tcBorders>
              <w:top w:val="nil"/>
              <w:left w:val="nil"/>
              <w:bottom w:val="single" w:sz="4" w:space="0" w:color="auto"/>
              <w:right w:val="single" w:sz="4" w:space="0" w:color="auto"/>
            </w:tcBorders>
            <w:shd w:val="clear" w:color="000000" w:fill="EEEEEE"/>
            <w:vAlign w:val="center"/>
            <w:hideMark/>
          </w:tcPr>
          <w:p w14:paraId="56AABA3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2060" w:type="dxa"/>
            <w:tcBorders>
              <w:top w:val="nil"/>
              <w:left w:val="nil"/>
              <w:bottom w:val="single" w:sz="4" w:space="0" w:color="auto"/>
              <w:right w:val="single" w:sz="4" w:space="0" w:color="auto"/>
            </w:tcBorders>
            <w:shd w:val="clear" w:color="000000" w:fill="EEEEEE"/>
            <w:vAlign w:val="center"/>
            <w:hideMark/>
          </w:tcPr>
          <w:p w14:paraId="6EB7CB3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c>
          <w:tcPr>
            <w:tcW w:w="2060" w:type="dxa"/>
            <w:tcBorders>
              <w:top w:val="nil"/>
              <w:left w:val="nil"/>
              <w:bottom w:val="single" w:sz="4" w:space="0" w:color="auto"/>
              <w:right w:val="single" w:sz="4" w:space="0" w:color="auto"/>
            </w:tcBorders>
            <w:shd w:val="clear" w:color="000000" w:fill="EEEEEE"/>
            <w:vAlign w:val="center"/>
            <w:hideMark/>
          </w:tcPr>
          <w:p w14:paraId="1BFAFB8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Male</w:t>
            </w:r>
          </w:p>
        </w:tc>
      </w:tr>
      <w:tr w:rsidR="00242B57" w:rsidRPr="00242B57" w14:paraId="01CF0E25"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45C28BC9"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Nationality</w:t>
            </w:r>
          </w:p>
        </w:tc>
        <w:tc>
          <w:tcPr>
            <w:tcW w:w="1860" w:type="dxa"/>
            <w:tcBorders>
              <w:top w:val="nil"/>
              <w:left w:val="nil"/>
              <w:bottom w:val="single" w:sz="4" w:space="0" w:color="auto"/>
              <w:right w:val="single" w:sz="4" w:space="0" w:color="auto"/>
            </w:tcBorders>
            <w:shd w:val="clear" w:color="000000" w:fill="EEEEEE"/>
            <w:vAlign w:val="center"/>
            <w:hideMark/>
          </w:tcPr>
          <w:p w14:paraId="53797C3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Mexican</w:t>
            </w:r>
          </w:p>
        </w:tc>
        <w:tc>
          <w:tcPr>
            <w:tcW w:w="1920" w:type="dxa"/>
            <w:tcBorders>
              <w:top w:val="nil"/>
              <w:left w:val="nil"/>
              <w:bottom w:val="single" w:sz="4" w:space="0" w:color="auto"/>
              <w:right w:val="single" w:sz="4" w:space="0" w:color="auto"/>
            </w:tcBorders>
            <w:shd w:val="clear" w:color="000000" w:fill="EEEEEE"/>
            <w:vAlign w:val="center"/>
            <w:hideMark/>
          </w:tcPr>
          <w:p w14:paraId="769EBD1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caucasion</w:t>
            </w:r>
          </w:p>
        </w:tc>
        <w:tc>
          <w:tcPr>
            <w:tcW w:w="1900" w:type="dxa"/>
            <w:tcBorders>
              <w:top w:val="nil"/>
              <w:left w:val="nil"/>
              <w:bottom w:val="single" w:sz="4" w:space="0" w:color="auto"/>
              <w:right w:val="single" w:sz="4" w:space="0" w:color="auto"/>
            </w:tcBorders>
            <w:shd w:val="clear" w:color="000000" w:fill="EEEEEE"/>
            <w:vAlign w:val="center"/>
            <w:hideMark/>
          </w:tcPr>
          <w:p w14:paraId="42C9124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Finland</w:t>
            </w:r>
          </w:p>
        </w:tc>
        <w:tc>
          <w:tcPr>
            <w:tcW w:w="2060" w:type="dxa"/>
            <w:tcBorders>
              <w:top w:val="nil"/>
              <w:left w:val="nil"/>
              <w:bottom w:val="single" w:sz="4" w:space="0" w:color="auto"/>
              <w:right w:val="single" w:sz="4" w:space="0" w:color="auto"/>
            </w:tcBorders>
            <w:shd w:val="clear" w:color="000000" w:fill="EEEEEE"/>
            <w:vAlign w:val="center"/>
            <w:hideMark/>
          </w:tcPr>
          <w:p w14:paraId="36CE9EB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austrian</w:t>
            </w:r>
          </w:p>
        </w:tc>
        <w:tc>
          <w:tcPr>
            <w:tcW w:w="2060" w:type="dxa"/>
            <w:tcBorders>
              <w:top w:val="nil"/>
              <w:left w:val="nil"/>
              <w:bottom w:val="single" w:sz="4" w:space="0" w:color="auto"/>
              <w:right w:val="single" w:sz="4" w:space="0" w:color="auto"/>
            </w:tcBorders>
            <w:shd w:val="clear" w:color="000000" w:fill="EEEEEE"/>
            <w:vAlign w:val="center"/>
            <w:hideMark/>
          </w:tcPr>
          <w:p w14:paraId="2FAC589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Brazilian</w:t>
            </w:r>
          </w:p>
        </w:tc>
      </w:tr>
      <w:tr w:rsidR="00242B57" w:rsidRPr="00242B57" w14:paraId="560F4B7C"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7F5E55E3"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Job</w:t>
            </w:r>
          </w:p>
        </w:tc>
        <w:tc>
          <w:tcPr>
            <w:tcW w:w="1860" w:type="dxa"/>
            <w:tcBorders>
              <w:top w:val="nil"/>
              <w:left w:val="nil"/>
              <w:bottom w:val="single" w:sz="4" w:space="0" w:color="auto"/>
              <w:right w:val="single" w:sz="4" w:space="0" w:color="auto"/>
            </w:tcBorders>
            <w:shd w:val="clear" w:color="000000" w:fill="EEEEEE"/>
            <w:vAlign w:val="center"/>
            <w:hideMark/>
          </w:tcPr>
          <w:p w14:paraId="6111EB5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Systems Analyst</w:t>
            </w:r>
          </w:p>
        </w:tc>
        <w:tc>
          <w:tcPr>
            <w:tcW w:w="1920" w:type="dxa"/>
            <w:tcBorders>
              <w:top w:val="nil"/>
              <w:left w:val="nil"/>
              <w:bottom w:val="single" w:sz="4" w:space="0" w:color="auto"/>
              <w:right w:val="single" w:sz="4" w:space="0" w:color="auto"/>
            </w:tcBorders>
            <w:shd w:val="clear" w:color="000000" w:fill="EEEEEE"/>
            <w:vAlign w:val="center"/>
            <w:hideMark/>
          </w:tcPr>
          <w:p w14:paraId="077F2FF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bakery assistant</w:t>
            </w:r>
          </w:p>
        </w:tc>
        <w:tc>
          <w:tcPr>
            <w:tcW w:w="1900" w:type="dxa"/>
            <w:tcBorders>
              <w:top w:val="nil"/>
              <w:left w:val="nil"/>
              <w:bottom w:val="single" w:sz="4" w:space="0" w:color="auto"/>
              <w:right w:val="single" w:sz="4" w:space="0" w:color="auto"/>
            </w:tcBorders>
            <w:shd w:val="clear" w:color="000000" w:fill="EEEEEE"/>
            <w:vAlign w:val="center"/>
            <w:hideMark/>
          </w:tcPr>
          <w:p w14:paraId="3560072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University student</w:t>
            </w:r>
          </w:p>
        </w:tc>
        <w:tc>
          <w:tcPr>
            <w:tcW w:w="2060" w:type="dxa"/>
            <w:tcBorders>
              <w:top w:val="nil"/>
              <w:left w:val="nil"/>
              <w:bottom w:val="single" w:sz="4" w:space="0" w:color="auto"/>
              <w:right w:val="single" w:sz="4" w:space="0" w:color="auto"/>
            </w:tcBorders>
            <w:shd w:val="clear" w:color="000000" w:fill="EEEEEE"/>
            <w:vAlign w:val="center"/>
            <w:hideMark/>
          </w:tcPr>
          <w:p w14:paraId="3FFE1BC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student</w:t>
            </w:r>
          </w:p>
        </w:tc>
        <w:tc>
          <w:tcPr>
            <w:tcW w:w="2060" w:type="dxa"/>
            <w:tcBorders>
              <w:top w:val="nil"/>
              <w:left w:val="nil"/>
              <w:bottom w:val="single" w:sz="4" w:space="0" w:color="auto"/>
              <w:right w:val="single" w:sz="4" w:space="0" w:color="auto"/>
            </w:tcBorders>
            <w:shd w:val="clear" w:color="000000" w:fill="EEEEEE"/>
            <w:vAlign w:val="center"/>
            <w:hideMark/>
          </w:tcPr>
          <w:p w14:paraId="127CBA9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Student</w:t>
            </w:r>
          </w:p>
        </w:tc>
      </w:tr>
      <w:tr w:rsidR="00242B57" w:rsidRPr="00242B57" w14:paraId="24FFD3FA"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23CFADF6"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 xml:space="preserve">Computer Proficiency </w:t>
            </w:r>
          </w:p>
        </w:tc>
        <w:tc>
          <w:tcPr>
            <w:tcW w:w="1860" w:type="dxa"/>
            <w:tcBorders>
              <w:top w:val="nil"/>
              <w:left w:val="nil"/>
              <w:bottom w:val="single" w:sz="4" w:space="0" w:color="auto"/>
              <w:right w:val="single" w:sz="4" w:space="0" w:color="auto"/>
            </w:tcBorders>
            <w:shd w:val="clear" w:color="000000" w:fill="EEEEEE"/>
            <w:vAlign w:val="center"/>
            <w:hideMark/>
          </w:tcPr>
          <w:p w14:paraId="71518F0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1920" w:type="dxa"/>
            <w:tcBorders>
              <w:top w:val="nil"/>
              <w:left w:val="nil"/>
              <w:bottom w:val="single" w:sz="4" w:space="0" w:color="auto"/>
              <w:right w:val="single" w:sz="4" w:space="0" w:color="auto"/>
            </w:tcBorders>
            <w:shd w:val="clear" w:color="000000" w:fill="EEEEEE"/>
            <w:vAlign w:val="center"/>
            <w:hideMark/>
          </w:tcPr>
          <w:p w14:paraId="60E814F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3</w:t>
            </w:r>
          </w:p>
        </w:tc>
        <w:tc>
          <w:tcPr>
            <w:tcW w:w="1900" w:type="dxa"/>
            <w:tcBorders>
              <w:top w:val="nil"/>
              <w:left w:val="nil"/>
              <w:bottom w:val="single" w:sz="4" w:space="0" w:color="auto"/>
              <w:right w:val="single" w:sz="4" w:space="0" w:color="auto"/>
            </w:tcBorders>
            <w:shd w:val="clear" w:color="000000" w:fill="EEEEEE"/>
            <w:vAlign w:val="center"/>
            <w:hideMark/>
          </w:tcPr>
          <w:p w14:paraId="427A496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c>
          <w:tcPr>
            <w:tcW w:w="2060" w:type="dxa"/>
            <w:tcBorders>
              <w:top w:val="nil"/>
              <w:left w:val="nil"/>
              <w:bottom w:val="single" w:sz="4" w:space="0" w:color="auto"/>
              <w:right w:val="single" w:sz="4" w:space="0" w:color="auto"/>
            </w:tcBorders>
            <w:shd w:val="clear" w:color="000000" w:fill="EEEEEE"/>
            <w:vAlign w:val="center"/>
            <w:hideMark/>
          </w:tcPr>
          <w:p w14:paraId="685E312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2060" w:type="dxa"/>
            <w:tcBorders>
              <w:top w:val="nil"/>
              <w:left w:val="nil"/>
              <w:bottom w:val="single" w:sz="4" w:space="0" w:color="auto"/>
              <w:right w:val="single" w:sz="4" w:space="0" w:color="auto"/>
            </w:tcBorders>
            <w:shd w:val="clear" w:color="000000" w:fill="EEEEEE"/>
            <w:vAlign w:val="center"/>
            <w:hideMark/>
          </w:tcPr>
          <w:p w14:paraId="008FBAD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4</w:t>
            </w:r>
          </w:p>
        </w:tc>
      </w:tr>
      <w:tr w:rsidR="00242B57" w:rsidRPr="00242B57" w14:paraId="1EB79036"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BFBFBF"/>
            <w:vAlign w:val="center"/>
            <w:hideMark/>
          </w:tcPr>
          <w:p w14:paraId="0573D9B1"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860" w:type="dxa"/>
            <w:tcBorders>
              <w:top w:val="nil"/>
              <w:left w:val="nil"/>
              <w:bottom w:val="single" w:sz="4" w:space="0" w:color="auto"/>
              <w:right w:val="single" w:sz="4" w:space="0" w:color="auto"/>
            </w:tcBorders>
            <w:shd w:val="clear" w:color="000000" w:fill="BFBFBF"/>
            <w:vAlign w:val="center"/>
            <w:hideMark/>
          </w:tcPr>
          <w:p w14:paraId="48731F4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17:37:40</w:t>
            </w:r>
          </w:p>
        </w:tc>
        <w:tc>
          <w:tcPr>
            <w:tcW w:w="1920" w:type="dxa"/>
            <w:tcBorders>
              <w:top w:val="nil"/>
              <w:left w:val="nil"/>
              <w:bottom w:val="single" w:sz="4" w:space="0" w:color="auto"/>
              <w:right w:val="single" w:sz="4" w:space="0" w:color="auto"/>
            </w:tcBorders>
            <w:shd w:val="clear" w:color="000000" w:fill="BFBFBF"/>
            <w:vAlign w:val="center"/>
            <w:hideMark/>
          </w:tcPr>
          <w:p w14:paraId="03848D74"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20:41:48</w:t>
            </w:r>
          </w:p>
        </w:tc>
        <w:tc>
          <w:tcPr>
            <w:tcW w:w="1900" w:type="dxa"/>
            <w:tcBorders>
              <w:top w:val="nil"/>
              <w:left w:val="nil"/>
              <w:bottom w:val="single" w:sz="4" w:space="0" w:color="auto"/>
              <w:right w:val="single" w:sz="4" w:space="0" w:color="auto"/>
            </w:tcBorders>
            <w:shd w:val="clear" w:color="000000" w:fill="BFBFBF"/>
            <w:vAlign w:val="center"/>
            <w:hideMark/>
          </w:tcPr>
          <w:p w14:paraId="0F33470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5:02:35</w:t>
            </w:r>
          </w:p>
        </w:tc>
        <w:tc>
          <w:tcPr>
            <w:tcW w:w="2060" w:type="dxa"/>
            <w:tcBorders>
              <w:top w:val="nil"/>
              <w:left w:val="nil"/>
              <w:bottom w:val="single" w:sz="4" w:space="0" w:color="auto"/>
              <w:right w:val="single" w:sz="4" w:space="0" w:color="auto"/>
            </w:tcBorders>
            <w:shd w:val="clear" w:color="000000" w:fill="BFBFBF"/>
            <w:vAlign w:val="center"/>
            <w:hideMark/>
          </w:tcPr>
          <w:p w14:paraId="3D39822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12:16:55</w:t>
            </w:r>
          </w:p>
        </w:tc>
        <w:tc>
          <w:tcPr>
            <w:tcW w:w="2060" w:type="dxa"/>
            <w:tcBorders>
              <w:top w:val="nil"/>
              <w:left w:val="nil"/>
              <w:bottom w:val="single" w:sz="4" w:space="0" w:color="auto"/>
              <w:right w:val="single" w:sz="4" w:space="0" w:color="auto"/>
            </w:tcBorders>
            <w:shd w:val="clear" w:color="000000" w:fill="BFBFBF"/>
            <w:vAlign w:val="center"/>
            <w:hideMark/>
          </w:tcPr>
          <w:p w14:paraId="624225F8"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13:21:10</w:t>
            </w:r>
          </w:p>
        </w:tc>
      </w:tr>
      <w:tr w:rsidR="00242B57" w:rsidRPr="00242B57" w14:paraId="69637424"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0324176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Is Multilingual</w:t>
            </w:r>
          </w:p>
        </w:tc>
        <w:tc>
          <w:tcPr>
            <w:tcW w:w="1860" w:type="dxa"/>
            <w:tcBorders>
              <w:top w:val="nil"/>
              <w:left w:val="nil"/>
              <w:bottom w:val="single" w:sz="4" w:space="0" w:color="auto"/>
              <w:right w:val="single" w:sz="4" w:space="0" w:color="auto"/>
            </w:tcBorders>
            <w:shd w:val="clear" w:color="000000" w:fill="EEEEEE"/>
            <w:vAlign w:val="center"/>
            <w:hideMark/>
          </w:tcPr>
          <w:p w14:paraId="1AA35FB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20" w:type="dxa"/>
            <w:tcBorders>
              <w:top w:val="nil"/>
              <w:left w:val="nil"/>
              <w:bottom w:val="single" w:sz="4" w:space="0" w:color="auto"/>
              <w:right w:val="single" w:sz="4" w:space="0" w:color="auto"/>
            </w:tcBorders>
            <w:shd w:val="clear" w:color="000000" w:fill="EEEEEE"/>
            <w:vAlign w:val="center"/>
            <w:hideMark/>
          </w:tcPr>
          <w:p w14:paraId="089C461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00" w:type="dxa"/>
            <w:tcBorders>
              <w:top w:val="nil"/>
              <w:left w:val="nil"/>
              <w:bottom w:val="single" w:sz="4" w:space="0" w:color="auto"/>
              <w:right w:val="single" w:sz="4" w:space="0" w:color="auto"/>
            </w:tcBorders>
            <w:shd w:val="clear" w:color="000000" w:fill="EEEEEE"/>
            <w:vAlign w:val="center"/>
            <w:hideMark/>
          </w:tcPr>
          <w:p w14:paraId="6E39402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2060" w:type="dxa"/>
            <w:tcBorders>
              <w:top w:val="nil"/>
              <w:left w:val="nil"/>
              <w:bottom w:val="single" w:sz="4" w:space="0" w:color="auto"/>
              <w:right w:val="single" w:sz="4" w:space="0" w:color="auto"/>
            </w:tcBorders>
            <w:shd w:val="clear" w:color="000000" w:fill="EEEEEE"/>
            <w:vAlign w:val="center"/>
            <w:hideMark/>
          </w:tcPr>
          <w:p w14:paraId="255E548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2060" w:type="dxa"/>
            <w:tcBorders>
              <w:top w:val="nil"/>
              <w:left w:val="nil"/>
              <w:bottom w:val="single" w:sz="4" w:space="0" w:color="auto"/>
              <w:right w:val="single" w:sz="4" w:space="0" w:color="auto"/>
            </w:tcBorders>
            <w:shd w:val="clear" w:color="000000" w:fill="EEEEEE"/>
            <w:vAlign w:val="center"/>
            <w:hideMark/>
          </w:tcPr>
          <w:p w14:paraId="2EDCD85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50608602"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276B6551"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Knows Chinese or Japanese</w:t>
            </w:r>
          </w:p>
        </w:tc>
        <w:tc>
          <w:tcPr>
            <w:tcW w:w="1860" w:type="dxa"/>
            <w:tcBorders>
              <w:top w:val="nil"/>
              <w:left w:val="nil"/>
              <w:bottom w:val="single" w:sz="4" w:space="0" w:color="auto"/>
              <w:right w:val="single" w:sz="4" w:space="0" w:color="auto"/>
            </w:tcBorders>
            <w:shd w:val="clear" w:color="000000" w:fill="EEEEEE"/>
            <w:vAlign w:val="center"/>
            <w:hideMark/>
          </w:tcPr>
          <w:p w14:paraId="5E1A9EE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20" w:type="dxa"/>
            <w:tcBorders>
              <w:top w:val="nil"/>
              <w:left w:val="nil"/>
              <w:bottom w:val="single" w:sz="4" w:space="0" w:color="auto"/>
              <w:right w:val="single" w:sz="4" w:space="0" w:color="auto"/>
            </w:tcBorders>
            <w:shd w:val="clear" w:color="000000" w:fill="EEEEEE"/>
            <w:vAlign w:val="center"/>
            <w:hideMark/>
          </w:tcPr>
          <w:p w14:paraId="3E4EF2E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00" w:type="dxa"/>
            <w:tcBorders>
              <w:top w:val="nil"/>
              <w:left w:val="nil"/>
              <w:bottom w:val="single" w:sz="4" w:space="0" w:color="auto"/>
              <w:right w:val="single" w:sz="4" w:space="0" w:color="auto"/>
            </w:tcBorders>
            <w:shd w:val="clear" w:color="000000" w:fill="EEEEEE"/>
            <w:vAlign w:val="center"/>
            <w:hideMark/>
          </w:tcPr>
          <w:p w14:paraId="75C8C8A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32C7895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2BED79A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r>
      <w:tr w:rsidR="00242B57" w:rsidRPr="00242B57" w14:paraId="2B59F397"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2201D71E"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Has Formal Japanese/Chinese Training</w:t>
            </w:r>
          </w:p>
        </w:tc>
        <w:tc>
          <w:tcPr>
            <w:tcW w:w="1860" w:type="dxa"/>
            <w:tcBorders>
              <w:top w:val="nil"/>
              <w:left w:val="nil"/>
              <w:bottom w:val="single" w:sz="4" w:space="0" w:color="auto"/>
              <w:right w:val="single" w:sz="4" w:space="0" w:color="auto"/>
            </w:tcBorders>
            <w:shd w:val="clear" w:color="000000" w:fill="EEEEEE"/>
            <w:vAlign w:val="center"/>
            <w:hideMark/>
          </w:tcPr>
          <w:p w14:paraId="3BA64BF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20" w:type="dxa"/>
            <w:tcBorders>
              <w:top w:val="nil"/>
              <w:left w:val="nil"/>
              <w:bottom w:val="single" w:sz="4" w:space="0" w:color="auto"/>
              <w:right w:val="single" w:sz="4" w:space="0" w:color="auto"/>
            </w:tcBorders>
            <w:shd w:val="clear" w:color="000000" w:fill="EEEEEE"/>
            <w:vAlign w:val="center"/>
            <w:hideMark/>
          </w:tcPr>
          <w:p w14:paraId="75BC900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00" w:type="dxa"/>
            <w:tcBorders>
              <w:top w:val="nil"/>
              <w:left w:val="nil"/>
              <w:bottom w:val="single" w:sz="4" w:space="0" w:color="auto"/>
              <w:right w:val="single" w:sz="4" w:space="0" w:color="auto"/>
            </w:tcBorders>
            <w:shd w:val="clear" w:color="000000" w:fill="EEEEEE"/>
            <w:vAlign w:val="center"/>
            <w:hideMark/>
          </w:tcPr>
          <w:p w14:paraId="5DED515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7455CAC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1A50DDC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r>
      <w:tr w:rsidR="00242B57" w:rsidRPr="00242B57" w14:paraId="1AD3B622"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34E2B3D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Would App Be Useful</w:t>
            </w:r>
          </w:p>
        </w:tc>
        <w:tc>
          <w:tcPr>
            <w:tcW w:w="1860" w:type="dxa"/>
            <w:tcBorders>
              <w:top w:val="nil"/>
              <w:left w:val="nil"/>
              <w:bottom w:val="single" w:sz="4" w:space="0" w:color="auto"/>
              <w:right w:val="single" w:sz="4" w:space="0" w:color="auto"/>
            </w:tcBorders>
            <w:shd w:val="clear" w:color="000000" w:fill="EEEEEE"/>
            <w:vAlign w:val="center"/>
            <w:hideMark/>
          </w:tcPr>
          <w:p w14:paraId="7819D342"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20" w:type="dxa"/>
            <w:tcBorders>
              <w:top w:val="nil"/>
              <w:left w:val="nil"/>
              <w:bottom w:val="single" w:sz="4" w:space="0" w:color="auto"/>
              <w:right w:val="single" w:sz="4" w:space="0" w:color="auto"/>
            </w:tcBorders>
            <w:shd w:val="clear" w:color="000000" w:fill="EEEEEE"/>
            <w:vAlign w:val="center"/>
            <w:hideMark/>
          </w:tcPr>
          <w:p w14:paraId="11CA85D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00" w:type="dxa"/>
            <w:tcBorders>
              <w:top w:val="nil"/>
              <w:left w:val="nil"/>
              <w:bottom w:val="single" w:sz="4" w:space="0" w:color="auto"/>
              <w:right w:val="single" w:sz="4" w:space="0" w:color="auto"/>
            </w:tcBorders>
            <w:shd w:val="clear" w:color="000000" w:fill="EEEEEE"/>
            <w:vAlign w:val="center"/>
            <w:hideMark/>
          </w:tcPr>
          <w:p w14:paraId="217E1E9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7E676BC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2060" w:type="dxa"/>
            <w:tcBorders>
              <w:top w:val="nil"/>
              <w:left w:val="nil"/>
              <w:bottom w:val="single" w:sz="4" w:space="0" w:color="auto"/>
              <w:right w:val="single" w:sz="4" w:space="0" w:color="auto"/>
            </w:tcBorders>
            <w:shd w:val="clear" w:color="000000" w:fill="EEEEEE"/>
            <w:vAlign w:val="center"/>
            <w:hideMark/>
          </w:tcPr>
          <w:p w14:paraId="609DA51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0341444A"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BFBFBF"/>
            <w:vAlign w:val="center"/>
            <w:hideMark/>
          </w:tcPr>
          <w:p w14:paraId="46FEE81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lastRenderedPageBreak/>
              <w:t>Timestamp</w:t>
            </w:r>
          </w:p>
        </w:tc>
        <w:tc>
          <w:tcPr>
            <w:tcW w:w="1860" w:type="dxa"/>
            <w:tcBorders>
              <w:top w:val="nil"/>
              <w:left w:val="nil"/>
              <w:bottom w:val="single" w:sz="4" w:space="0" w:color="auto"/>
              <w:right w:val="single" w:sz="4" w:space="0" w:color="auto"/>
            </w:tcBorders>
            <w:shd w:val="clear" w:color="000000" w:fill="BFBFBF"/>
            <w:vAlign w:val="center"/>
            <w:hideMark/>
          </w:tcPr>
          <w:p w14:paraId="3C1B1EAA"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17:37:40</w:t>
            </w:r>
          </w:p>
        </w:tc>
        <w:tc>
          <w:tcPr>
            <w:tcW w:w="1920" w:type="dxa"/>
            <w:tcBorders>
              <w:top w:val="nil"/>
              <w:left w:val="nil"/>
              <w:bottom w:val="single" w:sz="4" w:space="0" w:color="auto"/>
              <w:right w:val="single" w:sz="4" w:space="0" w:color="auto"/>
            </w:tcBorders>
            <w:shd w:val="clear" w:color="000000" w:fill="BFBFBF"/>
            <w:vAlign w:val="center"/>
            <w:hideMark/>
          </w:tcPr>
          <w:p w14:paraId="777424D7"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20:41:48</w:t>
            </w:r>
          </w:p>
        </w:tc>
        <w:tc>
          <w:tcPr>
            <w:tcW w:w="1900" w:type="dxa"/>
            <w:tcBorders>
              <w:top w:val="nil"/>
              <w:left w:val="nil"/>
              <w:bottom w:val="single" w:sz="4" w:space="0" w:color="auto"/>
              <w:right w:val="single" w:sz="4" w:space="0" w:color="auto"/>
            </w:tcBorders>
            <w:shd w:val="clear" w:color="000000" w:fill="BFBFBF"/>
            <w:vAlign w:val="center"/>
            <w:hideMark/>
          </w:tcPr>
          <w:p w14:paraId="3DB63814"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5:02:35</w:t>
            </w:r>
          </w:p>
        </w:tc>
        <w:tc>
          <w:tcPr>
            <w:tcW w:w="2060" w:type="dxa"/>
            <w:tcBorders>
              <w:top w:val="nil"/>
              <w:left w:val="nil"/>
              <w:bottom w:val="single" w:sz="4" w:space="0" w:color="auto"/>
              <w:right w:val="single" w:sz="4" w:space="0" w:color="auto"/>
            </w:tcBorders>
            <w:shd w:val="clear" w:color="000000" w:fill="BFBFBF"/>
            <w:vAlign w:val="center"/>
            <w:hideMark/>
          </w:tcPr>
          <w:p w14:paraId="1292275E"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12:16:55</w:t>
            </w:r>
          </w:p>
        </w:tc>
        <w:tc>
          <w:tcPr>
            <w:tcW w:w="2060" w:type="dxa"/>
            <w:tcBorders>
              <w:top w:val="nil"/>
              <w:left w:val="nil"/>
              <w:bottom w:val="single" w:sz="4" w:space="0" w:color="auto"/>
              <w:right w:val="single" w:sz="4" w:space="0" w:color="auto"/>
            </w:tcBorders>
            <w:shd w:val="clear" w:color="000000" w:fill="BFBFBF"/>
            <w:vAlign w:val="center"/>
            <w:hideMark/>
          </w:tcPr>
          <w:p w14:paraId="0BFCFB4C"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13:21:10</w:t>
            </w:r>
          </w:p>
        </w:tc>
      </w:tr>
      <w:tr w:rsidR="00242B57" w:rsidRPr="00242B57" w14:paraId="40A2179E"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79E58EC4"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Japanese Characters</w:t>
            </w:r>
          </w:p>
        </w:tc>
        <w:tc>
          <w:tcPr>
            <w:tcW w:w="1860" w:type="dxa"/>
            <w:tcBorders>
              <w:top w:val="nil"/>
              <w:left w:val="nil"/>
              <w:bottom w:val="single" w:sz="4" w:space="0" w:color="auto"/>
              <w:right w:val="single" w:sz="4" w:space="0" w:color="auto"/>
            </w:tcBorders>
            <w:shd w:val="clear" w:color="000000" w:fill="EEEEEE"/>
            <w:vAlign w:val="center"/>
            <w:hideMark/>
          </w:tcPr>
          <w:p w14:paraId="76A2E4C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20" w:type="dxa"/>
            <w:tcBorders>
              <w:top w:val="nil"/>
              <w:left w:val="nil"/>
              <w:bottom w:val="single" w:sz="4" w:space="0" w:color="auto"/>
              <w:right w:val="single" w:sz="4" w:space="0" w:color="auto"/>
            </w:tcBorders>
            <w:shd w:val="clear" w:color="000000" w:fill="EEEEEE"/>
            <w:vAlign w:val="center"/>
            <w:hideMark/>
          </w:tcPr>
          <w:p w14:paraId="622F5C2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00" w:type="dxa"/>
            <w:tcBorders>
              <w:top w:val="nil"/>
              <w:left w:val="nil"/>
              <w:bottom w:val="single" w:sz="4" w:space="0" w:color="auto"/>
              <w:right w:val="single" w:sz="4" w:space="0" w:color="auto"/>
            </w:tcBorders>
            <w:shd w:val="clear" w:color="000000" w:fill="EEEEEE"/>
            <w:vAlign w:val="center"/>
            <w:hideMark/>
          </w:tcPr>
          <w:p w14:paraId="4DEFA82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7E1395E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506B54D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3BE7EC50"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2570D0A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Chinese Characters</w:t>
            </w:r>
          </w:p>
        </w:tc>
        <w:tc>
          <w:tcPr>
            <w:tcW w:w="1860" w:type="dxa"/>
            <w:tcBorders>
              <w:top w:val="nil"/>
              <w:left w:val="nil"/>
              <w:bottom w:val="single" w:sz="4" w:space="0" w:color="auto"/>
              <w:right w:val="single" w:sz="4" w:space="0" w:color="auto"/>
            </w:tcBorders>
            <w:shd w:val="clear" w:color="000000" w:fill="EEEEEE"/>
            <w:vAlign w:val="center"/>
            <w:hideMark/>
          </w:tcPr>
          <w:p w14:paraId="74008E3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20" w:type="dxa"/>
            <w:tcBorders>
              <w:top w:val="nil"/>
              <w:left w:val="nil"/>
              <w:bottom w:val="single" w:sz="4" w:space="0" w:color="auto"/>
              <w:right w:val="single" w:sz="4" w:space="0" w:color="auto"/>
            </w:tcBorders>
            <w:shd w:val="clear" w:color="000000" w:fill="EEEEEE"/>
            <w:vAlign w:val="center"/>
            <w:hideMark/>
          </w:tcPr>
          <w:p w14:paraId="545D0376"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00" w:type="dxa"/>
            <w:tcBorders>
              <w:top w:val="nil"/>
              <w:left w:val="nil"/>
              <w:bottom w:val="single" w:sz="4" w:space="0" w:color="auto"/>
              <w:right w:val="single" w:sz="4" w:space="0" w:color="auto"/>
            </w:tcBorders>
            <w:shd w:val="clear" w:color="000000" w:fill="EEEEEE"/>
            <w:vAlign w:val="center"/>
            <w:hideMark/>
          </w:tcPr>
          <w:p w14:paraId="0F5AAF4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2503998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16259C3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4556B4DA"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4B618138"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Japanese Grammar</w:t>
            </w:r>
          </w:p>
        </w:tc>
        <w:tc>
          <w:tcPr>
            <w:tcW w:w="1860" w:type="dxa"/>
            <w:tcBorders>
              <w:top w:val="nil"/>
              <w:left w:val="nil"/>
              <w:bottom w:val="single" w:sz="4" w:space="0" w:color="auto"/>
              <w:right w:val="single" w:sz="4" w:space="0" w:color="auto"/>
            </w:tcBorders>
            <w:shd w:val="clear" w:color="000000" w:fill="EEEEEE"/>
            <w:vAlign w:val="center"/>
            <w:hideMark/>
          </w:tcPr>
          <w:p w14:paraId="76A7181C"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20" w:type="dxa"/>
            <w:tcBorders>
              <w:top w:val="nil"/>
              <w:left w:val="nil"/>
              <w:bottom w:val="single" w:sz="4" w:space="0" w:color="auto"/>
              <w:right w:val="single" w:sz="4" w:space="0" w:color="auto"/>
            </w:tcBorders>
            <w:shd w:val="clear" w:color="000000" w:fill="EEEEEE"/>
            <w:vAlign w:val="center"/>
            <w:hideMark/>
          </w:tcPr>
          <w:p w14:paraId="0354D10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00" w:type="dxa"/>
            <w:tcBorders>
              <w:top w:val="nil"/>
              <w:left w:val="nil"/>
              <w:bottom w:val="single" w:sz="4" w:space="0" w:color="auto"/>
              <w:right w:val="single" w:sz="4" w:space="0" w:color="auto"/>
            </w:tcBorders>
            <w:shd w:val="clear" w:color="000000" w:fill="EEEEEE"/>
            <w:vAlign w:val="center"/>
            <w:hideMark/>
          </w:tcPr>
          <w:p w14:paraId="67E4A25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4934831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7E956BD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70B1F348"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2A64ED6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Useful: Chinese Grammar</w:t>
            </w:r>
          </w:p>
        </w:tc>
        <w:tc>
          <w:tcPr>
            <w:tcW w:w="1860" w:type="dxa"/>
            <w:tcBorders>
              <w:top w:val="nil"/>
              <w:left w:val="nil"/>
              <w:bottom w:val="single" w:sz="4" w:space="0" w:color="auto"/>
              <w:right w:val="single" w:sz="4" w:space="0" w:color="auto"/>
            </w:tcBorders>
            <w:shd w:val="clear" w:color="000000" w:fill="EEEEEE"/>
            <w:vAlign w:val="center"/>
            <w:hideMark/>
          </w:tcPr>
          <w:p w14:paraId="7CF3887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20" w:type="dxa"/>
            <w:tcBorders>
              <w:top w:val="nil"/>
              <w:left w:val="nil"/>
              <w:bottom w:val="single" w:sz="4" w:space="0" w:color="auto"/>
              <w:right w:val="single" w:sz="4" w:space="0" w:color="auto"/>
            </w:tcBorders>
            <w:shd w:val="clear" w:color="000000" w:fill="EEEEEE"/>
            <w:vAlign w:val="center"/>
            <w:hideMark/>
          </w:tcPr>
          <w:p w14:paraId="25C6279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No</w:t>
            </w:r>
          </w:p>
        </w:tc>
        <w:tc>
          <w:tcPr>
            <w:tcW w:w="1900" w:type="dxa"/>
            <w:tcBorders>
              <w:top w:val="nil"/>
              <w:left w:val="nil"/>
              <w:bottom w:val="single" w:sz="4" w:space="0" w:color="auto"/>
              <w:right w:val="single" w:sz="4" w:space="0" w:color="auto"/>
            </w:tcBorders>
            <w:shd w:val="clear" w:color="000000" w:fill="EEEEEE"/>
            <w:vAlign w:val="center"/>
            <w:hideMark/>
          </w:tcPr>
          <w:p w14:paraId="3DE9FC9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548CD95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3A79E0C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r>
      <w:tr w:rsidR="00242B57" w:rsidRPr="00242B57" w14:paraId="1925801E"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75CF170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Non-Core Features</w:t>
            </w:r>
          </w:p>
        </w:tc>
        <w:tc>
          <w:tcPr>
            <w:tcW w:w="1860" w:type="dxa"/>
            <w:tcBorders>
              <w:top w:val="nil"/>
              <w:left w:val="nil"/>
              <w:bottom w:val="single" w:sz="4" w:space="0" w:color="auto"/>
              <w:right w:val="single" w:sz="4" w:space="0" w:color="auto"/>
            </w:tcBorders>
            <w:shd w:val="clear" w:color="000000" w:fill="EEEEEE"/>
            <w:vAlign w:val="center"/>
            <w:hideMark/>
          </w:tcPr>
          <w:p w14:paraId="24B43E5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20" w:type="dxa"/>
            <w:tcBorders>
              <w:top w:val="nil"/>
              <w:left w:val="nil"/>
              <w:bottom w:val="single" w:sz="4" w:space="0" w:color="auto"/>
              <w:right w:val="single" w:sz="4" w:space="0" w:color="auto"/>
            </w:tcBorders>
            <w:shd w:val="clear" w:color="000000" w:fill="EEEEEE"/>
            <w:vAlign w:val="center"/>
            <w:hideMark/>
          </w:tcPr>
          <w:p w14:paraId="31C869BF"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00" w:type="dxa"/>
            <w:tcBorders>
              <w:top w:val="nil"/>
              <w:left w:val="nil"/>
              <w:bottom w:val="single" w:sz="4" w:space="0" w:color="auto"/>
              <w:right w:val="single" w:sz="4" w:space="0" w:color="auto"/>
            </w:tcBorders>
            <w:shd w:val="clear" w:color="000000" w:fill="EEEEEE"/>
            <w:vAlign w:val="center"/>
            <w:hideMark/>
          </w:tcPr>
          <w:p w14:paraId="708D8B91"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013028F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2F9F9BB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Some kind simple database with audio of the pronunciation of all words /characters/whatever one wants to call them.</w:t>
            </w:r>
          </w:p>
        </w:tc>
      </w:tr>
      <w:tr w:rsidR="00242B57" w:rsidRPr="00242B57" w14:paraId="23FEFE54"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BFBFBF"/>
            <w:vAlign w:val="center"/>
            <w:hideMark/>
          </w:tcPr>
          <w:p w14:paraId="4EB0CC90"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Timestamp</w:t>
            </w:r>
          </w:p>
        </w:tc>
        <w:tc>
          <w:tcPr>
            <w:tcW w:w="1860" w:type="dxa"/>
            <w:tcBorders>
              <w:top w:val="nil"/>
              <w:left w:val="nil"/>
              <w:bottom w:val="single" w:sz="4" w:space="0" w:color="auto"/>
              <w:right w:val="single" w:sz="4" w:space="0" w:color="auto"/>
            </w:tcBorders>
            <w:shd w:val="clear" w:color="000000" w:fill="BFBFBF"/>
            <w:vAlign w:val="center"/>
            <w:hideMark/>
          </w:tcPr>
          <w:p w14:paraId="6FA48158"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17:37:40</w:t>
            </w:r>
          </w:p>
        </w:tc>
        <w:tc>
          <w:tcPr>
            <w:tcW w:w="1920" w:type="dxa"/>
            <w:tcBorders>
              <w:top w:val="nil"/>
              <w:left w:val="nil"/>
              <w:bottom w:val="single" w:sz="4" w:space="0" w:color="auto"/>
              <w:right w:val="single" w:sz="4" w:space="0" w:color="auto"/>
            </w:tcBorders>
            <w:shd w:val="clear" w:color="000000" w:fill="BFBFBF"/>
            <w:vAlign w:val="center"/>
            <w:hideMark/>
          </w:tcPr>
          <w:p w14:paraId="15030B00"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6/4/2013 20:41:48</w:t>
            </w:r>
          </w:p>
        </w:tc>
        <w:tc>
          <w:tcPr>
            <w:tcW w:w="1900" w:type="dxa"/>
            <w:tcBorders>
              <w:top w:val="nil"/>
              <w:left w:val="nil"/>
              <w:bottom w:val="single" w:sz="4" w:space="0" w:color="auto"/>
              <w:right w:val="single" w:sz="4" w:space="0" w:color="auto"/>
            </w:tcBorders>
            <w:shd w:val="clear" w:color="000000" w:fill="BFBFBF"/>
            <w:vAlign w:val="center"/>
            <w:hideMark/>
          </w:tcPr>
          <w:p w14:paraId="30C9C68F"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5:02:35</w:t>
            </w:r>
          </w:p>
        </w:tc>
        <w:tc>
          <w:tcPr>
            <w:tcW w:w="2060" w:type="dxa"/>
            <w:tcBorders>
              <w:top w:val="nil"/>
              <w:left w:val="nil"/>
              <w:bottom w:val="single" w:sz="4" w:space="0" w:color="auto"/>
              <w:right w:val="single" w:sz="4" w:space="0" w:color="auto"/>
            </w:tcBorders>
            <w:shd w:val="clear" w:color="000000" w:fill="BFBFBF"/>
            <w:vAlign w:val="center"/>
            <w:hideMark/>
          </w:tcPr>
          <w:p w14:paraId="47D3215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12:16:55</w:t>
            </w:r>
          </w:p>
        </w:tc>
        <w:tc>
          <w:tcPr>
            <w:tcW w:w="2060" w:type="dxa"/>
            <w:tcBorders>
              <w:top w:val="nil"/>
              <w:left w:val="nil"/>
              <w:bottom w:val="single" w:sz="4" w:space="0" w:color="auto"/>
              <w:right w:val="single" w:sz="4" w:space="0" w:color="auto"/>
            </w:tcBorders>
            <w:shd w:val="clear" w:color="000000" w:fill="BFBFBF"/>
            <w:vAlign w:val="center"/>
            <w:hideMark/>
          </w:tcPr>
          <w:p w14:paraId="09B29B5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6/5/2013 13:21:10</w:t>
            </w:r>
          </w:p>
        </w:tc>
      </w:tr>
      <w:tr w:rsidR="00242B57" w:rsidRPr="00242B57" w14:paraId="0BFB5A65"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086F9132"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Cell Phone Type</w:t>
            </w:r>
          </w:p>
        </w:tc>
        <w:tc>
          <w:tcPr>
            <w:tcW w:w="1860" w:type="dxa"/>
            <w:tcBorders>
              <w:top w:val="nil"/>
              <w:left w:val="nil"/>
              <w:bottom w:val="single" w:sz="4" w:space="0" w:color="auto"/>
              <w:right w:val="single" w:sz="4" w:space="0" w:color="auto"/>
            </w:tcBorders>
            <w:shd w:val="clear" w:color="000000" w:fill="EEEEEE"/>
            <w:vAlign w:val="center"/>
            <w:hideMark/>
          </w:tcPr>
          <w:p w14:paraId="3B21D2E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iPhone</w:t>
            </w:r>
          </w:p>
        </w:tc>
        <w:tc>
          <w:tcPr>
            <w:tcW w:w="1920" w:type="dxa"/>
            <w:tcBorders>
              <w:top w:val="nil"/>
              <w:left w:val="nil"/>
              <w:bottom w:val="single" w:sz="4" w:space="0" w:color="auto"/>
              <w:right w:val="single" w:sz="4" w:space="0" w:color="auto"/>
            </w:tcBorders>
            <w:shd w:val="clear" w:color="000000" w:fill="EEEEEE"/>
            <w:vAlign w:val="center"/>
            <w:hideMark/>
          </w:tcPr>
          <w:p w14:paraId="1BA3BF8F" w14:textId="4BC3D108"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c>
          <w:tcPr>
            <w:tcW w:w="1900" w:type="dxa"/>
            <w:tcBorders>
              <w:top w:val="nil"/>
              <w:left w:val="nil"/>
              <w:bottom w:val="single" w:sz="4" w:space="0" w:color="auto"/>
              <w:right w:val="single" w:sz="4" w:space="0" w:color="auto"/>
            </w:tcBorders>
            <w:shd w:val="clear" w:color="000000" w:fill="EEEEEE"/>
            <w:vAlign w:val="center"/>
            <w:hideMark/>
          </w:tcPr>
          <w:p w14:paraId="73F87ECD" w14:textId="3236EAB0"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c>
          <w:tcPr>
            <w:tcW w:w="2060" w:type="dxa"/>
            <w:tcBorders>
              <w:top w:val="nil"/>
              <w:left w:val="nil"/>
              <w:bottom w:val="single" w:sz="4" w:space="0" w:color="auto"/>
              <w:right w:val="single" w:sz="4" w:space="0" w:color="auto"/>
            </w:tcBorders>
            <w:shd w:val="clear" w:color="000000" w:fill="EEEEEE"/>
            <w:vAlign w:val="center"/>
            <w:hideMark/>
          </w:tcPr>
          <w:p w14:paraId="1F2584F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Android</w:t>
            </w:r>
          </w:p>
        </w:tc>
        <w:tc>
          <w:tcPr>
            <w:tcW w:w="2060" w:type="dxa"/>
            <w:tcBorders>
              <w:top w:val="nil"/>
              <w:left w:val="nil"/>
              <w:bottom w:val="single" w:sz="4" w:space="0" w:color="auto"/>
              <w:right w:val="single" w:sz="4" w:space="0" w:color="auto"/>
            </w:tcBorders>
            <w:shd w:val="clear" w:color="000000" w:fill="EEEEEE"/>
            <w:vAlign w:val="center"/>
            <w:hideMark/>
          </w:tcPr>
          <w:p w14:paraId="7D6AF9BA" w14:textId="7FD6200D" w:rsidR="00242B57" w:rsidRPr="00242B57" w:rsidRDefault="00242B57" w:rsidP="00291603">
            <w:pPr>
              <w:jc w:val="center"/>
              <w:rPr>
                <w:rFonts w:ascii="Arial" w:hAnsi="Arial" w:cs="Arial"/>
                <w:color w:val="000000"/>
                <w:sz w:val="20"/>
                <w:szCs w:val="20"/>
              </w:rPr>
            </w:pPr>
            <w:r w:rsidRPr="00242B57">
              <w:rPr>
                <w:rFonts w:ascii="Arial" w:hAnsi="Arial" w:cs="Arial"/>
                <w:color w:val="000000"/>
                <w:sz w:val="20"/>
                <w:szCs w:val="20"/>
              </w:rPr>
              <w:t xml:space="preserve">Feature Phone </w:t>
            </w:r>
          </w:p>
        </w:tc>
      </w:tr>
      <w:tr w:rsidR="00242B57" w:rsidRPr="00242B57" w14:paraId="71786530"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44C7980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iPhone Ownership Time</w:t>
            </w:r>
          </w:p>
        </w:tc>
        <w:tc>
          <w:tcPr>
            <w:tcW w:w="1860" w:type="dxa"/>
            <w:tcBorders>
              <w:top w:val="nil"/>
              <w:left w:val="nil"/>
              <w:bottom w:val="single" w:sz="4" w:space="0" w:color="auto"/>
              <w:right w:val="single" w:sz="4" w:space="0" w:color="auto"/>
            </w:tcBorders>
            <w:shd w:val="clear" w:color="000000" w:fill="EEEEEE"/>
            <w:vAlign w:val="center"/>
            <w:hideMark/>
          </w:tcPr>
          <w:p w14:paraId="38210FE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3 years</w:t>
            </w:r>
          </w:p>
        </w:tc>
        <w:tc>
          <w:tcPr>
            <w:tcW w:w="1920" w:type="dxa"/>
            <w:tcBorders>
              <w:top w:val="nil"/>
              <w:left w:val="nil"/>
              <w:bottom w:val="single" w:sz="4" w:space="0" w:color="auto"/>
              <w:right w:val="single" w:sz="4" w:space="0" w:color="auto"/>
            </w:tcBorders>
            <w:shd w:val="clear" w:color="000000" w:fill="EEEEEE"/>
            <w:vAlign w:val="center"/>
            <w:hideMark/>
          </w:tcPr>
          <w:p w14:paraId="676AE674"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00" w:type="dxa"/>
            <w:tcBorders>
              <w:top w:val="nil"/>
              <w:left w:val="nil"/>
              <w:bottom w:val="single" w:sz="4" w:space="0" w:color="auto"/>
              <w:right w:val="single" w:sz="4" w:space="0" w:color="auto"/>
            </w:tcBorders>
            <w:shd w:val="clear" w:color="000000" w:fill="EEEEEE"/>
            <w:vAlign w:val="center"/>
            <w:hideMark/>
          </w:tcPr>
          <w:p w14:paraId="0B17E76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2F16210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7EFE00F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42B57" w:rsidRPr="00242B57" w14:paraId="497ACA00"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32CED1B5"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Non-Phone Call Use</w:t>
            </w:r>
          </w:p>
        </w:tc>
        <w:tc>
          <w:tcPr>
            <w:tcW w:w="1860" w:type="dxa"/>
            <w:tcBorders>
              <w:top w:val="nil"/>
              <w:left w:val="nil"/>
              <w:bottom w:val="single" w:sz="4" w:space="0" w:color="auto"/>
              <w:right w:val="single" w:sz="4" w:space="0" w:color="auto"/>
            </w:tcBorders>
            <w:shd w:val="clear" w:color="000000" w:fill="EEEEEE"/>
            <w:vAlign w:val="center"/>
            <w:hideMark/>
          </w:tcPr>
          <w:p w14:paraId="434FDC8D"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5</w:t>
            </w:r>
          </w:p>
        </w:tc>
        <w:tc>
          <w:tcPr>
            <w:tcW w:w="1920" w:type="dxa"/>
            <w:tcBorders>
              <w:top w:val="nil"/>
              <w:left w:val="nil"/>
              <w:bottom w:val="single" w:sz="4" w:space="0" w:color="auto"/>
              <w:right w:val="single" w:sz="4" w:space="0" w:color="auto"/>
            </w:tcBorders>
            <w:shd w:val="clear" w:color="000000" w:fill="EEEEEE"/>
            <w:vAlign w:val="center"/>
            <w:hideMark/>
          </w:tcPr>
          <w:p w14:paraId="69CCF83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00" w:type="dxa"/>
            <w:tcBorders>
              <w:top w:val="nil"/>
              <w:left w:val="nil"/>
              <w:bottom w:val="single" w:sz="4" w:space="0" w:color="auto"/>
              <w:right w:val="single" w:sz="4" w:space="0" w:color="auto"/>
            </w:tcBorders>
            <w:shd w:val="clear" w:color="000000" w:fill="EEEEEE"/>
            <w:vAlign w:val="center"/>
            <w:hideMark/>
          </w:tcPr>
          <w:p w14:paraId="775B64DE"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08398167"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2125FD8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42B57" w:rsidRPr="00242B57" w14:paraId="7CDD11C8"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06A44C2D"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Can find/use apps</w:t>
            </w:r>
          </w:p>
        </w:tc>
        <w:tc>
          <w:tcPr>
            <w:tcW w:w="1860" w:type="dxa"/>
            <w:tcBorders>
              <w:top w:val="nil"/>
              <w:left w:val="nil"/>
              <w:bottom w:val="single" w:sz="4" w:space="0" w:color="auto"/>
              <w:right w:val="single" w:sz="4" w:space="0" w:color="auto"/>
            </w:tcBorders>
            <w:shd w:val="clear" w:color="000000" w:fill="EEEEEE"/>
            <w:vAlign w:val="center"/>
            <w:hideMark/>
          </w:tcPr>
          <w:p w14:paraId="680B1C9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Yes</w:t>
            </w:r>
          </w:p>
        </w:tc>
        <w:tc>
          <w:tcPr>
            <w:tcW w:w="1920" w:type="dxa"/>
            <w:tcBorders>
              <w:top w:val="nil"/>
              <w:left w:val="nil"/>
              <w:bottom w:val="single" w:sz="4" w:space="0" w:color="auto"/>
              <w:right w:val="single" w:sz="4" w:space="0" w:color="auto"/>
            </w:tcBorders>
            <w:shd w:val="clear" w:color="000000" w:fill="EEEEEE"/>
            <w:vAlign w:val="center"/>
            <w:hideMark/>
          </w:tcPr>
          <w:p w14:paraId="0D546FD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00" w:type="dxa"/>
            <w:tcBorders>
              <w:top w:val="nil"/>
              <w:left w:val="nil"/>
              <w:bottom w:val="single" w:sz="4" w:space="0" w:color="auto"/>
              <w:right w:val="single" w:sz="4" w:space="0" w:color="auto"/>
            </w:tcBorders>
            <w:shd w:val="clear" w:color="000000" w:fill="EEEEEE"/>
            <w:vAlign w:val="center"/>
            <w:hideMark/>
          </w:tcPr>
          <w:p w14:paraId="7B53AB00"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53D410AA"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099038BB"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r w:rsidR="00242B57" w:rsidRPr="00242B57" w14:paraId="15A6A58B" w14:textId="77777777" w:rsidTr="00242B57">
        <w:trPr>
          <w:trHeight w:val="255"/>
        </w:trPr>
        <w:tc>
          <w:tcPr>
            <w:tcW w:w="1920" w:type="dxa"/>
            <w:tcBorders>
              <w:top w:val="nil"/>
              <w:left w:val="single" w:sz="4" w:space="0" w:color="auto"/>
              <w:bottom w:val="single" w:sz="4" w:space="0" w:color="auto"/>
              <w:right w:val="single" w:sz="4" w:space="0" w:color="auto"/>
            </w:tcBorders>
            <w:shd w:val="clear" w:color="000000" w:fill="DDDDDD"/>
            <w:vAlign w:val="center"/>
            <w:hideMark/>
          </w:tcPr>
          <w:p w14:paraId="48001A2B" w14:textId="77777777" w:rsidR="00242B57" w:rsidRPr="00242B57" w:rsidRDefault="00242B57" w:rsidP="00242B57">
            <w:pPr>
              <w:jc w:val="center"/>
              <w:rPr>
                <w:rFonts w:ascii="Arial" w:hAnsi="Arial" w:cs="Arial"/>
                <w:b/>
                <w:bCs/>
                <w:color w:val="000000"/>
                <w:sz w:val="20"/>
                <w:szCs w:val="20"/>
              </w:rPr>
            </w:pPr>
            <w:r w:rsidRPr="00242B57">
              <w:rPr>
                <w:rFonts w:ascii="Arial" w:hAnsi="Arial" w:cs="Arial"/>
                <w:b/>
                <w:bCs/>
                <w:color w:val="000000"/>
                <w:sz w:val="20"/>
                <w:szCs w:val="20"/>
              </w:rPr>
              <w:t>Preferred Apps</w:t>
            </w:r>
          </w:p>
        </w:tc>
        <w:tc>
          <w:tcPr>
            <w:tcW w:w="1860" w:type="dxa"/>
            <w:tcBorders>
              <w:top w:val="nil"/>
              <w:left w:val="nil"/>
              <w:bottom w:val="single" w:sz="4" w:space="0" w:color="auto"/>
              <w:right w:val="single" w:sz="4" w:space="0" w:color="auto"/>
            </w:tcBorders>
            <w:shd w:val="clear" w:color="000000" w:fill="EEEEEE"/>
            <w:vAlign w:val="center"/>
            <w:hideMark/>
          </w:tcPr>
          <w:p w14:paraId="46F8CED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Productivity</w:t>
            </w:r>
          </w:p>
        </w:tc>
        <w:tc>
          <w:tcPr>
            <w:tcW w:w="1920" w:type="dxa"/>
            <w:tcBorders>
              <w:top w:val="nil"/>
              <w:left w:val="nil"/>
              <w:bottom w:val="single" w:sz="4" w:space="0" w:color="auto"/>
              <w:right w:val="single" w:sz="4" w:space="0" w:color="auto"/>
            </w:tcBorders>
            <w:shd w:val="clear" w:color="000000" w:fill="EEEEEE"/>
            <w:vAlign w:val="center"/>
            <w:hideMark/>
          </w:tcPr>
          <w:p w14:paraId="52240B89"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1900" w:type="dxa"/>
            <w:tcBorders>
              <w:top w:val="nil"/>
              <w:left w:val="nil"/>
              <w:bottom w:val="single" w:sz="4" w:space="0" w:color="auto"/>
              <w:right w:val="single" w:sz="4" w:space="0" w:color="auto"/>
            </w:tcBorders>
            <w:shd w:val="clear" w:color="000000" w:fill="EEEEEE"/>
            <w:vAlign w:val="center"/>
            <w:hideMark/>
          </w:tcPr>
          <w:p w14:paraId="4BDB6328"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3A77CDF3"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c>
          <w:tcPr>
            <w:tcW w:w="2060" w:type="dxa"/>
            <w:tcBorders>
              <w:top w:val="nil"/>
              <w:left w:val="nil"/>
              <w:bottom w:val="single" w:sz="4" w:space="0" w:color="auto"/>
              <w:right w:val="single" w:sz="4" w:space="0" w:color="auto"/>
            </w:tcBorders>
            <w:shd w:val="clear" w:color="000000" w:fill="EEEEEE"/>
            <w:vAlign w:val="center"/>
            <w:hideMark/>
          </w:tcPr>
          <w:p w14:paraId="2124A3A5" w14:textId="77777777" w:rsidR="00242B57" w:rsidRPr="00242B57" w:rsidRDefault="00242B57" w:rsidP="00242B57">
            <w:pPr>
              <w:jc w:val="center"/>
              <w:rPr>
                <w:rFonts w:ascii="Arial" w:hAnsi="Arial" w:cs="Arial"/>
                <w:color w:val="000000"/>
                <w:sz w:val="20"/>
                <w:szCs w:val="20"/>
              </w:rPr>
            </w:pPr>
            <w:r w:rsidRPr="00242B57">
              <w:rPr>
                <w:rFonts w:ascii="Arial" w:hAnsi="Arial" w:cs="Arial"/>
                <w:color w:val="000000"/>
                <w:sz w:val="20"/>
                <w:szCs w:val="20"/>
              </w:rPr>
              <w:t> </w:t>
            </w:r>
          </w:p>
        </w:tc>
      </w:tr>
    </w:tbl>
    <w:p w14:paraId="1B1E2B39" w14:textId="77777777" w:rsidR="00242B57" w:rsidRDefault="00242B57">
      <w:pPr>
        <w:pStyle w:val="Body"/>
        <w:rPr>
          <w:rFonts w:ascii="Verdana Bold" w:hAnsi="Verdana Bold"/>
          <w:sz w:val="48"/>
        </w:rPr>
      </w:pPr>
    </w:p>
    <w:p w14:paraId="31E86B4D" w14:textId="77777777" w:rsidR="00911E87" w:rsidRDefault="00911E87">
      <w:pPr>
        <w:pStyle w:val="Body"/>
        <w:rPr>
          <w:rFonts w:ascii="Verdana Bold" w:hAnsi="Verdana Bold"/>
          <w:sz w:val="48"/>
        </w:rPr>
      </w:pPr>
    </w:p>
    <w:p w14:paraId="5B66BC8E" w14:textId="7375C7EC" w:rsidR="00D37ECF" w:rsidRDefault="00BE7439">
      <w:pPr>
        <w:pStyle w:val="Body"/>
        <w:rPr>
          <w:rFonts w:ascii="Verdana Bold" w:hAnsi="Verdana Bold"/>
          <w:sz w:val="48"/>
        </w:rPr>
      </w:pPr>
      <w:r>
        <w:rPr>
          <w:rFonts w:ascii="Verdana Bold" w:hAnsi="Verdana Bold"/>
          <w:sz w:val="48"/>
        </w:rPr>
        <w:t>Survey URL</w:t>
      </w:r>
    </w:p>
    <w:p w14:paraId="451C8DB9" w14:textId="5E814BD4" w:rsidR="00BE7439" w:rsidRDefault="00CC5580">
      <w:pPr>
        <w:pStyle w:val="Body"/>
        <w:rPr>
          <w:rFonts w:ascii="Verdana Bold" w:hAnsi="Verdana Bold"/>
          <w:sz w:val="48"/>
        </w:rPr>
      </w:pPr>
      <w:hyperlink r:id="rId18" w:history="1">
        <w:r w:rsidR="00BE7439" w:rsidRPr="00E370CB">
          <w:rPr>
            <w:rStyle w:val="Hyperlink"/>
            <w:rFonts w:ascii="Verdana Bold" w:hAnsi="Verdana Bold"/>
            <w:sz w:val="48"/>
          </w:rPr>
          <w:t>https://docs.google.com/forms/d/1tXQwYY1K9PwuB1Fr8gAmCq4y6ehEr712MvoMYt_IZz8/viewform</w:t>
        </w:r>
      </w:hyperlink>
    </w:p>
    <w:p w14:paraId="27653C8E" w14:textId="77777777" w:rsidR="00BE7439" w:rsidRDefault="00BE7439">
      <w:pPr>
        <w:pStyle w:val="Body"/>
        <w:rPr>
          <w:rFonts w:ascii="Verdana Bold" w:hAnsi="Verdana Bold"/>
          <w:sz w:val="48"/>
        </w:rPr>
      </w:pPr>
    </w:p>
    <w:p w14:paraId="0F5C87A7" w14:textId="77777777" w:rsidR="00D37ECF" w:rsidRDefault="00D37ECF">
      <w:pPr>
        <w:pStyle w:val="Body"/>
        <w:rPr>
          <w:rFonts w:ascii="Verdana Bold" w:hAnsi="Verdana Bold"/>
          <w:sz w:val="48"/>
        </w:rPr>
      </w:pPr>
    </w:p>
    <w:p w14:paraId="6BCCD301" w14:textId="77777777" w:rsidR="00D37ECF" w:rsidRDefault="00D37ECF">
      <w:pPr>
        <w:pStyle w:val="Body"/>
        <w:rPr>
          <w:rFonts w:ascii="Verdana Bold" w:hAnsi="Verdana Bold"/>
          <w:sz w:val="48"/>
        </w:rPr>
      </w:pPr>
    </w:p>
    <w:p w14:paraId="2BC7B631" w14:textId="77777777" w:rsidR="00D37ECF" w:rsidRDefault="00D37ECF">
      <w:pPr>
        <w:pStyle w:val="Body"/>
        <w:rPr>
          <w:rFonts w:ascii="Verdana Bold" w:hAnsi="Verdana Bold"/>
          <w:sz w:val="48"/>
        </w:rPr>
      </w:pPr>
    </w:p>
    <w:p w14:paraId="27A52DC6" w14:textId="77777777" w:rsidR="00D37ECF" w:rsidRDefault="00D37ECF">
      <w:pPr>
        <w:pStyle w:val="Body"/>
        <w:rPr>
          <w:rFonts w:ascii="Verdana Bold" w:hAnsi="Verdana Bold"/>
          <w:sz w:val="48"/>
        </w:rPr>
      </w:pPr>
    </w:p>
    <w:p w14:paraId="06D9D2B6" w14:textId="77777777" w:rsidR="00D37ECF" w:rsidRDefault="00D37ECF">
      <w:pPr>
        <w:pStyle w:val="Body"/>
        <w:rPr>
          <w:rFonts w:ascii="Verdana Bold" w:hAnsi="Verdana Bold"/>
          <w:sz w:val="48"/>
        </w:rPr>
      </w:pPr>
    </w:p>
    <w:p w14:paraId="6D75320F" w14:textId="77777777" w:rsidR="00D37ECF" w:rsidRDefault="00D37ECF">
      <w:pPr>
        <w:pStyle w:val="Body"/>
        <w:rPr>
          <w:rFonts w:ascii="Verdana Bold" w:hAnsi="Verdana Bold"/>
          <w:sz w:val="48"/>
        </w:rPr>
      </w:pPr>
    </w:p>
    <w:p w14:paraId="63E473FB" w14:textId="77777777" w:rsidR="004C6E48" w:rsidRDefault="004C6E48" w:rsidP="004C6E48">
      <w:pPr>
        <w:pStyle w:val="Body"/>
        <w:jc w:val="center"/>
        <w:rPr>
          <w:rFonts w:ascii="American Typewriter" w:hAnsi="American Typewriter"/>
          <w:color w:val="2E6FFD"/>
          <w:sz w:val="72"/>
        </w:rPr>
      </w:pPr>
    </w:p>
    <w:p w14:paraId="4E42400C" w14:textId="5DEB9731" w:rsidR="004C6E48" w:rsidRPr="0005600D" w:rsidRDefault="004C6E48" w:rsidP="004C6E48">
      <w:pPr>
        <w:pStyle w:val="Title"/>
        <w:jc w:val="center"/>
        <w:rPr>
          <w:rFonts w:ascii="Verdana Bold" w:hAnsi="Verdana Bold"/>
          <w:sz w:val="96"/>
        </w:rPr>
      </w:pPr>
      <w:r w:rsidRPr="0005600D">
        <w:rPr>
          <w:rFonts w:ascii="Verdana Bold" w:hAnsi="Verdana Bold"/>
          <w:sz w:val="96"/>
        </w:rPr>
        <w:t>U</w:t>
      </w:r>
      <w:r>
        <w:rPr>
          <w:rFonts w:ascii="Verdana Bold" w:hAnsi="Verdana Bold"/>
          <w:sz w:val="96"/>
        </w:rPr>
        <w:t>ser Personas</w:t>
      </w:r>
    </w:p>
    <w:p w14:paraId="1A0C890B" w14:textId="210F5A4F" w:rsidR="004C6E48" w:rsidRDefault="004C6E48" w:rsidP="004C6E48">
      <w:pPr>
        <w:jc w:val="center"/>
        <w:rPr>
          <w:rFonts w:ascii="Verdana Bold" w:hAnsi="Verdana Bold"/>
          <w:sz w:val="36"/>
        </w:rPr>
      </w:pPr>
      <w:r>
        <w:rPr>
          <w:rFonts w:ascii="Verdana Bold" w:hAnsi="Verdana Bold"/>
          <w:sz w:val="36"/>
        </w:rPr>
        <w:t>And User Scenarios</w:t>
      </w:r>
    </w:p>
    <w:p w14:paraId="6508398D" w14:textId="77777777" w:rsidR="004C6E48" w:rsidRDefault="004C6E48" w:rsidP="004C6E48">
      <w:pPr>
        <w:jc w:val="center"/>
        <w:rPr>
          <w:rFonts w:ascii="Verdana Bold" w:hAnsi="Verdana Bold"/>
          <w:sz w:val="36"/>
        </w:rPr>
      </w:pPr>
    </w:p>
    <w:p w14:paraId="0794C08D" w14:textId="77777777" w:rsidR="004C6E48" w:rsidRDefault="004C6E48" w:rsidP="004C6E48">
      <w:pPr>
        <w:jc w:val="center"/>
        <w:rPr>
          <w:rFonts w:ascii="Verdana Bold" w:hAnsi="Verdana Bold"/>
          <w:sz w:val="36"/>
        </w:rPr>
      </w:pPr>
    </w:p>
    <w:p w14:paraId="70AB8B08" w14:textId="77777777" w:rsidR="004C6E48" w:rsidRDefault="004C6E48" w:rsidP="004C6E48">
      <w:pPr>
        <w:jc w:val="center"/>
        <w:rPr>
          <w:rFonts w:ascii="Verdana Bold" w:hAnsi="Verdana Bold"/>
          <w:sz w:val="36"/>
        </w:rPr>
      </w:pPr>
    </w:p>
    <w:p w14:paraId="00019963" w14:textId="77777777" w:rsidR="004C6E48" w:rsidRDefault="004C6E48" w:rsidP="004C6E48">
      <w:pPr>
        <w:jc w:val="center"/>
        <w:rPr>
          <w:rFonts w:ascii="Verdana Bold" w:hAnsi="Verdana Bold"/>
          <w:sz w:val="36"/>
        </w:rPr>
      </w:pPr>
    </w:p>
    <w:p w14:paraId="58661898" w14:textId="77777777" w:rsidR="004C6E48" w:rsidRDefault="004C6E48" w:rsidP="004C6E48">
      <w:pPr>
        <w:jc w:val="center"/>
        <w:rPr>
          <w:rFonts w:ascii="Verdana Bold" w:hAnsi="Verdana Bold"/>
          <w:sz w:val="36"/>
        </w:rPr>
      </w:pPr>
    </w:p>
    <w:p w14:paraId="5FCA70CF" w14:textId="77777777" w:rsidR="004C6E48" w:rsidRDefault="004C6E48" w:rsidP="004C6E48">
      <w:pPr>
        <w:jc w:val="center"/>
        <w:rPr>
          <w:rFonts w:ascii="Verdana Bold" w:hAnsi="Verdana Bold"/>
          <w:sz w:val="36"/>
        </w:rPr>
      </w:pPr>
    </w:p>
    <w:p w14:paraId="7456AAFC" w14:textId="77777777" w:rsidR="004C6E48" w:rsidRDefault="004C6E48" w:rsidP="004C6E48">
      <w:pPr>
        <w:jc w:val="center"/>
        <w:rPr>
          <w:rFonts w:ascii="Verdana Bold" w:hAnsi="Verdana Bold"/>
          <w:sz w:val="36"/>
        </w:rPr>
      </w:pPr>
    </w:p>
    <w:p w14:paraId="3BEA7411" w14:textId="77777777" w:rsidR="004C6E48" w:rsidRDefault="004C6E48" w:rsidP="004C6E48">
      <w:pPr>
        <w:jc w:val="center"/>
        <w:rPr>
          <w:rFonts w:ascii="Verdana Bold" w:hAnsi="Verdana Bold"/>
          <w:sz w:val="36"/>
        </w:rPr>
      </w:pPr>
    </w:p>
    <w:p w14:paraId="2C738705" w14:textId="77777777" w:rsidR="004C6E48" w:rsidRDefault="004C6E48" w:rsidP="004C6E48">
      <w:pPr>
        <w:jc w:val="center"/>
        <w:rPr>
          <w:rFonts w:ascii="Verdana Bold" w:hAnsi="Verdana Bold"/>
          <w:sz w:val="36"/>
        </w:rPr>
      </w:pPr>
    </w:p>
    <w:p w14:paraId="670F924C" w14:textId="77777777" w:rsidR="004C6E48" w:rsidRPr="004C6E48" w:rsidRDefault="004C6E48" w:rsidP="004C6E48">
      <w:pPr>
        <w:jc w:val="center"/>
        <w:rPr>
          <w:rFonts w:ascii="Verdana Bold" w:hAnsi="Verdana Bold"/>
          <w:sz w:val="36"/>
        </w:rPr>
      </w:pPr>
    </w:p>
    <w:tbl>
      <w:tblPr>
        <w:tblStyle w:val="TableGrid"/>
        <w:tblW w:w="0" w:type="auto"/>
        <w:tblLook w:val="04A0" w:firstRow="1" w:lastRow="0" w:firstColumn="1" w:lastColumn="0" w:noHBand="0" w:noVBand="1"/>
      </w:tblPr>
      <w:tblGrid>
        <w:gridCol w:w="4872"/>
        <w:gridCol w:w="4872"/>
        <w:gridCol w:w="4872"/>
      </w:tblGrid>
      <w:tr w:rsidR="00E85181" w:rsidRPr="00855724" w14:paraId="110251F8" w14:textId="77777777" w:rsidTr="007E183B">
        <w:tc>
          <w:tcPr>
            <w:tcW w:w="4872" w:type="dxa"/>
            <w:tcBorders>
              <w:top w:val="nil"/>
              <w:left w:val="nil"/>
              <w:bottom w:val="single" w:sz="4" w:space="0" w:color="auto"/>
              <w:right w:val="nil"/>
            </w:tcBorders>
            <w:vAlign w:val="bottom"/>
          </w:tcPr>
          <w:p w14:paraId="25A81B92" w14:textId="350D9359" w:rsidR="00E85181" w:rsidRPr="007E183B" w:rsidRDefault="00E85181" w:rsidP="007E183B">
            <w:pPr>
              <w:pStyle w:val="Body"/>
              <w:rPr>
                <w:rFonts w:ascii="Verdana" w:hAnsi="Verdana"/>
                <w:b/>
                <w:color w:val="1F497D" w:themeColor="text2"/>
                <w:sz w:val="32"/>
              </w:rPr>
            </w:pPr>
            <w:r w:rsidRPr="007E183B">
              <w:rPr>
                <w:rFonts w:ascii="Verdana" w:hAnsi="Verdana"/>
                <w:b/>
                <w:color w:val="1F497D" w:themeColor="text2"/>
                <w:sz w:val="40"/>
              </w:rPr>
              <w:lastRenderedPageBreak/>
              <w:t>Sam Roberson</w:t>
            </w:r>
          </w:p>
        </w:tc>
        <w:tc>
          <w:tcPr>
            <w:tcW w:w="9744" w:type="dxa"/>
            <w:gridSpan w:val="2"/>
            <w:tcBorders>
              <w:top w:val="nil"/>
              <w:left w:val="nil"/>
              <w:bottom w:val="single" w:sz="4" w:space="0" w:color="auto"/>
              <w:right w:val="nil"/>
            </w:tcBorders>
            <w:vAlign w:val="bottom"/>
          </w:tcPr>
          <w:p w14:paraId="6ED8DF7B" w14:textId="470A38C6" w:rsidR="00E85181" w:rsidRPr="007E183B" w:rsidRDefault="00E85181" w:rsidP="007E183B">
            <w:pPr>
              <w:pStyle w:val="Body"/>
              <w:rPr>
                <w:rFonts w:ascii="Verdana" w:hAnsi="Verdana"/>
                <w:b/>
                <w:color w:val="1F497D" w:themeColor="text2"/>
                <w:sz w:val="32"/>
              </w:rPr>
            </w:pPr>
            <w:r w:rsidRPr="007E183B">
              <w:rPr>
                <w:rFonts w:ascii="Verdana" w:hAnsi="Verdana"/>
                <w:b/>
                <w:color w:val="1F497D" w:themeColor="text2"/>
                <w:sz w:val="36"/>
              </w:rPr>
              <w:t>Primary Persona</w:t>
            </w:r>
          </w:p>
        </w:tc>
      </w:tr>
      <w:tr w:rsidR="004C6E48" w:rsidRPr="00855724" w14:paraId="6AFEB941" w14:textId="77777777" w:rsidTr="007E183B">
        <w:tc>
          <w:tcPr>
            <w:tcW w:w="4872" w:type="dxa"/>
            <w:tcBorders>
              <w:top w:val="single" w:sz="4" w:space="0" w:color="auto"/>
              <w:left w:val="nil"/>
              <w:bottom w:val="nil"/>
              <w:right w:val="nil"/>
            </w:tcBorders>
          </w:tcPr>
          <w:p w14:paraId="128EC247" w14:textId="225E534C" w:rsidR="004C6E48" w:rsidRPr="00855724" w:rsidRDefault="00C535F6">
            <w:pPr>
              <w:pStyle w:val="Body"/>
              <w:rPr>
                <w:rFonts w:ascii="Verdana" w:hAnsi="Verdana"/>
                <w:sz w:val="28"/>
              </w:rPr>
            </w:pPr>
            <w:r>
              <w:rPr>
                <w:rFonts w:ascii="Verdana" w:hAnsi="Verdana"/>
                <w:noProof/>
                <w:sz w:val="28"/>
              </w:rPr>
              <w:drawing>
                <wp:inline distT="0" distB="0" distL="0" distR="0" wp14:anchorId="17AE61E7" wp14:editId="141D73A0">
                  <wp:extent cx="2006600" cy="1740530"/>
                  <wp:effectExtent l="152400" t="152400" r="1524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39588545_48b19900da_o.jpg"/>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08449" cy="17421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9744" w:type="dxa"/>
            <w:gridSpan w:val="2"/>
            <w:tcBorders>
              <w:top w:val="single" w:sz="4" w:space="0" w:color="auto"/>
              <w:left w:val="nil"/>
              <w:bottom w:val="nil"/>
              <w:right w:val="nil"/>
            </w:tcBorders>
          </w:tcPr>
          <w:p w14:paraId="1C33BBBE" w14:textId="65B73D76" w:rsidR="001307DB" w:rsidRPr="007E183B" w:rsidRDefault="007D3CA7">
            <w:pPr>
              <w:pStyle w:val="Body"/>
              <w:rPr>
                <w:rFonts w:ascii="Verdana" w:hAnsi="Verdana"/>
                <w:sz w:val="36"/>
              </w:rPr>
            </w:pPr>
            <w:r w:rsidRPr="001307DB">
              <w:rPr>
                <w:rFonts w:ascii="Verdana" w:hAnsi="Verdana"/>
                <w:sz w:val="36"/>
              </w:rPr>
              <w:t>“I don’t w</w:t>
            </w:r>
            <w:r w:rsidR="00A84519" w:rsidRPr="001307DB">
              <w:rPr>
                <w:rFonts w:ascii="Verdana" w:hAnsi="Verdana"/>
                <w:sz w:val="36"/>
              </w:rPr>
              <w:t>ant my interests to conflict with my degree.</w:t>
            </w:r>
            <w:r w:rsidRPr="001307DB">
              <w:rPr>
                <w:rFonts w:ascii="Verdana" w:hAnsi="Verdana"/>
                <w:sz w:val="36"/>
              </w:rPr>
              <w:t>”</w:t>
            </w:r>
          </w:p>
          <w:p w14:paraId="1F646EE3" w14:textId="505A5CD7" w:rsidR="00A84519" w:rsidRPr="00855724" w:rsidRDefault="00A84519">
            <w:pPr>
              <w:pStyle w:val="Body"/>
              <w:rPr>
                <w:rFonts w:ascii="Verdana" w:hAnsi="Verdana"/>
                <w:sz w:val="28"/>
              </w:rPr>
            </w:pPr>
            <w:r>
              <w:rPr>
                <w:rFonts w:ascii="Verdana" w:hAnsi="Verdana"/>
                <w:sz w:val="28"/>
              </w:rPr>
              <w:t>Sam is a sophomore computer science student who is taking out-of-degree Japanese classes at his college because of an interest in learning a second language. However, he is in an intensive program</w:t>
            </w:r>
            <w:r w:rsidR="001307DB">
              <w:rPr>
                <w:rFonts w:ascii="Verdana" w:hAnsi="Verdana"/>
                <w:sz w:val="28"/>
              </w:rPr>
              <w:t xml:space="preserve"> and struggles to balance his degree programs with the amount of time he must dedicate to language study.</w:t>
            </w:r>
          </w:p>
        </w:tc>
      </w:tr>
      <w:tr w:rsidR="004C6E48" w:rsidRPr="00855724" w14:paraId="74E6A0A6" w14:textId="77777777" w:rsidTr="007E183B">
        <w:tc>
          <w:tcPr>
            <w:tcW w:w="4872" w:type="dxa"/>
            <w:tcBorders>
              <w:top w:val="nil"/>
              <w:left w:val="nil"/>
              <w:bottom w:val="single" w:sz="4" w:space="0" w:color="auto"/>
              <w:right w:val="nil"/>
            </w:tcBorders>
          </w:tcPr>
          <w:p w14:paraId="66D2BB39" w14:textId="522675F5" w:rsidR="004C6E48" w:rsidRPr="007E183B" w:rsidRDefault="004C6E48">
            <w:pPr>
              <w:pStyle w:val="Body"/>
              <w:rPr>
                <w:rFonts w:ascii="Verdana" w:hAnsi="Verdana"/>
                <w:b/>
                <w:color w:val="1F497D" w:themeColor="text2"/>
                <w:sz w:val="32"/>
              </w:rPr>
            </w:pPr>
            <w:r w:rsidRPr="007E183B">
              <w:rPr>
                <w:rFonts w:ascii="Verdana" w:hAnsi="Verdana"/>
                <w:b/>
                <w:color w:val="1F497D" w:themeColor="text2"/>
                <w:sz w:val="32"/>
              </w:rPr>
              <w:t>Characteristics</w:t>
            </w:r>
          </w:p>
        </w:tc>
        <w:tc>
          <w:tcPr>
            <w:tcW w:w="4872" w:type="dxa"/>
            <w:tcBorders>
              <w:top w:val="nil"/>
              <w:left w:val="nil"/>
              <w:bottom w:val="single" w:sz="4" w:space="0" w:color="auto"/>
              <w:right w:val="nil"/>
            </w:tcBorders>
          </w:tcPr>
          <w:p w14:paraId="31C19934" w14:textId="28880D33" w:rsidR="004C6E48" w:rsidRPr="007E183B" w:rsidRDefault="004C6E48">
            <w:pPr>
              <w:pStyle w:val="Body"/>
              <w:rPr>
                <w:rFonts w:ascii="Verdana" w:hAnsi="Verdana"/>
                <w:b/>
                <w:color w:val="1F497D" w:themeColor="text2"/>
                <w:sz w:val="32"/>
              </w:rPr>
            </w:pPr>
            <w:r w:rsidRPr="007E183B">
              <w:rPr>
                <w:rFonts w:ascii="Verdana" w:hAnsi="Verdana"/>
                <w:b/>
                <w:color w:val="1F497D" w:themeColor="text2"/>
                <w:sz w:val="32"/>
              </w:rPr>
              <w:t xml:space="preserve">Influencers </w:t>
            </w:r>
          </w:p>
        </w:tc>
        <w:tc>
          <w:tcPr>
            <w:tcW w:w="4872" w:type="dxa"/>
            <w:tcBorders>
              <w:top w:val="nil"/>
              <w:left w:val="nil"/>
              <w:bottom w:val="single" w:sz="4" w:space="0" w:color="auto"/>
              <w:right w:val="nil"/>
            </w:tcBorders>
          </w:tcPr>
          <w:p w14:paraId="3D655E7C" w14:textId="066F252A" w:rsidR="004C6E48" w:rsidRPr="007E183B" w:rsidRDefault="004C6E48">
            <w:pPr>
              <w:pStyle w:val="Body"/>
              <w:rPr>
                <w:rFonts w:ascii="Verdana" w:hAnsi="Verdana"/>
                <w:b/>
                <w:color w:val="1F497D" w:themeColor="text2"/>
                <w:sz w:val="32"/>
              </w:rPr>
            </w:pPr>
            <w:r w:rsidRPr="007E183B">
              <w:rPr>
                <w:rFonts w:ascii="Verdana" w:hAnsi="Verdana"/>
                <w:b/>
                <w:color w:val="1F497D" w:themeColor="text2"/>
                <w:sz w:val="32"/>
              </w:rPr>
              <w:t>Pain Points</w:t>
            </w:r>
          </w:p>
        </w:tc>
      </w:tr>
      <w:tr w:rsidR="004C6E48" w:rsidRPr="00855724" w14:paraId="1790964E" w14:textId="77777777" w:rsidTr="007E183B">
        <w:tc>
          <w:tcPr>
            <w:tcW w:w="4872" w:type="dxa"/>
            <w:tcBorders>
              <w:top w:val="single" w:sz="4" w:space="0" w:color="auto"/>
              <w:left w:val="nil"/>
              <w:bottom w:val="nil"/>
              <w:right w:val="nil"/>
            </w:tcBorders>
          </w:tcPr>
          <w:p w14:paraId="3F926875" w14:textId="0B959ED7" w:rsidR="004C6E48" w:rsidRPr="00855724" w:rsidRDefault="00855724">
            <w:pPr>
              <w:pStyle w:val="Body"/>
              <w:rPr>
                <w:rFonts w:ascii="Verdana" w:hAnsi="Verdana"/>
                <w:sz w:val="28"/>
              </w:rPr>
            </w:pPr>
            <w:r w:rsidRPr="00855724">
              <w:rPr>
                <w:rFonts w:ascii="Verdana" w:hAnsi="Verdana"/>
                <w:sz w:val="28"/>
              </w:rPr>
              <w:t>Age: 19</w:t>
            </w:r>
          </w:p>
          <w:p w14:paraId="44040AEF" w14:textId="77777777" w:rsidR="00855724" w:rsidRPr="00855724" w:rsidRDefault="00855724">
            <w:pPr>
              <w:pStyle w:val="Body"/>
              <w:rPr>
                <w:rFonts w:ascii="Verdana" w:hAnsi="Verdana"/>
                <w:sz w:val="28"/>
              </w:rPr>
            </w:pPr>
            <w:r w:rsidRPr="00855724">
              <w:rPr>
                <w:rFonts w:ascii="Verdana" w:hAnsi="Verdana"/>
                <w:sz w:val="28"/>
              </w:rPr>
              <w:t>Education: High School</w:t>
            </w:r>
          </w:p>
          <w:p w14:paraId="6A243F19" w14:textId="208A6EA3" w:rsidR="00855724" w:rsidRPr="00855724" w:rsidRDefault="00855724">
            <w:pPr>
              <w:pStyle w:val="Body"/>
              <w:rPr>
                <w:rFonts w:ascii="Verdana" w:hAnsi="Verdana"/>
                <w:sz w:val="28"/>
              </w:rPr>
            </w:pPr>
            <w:r w:rsidRPr="00855724">
              <w:rPr>
                <w:rFonts w:ascii="Verdana" w:hAnsi="Verdana"/>
                <w:sz w:val="28"/>
              </w:rPr>
              <w:t>Job Title: Student</w:t>
            </w:r>
            <w:r w:rsidR="003D5F68">
              <w:rPr>
                <w:rFonts w:ascii="Verdana" w:hAnsi="Verdana"/>
                <w:sz w:val="28"/>
              </w:rPr>
              <w:t xml:space="preserve"> (Computer Science, A.A.S)</w:t>
            </w:r>
          </w:p>
          <w:p w14:paraId="2E127EE5" w14:textId="447D9358" w:rsidR="00855724" w:rsidRPr="00855724" w:rsidRDefault="00855724">
            <w:pPr>
              <w:pStyle w:val="Body"/>
              <w:rPr>
                <w:rFonts w:ascii="Verdana" w:hAnsi="Verdana"/>
                <w:sz w:val="28"/>
              </w:rPr>
            </w:pPr>
            <w:r w:rsidRPr="00855724">
              <w:rPr>
                <w:rFonts w:ascii="Verdana" w:hAnsi="Verdana"/>
                <w:sz w:val="28"/>
              </w:rPr>
              <w:t xml:space="preserve">Tech Competence: </w:t>
            </w:r>
            <w:r w:rsidR="003D5F68">
              <w:rPr>
                <w:rFonts w:ascii="Verdana" w:hAnsi="Verdana"/>
                <w:sz w:val="28"/>
              </w:rPr>
              <w:t>Very High</w:t>
            </w:r>
          </w:p>
          <w:p w14:paraId="50209CF5" w14:textId="77777777" w:rsidR="00855724" w:rsidRPr="00855724" w:rsidRDefault="00855724">
            <w:pPr>
              <w:pStyle w:val="Body"/>
              <w:rPr>
                <w:rFonts w:ascii="Verdana" w:hAnsi="Verdana"/>
                <w:sz w:val="28"/>
              </w:rPr>
            </w:pPr>
            <w:r w:rsidRPr="00855724">
              <w:rPr>
                <w:rFonts w:ascii="Verdana" w:hAnsi="Verdana"/>
                <w:sz w:val="28"/>
              </w:rPr>
              <w:t xml:space="preserve">Tech Usage: Daily </w:t>
            </w:r>
          </w:p>
          <w:p w14:paraId="49E15E9C" w14:textId="733737B8" w:rsidR="00855724" w:rsidRPr="00855724" w:rsidRDefault="003D5F68">
            <w:pPr>
              <w:pStyle w:val="Body"/>
              <w:rPr>
                <w:rFonts w:ascii="Verdana" w:hAnsi="Verdana"/>
                <w:sz w:val="28"/>
              </w:rPr>
            </w:pPr>
            <w:r>
              <w:rPr>
                <w:rFonts w:ascii="Verdana" w:hAnsi="Verdana"/>
                <w:sz w:val="28"/>
              </w:rPr>
              <w:t>Platform: iOS, Windows, OSX</w:t>
            </w:r>
          </w:p>
        </w:tc>
        <w:tc>
          <w:tcPr>
            <w:tcW w:w="4872" w:type="dxa"/>
            <w:tcBorders>
              <w:top w:val="single" w:sz="4" w:space="0" w:color="auto"/>
              <w:left w:val="nil"/>
              <w:bottom w:val="nil"/>
              <w:right w:val="nil"/>
            </w:tcBorders>
          </w:tcPr>
          <w:p w14:paraId="2F953AE2" w14:textId="77777777" w:rsidR="004C6E48" w:rsidRDefault="00855724" w:rsidP="00855724">
            <w:pPr>
              <w:pStyle w:val="Body"/>
              <w:numPr>
                <w:ilvl w:val="0"/>
                <w:numId w:val="12"/>
              </w:numPr>
              <w:rPr>
                <w:rFonts w:ascii="Verdana" w:hAnsi="Verdana"/>
                <w:sz w:val="28"/>
              </w:rPr>
            </w:pPr>
            <w:r w:rsidRPr="00855724">
              <w:rPr>
                <w:rFonts w:ascii="Verdana" w:hAnsi="Verdana"/>
                <w:sz w:val="28"/>
              </w:rPr>
              <w:t>A way to practice Japanese characters without using notebooks</w:t>
            </w:r>
            <w:r w:rsidR="003D5F68">
              <w:rPr>
                <w:rFonts w:ascii="Verdana" w:hAnsi="Verdana"/>
                <w:sz w:val="28"/>
              </w:rPr>
              <w:t xml:space="preserve"> and a textbook</w:t>
            </w:r>
          </w:p>
          <w:p w14:paraId="0B00C18D" w14:textId="77777777" w:rsidR="003D5F68" w:rsidRDefault="003D5F68" w:rsidP="00855724">
            <w:pPr>
              <w:pStyle w:val="Body"/>
              <w:numPr>
                <w:ilvl w:val="0"/>
                <w:numId w:val="12"/>
              </w:numPr>
              <w:rPr>
                <w:rFonts w:ascii="Verdana" w:hAnsi="Verdana"/>
                <w:sz w:val="28"/>
              </w:rPr>
            </w:pPr>
            <w:r>
              <w:rPr>
                <w:rFonts w:ascii="Verdana" w:hAnsi="Verdana"/>
                <w:sz w:val="28"/>
              </w:rPr>
              <w:t>Ability to study portably and quickly</w:t>
            </w:r>
          </w:p>
          <w:p w14:paraId="65F773FE" w14:textId="425DE3D7" w:rsidR="003D5F68" w:rsidRPr="00855724" w:rsidRDefault="003D5F68" w:rsidP="00855724">
            <w:pPr>
              <w:pStyle w:val="Body"/>
              <w:numPr>
                <w:ilvl w:val="0"/>
                <w:numId w:val="12"/>
              </w:numPr>
              <w:rPr>
                <w:rFonts w:ascii="Verdana" w:hAnsi="Verdana"/>
                <w:sz w:val="28"/>
              </w:rPr>
            </w:pPr>
            <w:r>
              <w:rPr>
                <w:rFonts w:ascii="Verdana" w:hAnsi="Verdana"/>
                <w:sz w:val="28"/>
              </w:rPr>
              <w:t>Capability to be used in formal class as a quick reference</w:t>
            </w:r>
          </w:p>
        </w:tc>
        <w:tc>
          <w:tcPr>
            <w:tcW w:w="4872" w:type="dxa"/>
            <w:tcBorders>
              <w:top w:val="single" w:sz="4" w:space="0" w:color="auto"/>
              <w:left w:val="nil"/>
              <w:bottom w:val="nil"/>
              <w:right w:val="nil"/>
            </w:tcBorders>
          </w:tcPr>
          <w:p w14:paraId="73A843EF" w14:textId="77777777" w:rsidR="004C6E48" w:rsidRDefault="00734951" w:rsidP="00734951">
            <w:pPr>
              <w:pStyle w:val="Body"/>
              <w:numPr>
                <w:ilvl w:val="0"/>
                <w:numId w:val="12"/>
              </w:numPr>
              <w:rPr>
                <w:rFonts w:ascii="Verdana" w:hAnsi="Verdana"/>
                <w:sz w:val="28"/>
              </w:rPr>
            </w:pPr>
            <w:r>
              <w:rPr>
                <w:rFonts w:ascii="Verdana" w:hAnsi="Verdana"/>
                <w:sz w:val="28"/>
              </w:rPr>
              <w:t>Inconvenience of using bulky traditional textbooks for ALL study</w:t>
            </w:r>
          </w:p>
          <w:p w14:paraId="6129B1A3" w14:textId="08D8DC11" w:rsidR="00734951" w:rsidRPr="00855724" w:rsidRDefault="00A84519" w:rsidP="00734951">
            <w:pPr>
              <w:pStyle w:val="Body"/>
              <w:numPr>
                <w:ilvl w:val="0"/>
                <w:numId w:val="12"/>
              </w:numPr>
              <w:rPr>
                <w:rFonts w:ascii="Verdana" w:hAnsi="Verdana"/>
                <w:sz w:val="28"/>
              </w:rPr>
            </w:pPr>
            <w:r>
              <w:rPr>
                <w:rFonts w:ascii="Verdana" w:hAnsi="Verdana"/>
                <w:sz w:val="28"/>
              </w:rPr>
              <w:t xml:space="preserve">Balancing </w:t>
            </w:r>
            <w:r w:rsidR="001307DB">
              <w:rPr>
                <w:rFonts w:ascii="Verdana" w:hAnsi="Verdana"/>
                <w:sz w:val="28"/>
              </w:rPr>
              <w:t>study between languages and his core degree classes</w:t>
            </w:r>
          </w:p>
        </w:tc>
      </w:tr>
      <w:tr w:rsidR="004C6E48" w:rsidRPr="007E183B" w14:paraId="40D294BE" w14:textId="77777777" w:rsidTr="007E183B">
        <w:tc>
          <w:tcPr>
            <w:tcW w:w="4872" w:type="dxa"/>
            <w:tcBorders>
              <w:top w:val="nil"/>
              <w:left w:val="nil"/>
              <w:bottom w:val="single" w:sz="4" w:space="0" w:color="auto"/>
              <w:right w:val="nil"/>
            </w:tcBorders>
          </w:tcPr>
          <w:p w14:paraId="4080A597" w14:textId="370E02B5" w:rsidR="004C6E48" w:rsidRPr="007E183B" w:rsidRDefault="004C6E48">
            <w:pPr>
              <w:pStyle w:val="Body"/>
              <w:rPr>
                <w:rFonts w:ascii="Verdana" w:hAnsi="Verdana"/>
                <w:b/>
                <w:color w:val="1F497D" w:themeColor="text2"/>
                <w:sz w:val="28"/>
              </w:rPr>
            </w:pPr>
            <w:r w:rsidRPr="007E183B">
              <w:rPr>
                <w:rFonts w:ascii="Verdana" w:hAnsi="Verdana"/>
                <w:b/>
                <w:color w:val="1F497D" w:themeColor="text2"/>
                <w:sz w:val="32"/>
              </w:rPr>
              <w:t>Scenarios</w:t>
            </w:r>
          </w:p>
        </w:tc>
        <w:tc>
          <w:tcPr>
            <w:tcW w:w="9744" w:type="dxa"/>
            <w:gridSpan w:val="2"/>
            <w:tcBorders>
              <w:top w:val="nil"/>
              <w:left w:val="nil"/>
              <w:bottom w:val="single" w:sz="4" w:space="0" w:color="auto"/>
              <w:right w:val="nil"/>
            </w:tcBorders>
          </w:tcPr>
          <w:p w14:paraId="75AE752F" w14:textId="77777777" w:rsidR="004C6E48" w:rsidRPr="007E183B" w:rsidRDefault="004C6E48">
            <w:pPr>
              <w:pStyle w:val="Body"/>
              <w:rPr>
                <w:rFonts w:ascii="Verdana" w:hAnsi="Verdana"/>
                <w:color w:val="1F497D" w:themeColor="text2"/>
                <w:sz w:val="28"/>
              </w:rPr>
            </w:pPr>
          </w:p>
        </w:tc>
      </w:tr>
      <w:tr w:rsidR="004C6E48" w:rsidRPr="00855724" w14:paraId="26F882BA" w14:textId="77777777" w:rsidTr="007E183B">
        <w:tc>
          <w:tcPr>
            <w:tcW w:w="4872" w:type="dxa"/>
            <w:tcBorders>
              <w:top w:val="single" w:sz="4" w:space="0" w:color="auto"/>
              <w:left w:val="nil"/>
              <w:bottom w:val="nil"/>
              <w:right w:val="nil"/>
            </w:tcBorders>
          </w:tcPr>
          <w:p w14:paraId="41B16500" w14:textId="77777777" w:rsidR="00E85181" w:rsidRPr="007E183B" w:rsidRDefault="00E85181" w:rsidP="00E85181">
            <w:pPr>
              <w:pStyle w:val="Body"/>
              <w:rPr>
                <w:rFonts w:ascii="Verdana" w:hAnsi="Verdana"/>
                <w:b/>
                <w:sz w:val="28"/>
                <w:szCs w:val="28"/>
              </w:rPr>
            </w:pPr>
            <w:r w:rsidRPr="007E183B">
              <w:rPr>
                <w:rFonts w:ascii="Verdana" w:hAnsi="Verdana"/>
                <w:b/>
                <w:sz w:val="28"/>
                <w:szCs w:val="28"/>
              </w:rPr>
              <w:t>Goal:</w:t>
            </w:r>
          </w:p>
          <w:p w14:paraId="7781543A" w14:textId="4D7C9A46" w:rsidR="004C6E48" w:rsidRPr="00855724" w:rsidRDefault="00E85181" w:rsidP="00E85181">
            <w:pPr>
              <w:pStyle w:val="Body"/>
              <w:rPr>
                <w:rFonts w:ascii="Verdana" w:hAnsi="Verdana"/>
                <w:sz w:val="28"/>
              </w:rPr>
            </w:pPr>
            <w:r>
              <w:rPr>
                <w:rFonts w:ascii="Verdana" w:hAnsi="Verdana"/>
                <w:sz w:val="28"/>
                <w:szCs w:val="28"/>
              </w:rPr>
              <w:t>Study Hiragana and Katakana</w:t>
            </w:r>
          </w:p>
        </w:tc>
        <w:tc>
          <w:tcPr>
            <w:tcW w:w="9744" w:type="dxa"/>
            <w:gridSpan w:val="2"/>
            <w:tcBorders>
              <w:top w:val="single" w:sz="4" w:space="0" w:color="auto"/>
              <w:left w:val="nil"/>
              <w:bottom w:val="nil"/>
              <w:right w:val="nil"/>
            </w:tcBorders>
          </w:tcPr>
          <w:p w14:paraId="2A1E4800" w14:textId="66BCE4FD" w:rsidR="007D3CA7" w:rsidRPr="007E183B" w:rsidRDefault="007D3CA7">
            <w:pPr>
              <w:pStyle w:val="Body"/>
              <w:rPr>
                <w:rFonts w:ascii="Verdana" w:hAnsi="Verdana"/>
                <w:b/>
                <w:sz w:val="28"/>
                <w:szCs w:val="24"/>
              </w:rPr>
            </w:pPr>
            <w:r w:rsidRPr="007E183B">
              <w:rPr>
                <w:rFonts w:ascii="Verdana" w:hAnsi="Verdana"/>
                <w:b/>
                <w:sz w:val="28"/>
                <w:szCs w:val="24"/>
              </w:rPr>
              <w:t>Method:</w:t>
            </w:r>
          </w:p>
          <w:p w14:paraId="37893D11" w14:textId="2B991097" w:rsidR="004C6E48" w:rsidRPr="007D3CA7" w:rsidRDefault="007D3CA7">
            <w:pPr>
              <w:pStyle w:val="Body"/>
              <w:rPr>
                <w:rFonts w:ascii="Verdana" w:hAnsi="Verdana"/>
                <w:szCs w:val="24"/>
              </w:rPr>
            </w:pPr>
            <w:r w:rsidRPr="007D3CA7">
              <w:rPr>
                <w:rFonts w:ascii="Verdana" w:hAnsi="Verdana"/>
                <w:szCs w:val="24"/>
              </w:rPr>
              <w:t>Sam spends an hour on making index cards in a flashcard app on his iPhone for self-quizzing purposes. He then uses a note-taking application on an iPad to keep track of his progress. He wishes this process would be condensed so he didn’t need to use two general-purpose apps for his specific purpose.</w:t>
            </w:r>
          </w:p>
        </w:tc>
      </w:tr>
      <w:tr w:rsidR="004C6E48" w:rsidRPr="00855724" w14:paraId="12152675" w14:textId="77777777" w:rsidTr="007E183B">
        <w:tc>
          <w:tcPr>
            <w:tcW w:w="4872" w:type="dxa"/>
            <w:tcBorders>
              <w:top w:val="nil"/>
              <w:left w:val="nil"/>
              <w:bottom w:val="nil"/>
              <w:right w:val="nil"/>
            </w:tcBorders>
          </w:tcPr>
          <w:p w14:paraId="141C9076" w14:textId="77777777" w:rsidR="00E85181" w:rsidRPr="007E183B" w:rsidRDefault="00E85181" w:rsidP="00E85181">
            <w:pPr>
              <w:pStyle w:val="Body"/>
              <w:rPr>
                <w:rFonts w:ascii="Verdana" w:hAnsi="Verdana"/>
                <w:b/>
                <w:sz w:val="28"/>
                <w:szCs w:val="28"/>
              </w:rPr>
            </w:pPr>
            <w:r w:rsidRPr="007E183B">
              <w:rPr>
                <w:rFonts w:ascii="Verdana" w:hAnsi="Verdana"/>
                <w:b/>
                <w:sz w:val="28"/>
                <w:szCs w:val="28"/>
              </w:rPr>
              <w:t>Goal:</w:t>
            </w:r>
          </w:p>
          <w:p w14:paraId="7641B472" w14:textId="26DEC2FB" w:rsidR="004C6E48" w:rsidRPr="00855724" w:rsidRDefault="00E85181" w:rsidP="00E85181">
            <w:pPr>
              <w:pStyle w:val="Body"/>
              <w:rPr>
                <w:rFonts w:ascii="Verdana" w:hAnsi="Verdana"/>
                <w:sz w:val="28"/>
              </w:rPr>
            </w:pPr>
            <w:r>
              <w:rPr>
                <w:rFonts w:ascii="Verdana" w:hAnsi="Verdana"/>
                <w:sz w:val="28"/>
                <w:szCs w:val="28"/>
              </w:rPr>
              <w:t>Study for Grammar Quiz</w:t>
            </w:r>
          </w:p>
        </w:tc>
        <w:tc>
          <w:tcPr>
            <w:tcW w:w="9744" w:type="dxa"/>
            <w:gridSpan w:val="2"/>
            <w:tcBorders>
              <w:top w:val="nil"/>
              <w:left w:val="nil"/>
              <w:bottom w:val="nil"/>
              <w:right w:val="nil"/>
            </w:tcBorders>
          </w:tcPr>
          <w:p w14:paraId="443C0C10" w14:textId="77777777" w:rsidR="004C6E48" w:rsidRPr="007E183B" w:rsidRDefault="00A84519">
            <w:pPr>
              <w:pStyle w:val="Body"/>
              <w:rPr>
                <w:rFonts w:ascii="Verdana" w:hAnsi="Verdana"/>
                <w:b/>
                <w:sz w:val="28"/>
              </w:rPr>
            </w:pPr>
            <w:r w:rsidRPr="007E183B">
              <w:rPr>
                <w:rFonts w:ascii="Verdana" w:hAnsi="Verdana"/>
                <w:b/>
                <w:sz w:val="28"/>
              </w:rPr>
              <w:t>Method:</w:t>
            </w:r>
          </w:p>
          <w:p w14:paraId="51B46F0D" w14:textId="07B6337B" w:rsidR="00A84519" w:rsidRPr="00855724" w:rsidRDefault="00A84519">
            <w:pPr>
              <w:pStyle w:val="Body"/>
              <w:rPr>
                <w:rFonts w:ascii="Verdana" w:hAnsi="Verdana"/>
                <w:sz w:val="28"/>
              </w:rPr>
            </w:pPr>
            <w:r w:rsidRPr="001307DB">
              <w:rPr>
                <w:rFonts w:ascii="Verdana" w:hAnsi="Verdana"/>
              </w:rPr>
              <w:t xml:space="preserve">Sam prepares his notes and spends time reviewing this and his textbook, as well as drilling on workbook questions. He wishes he could </w:t>
            </w:r>
            <w:r w:rsidR="001307DB" w:rsidRPr="001307DB">
              <w:rPr>
                <w:rFonts w:ascii="Verdana" w:hAnsi="Verdana"/>
              </w:rPr>
              <w:t>do this more rapidly to allow for more study time for his other classes</w:t>
            </w:r>
            <w:r w:rsidR="001307DB">
              <w:rPr>
                <w:rFonts w:ascii="Verdana" w:hAnsi="Verdana"/>
              </w:rPr>
              <w:t>.</w:t>
            </w:r>
          </w:p>
        </w:tc>
      </w:tr>
    </w:tbl>
    <w:p w14:paraId="0234AF73" w14:textId="77777777" w:rsidR="00D75DC2" w:rsidRPr="00C535F6" w:rsidRDefault="00D75DC2">
      <w:pPr>
        <w:pStyle w:val="Body"/>
        <w:rPr>
          <w:rFonts w:ascii="Verdana Bold" w:hAnsi="Verdana Bold"/>
          <w:sz w:val="14"/>
        </w:rPr>
      </w:pPr>
    </w:p>
    <w:p w14:paraId="4EAF625D" w14:textId="77777777" w:rsidR="00E85181" w:rsidRPr="00FA1D3D" w:rsidRDefault="00E85181">
      <w:pPr>
        <w:pStyle w:val="Body"/>
        <w:rPr>
          <w:rFonts w:ascii="Verdana Bold" w:hAnsi="Verdana Bold"/>
          <w:sz w:val="20"/>
        </w:rPr>
      </w:pPr>
    </w:p>
    <w:tbl>
      <w:tblPr>
        <w:tblStyle w:val="TableGrid"/>
        <w:tblW w:w="0" w:type="auto"/>
        <w:tblLook w:val="04A0" w:firstRow="1" w:lastRow="0" w:firstColumn="1" w:lastColumn="0" w:noHBand="0" w:noVBand="1"/>
      </w:tblPr>
      <w:tblGrid>
        <w:gridCol w:w="4872"/>
        <w:gridCol w:w="4872"/>
        <w:gridCol w:w="4872"/>
      </w:tblGrid>
      <w:tr w:rsidR="000E1E55" w:rsidRPr="007E183B" w14:paraId="3911AC6F" w14:textId="77777777" w:rsidTr="007E183B">
        <w:tc>
          <w:tcPr>
            <w:tcW w:w="4872" w:type="dxa"/>
            <w:tcBorders>
              <w:top w:val="nil"/>
              <w:left w:val="nil"/>
              <w:bottom w:val="single" w:sz="4" w:space="0" w:color="auto"/>
              <w:right w:val="nil"/>
            </w:tcBorders>
            <w:vAlign w:val="bottom"/>
          </w:tcPr>
          <w:p w14:paraId="3F7AC443" w14:textId="67FB76E8" w:rsidR="000E1E55" w:rsidRPr="007E183B" w:rsidRDefault="000E1E55" w:rsidP="007E183B">
            <w:pPr>
              <w:pStyle w:val="Body"/>
              <w:rPr>
                <w:rFonts w:ascii="Verdana" w:hAnsi="Verdana"/>
                <w:b/>
                <w:color w:val="1F497D" w:themeColor="text2"/>
                <w:sz w:val="28"/>
                <w:szCs w:val="28"/>
              </w:rPr>
            </w:pPr>
            <w:r w:rsidRPr="007E183B">
              <w:rPr>
                <w:rFonts w:ascii="Verdana" w:hAnsi="Verdana"/>
                <w:b/>
                <w:color w:val="1F497D" w:themeColor="text2"/>
                <w:sz w:val="40"/>
                <w:szCs w:val="28"/>
              </w:rPr>
              <w:lastRenderedPageBreak/>
              <w:t>Min-Jae Kim</w:t>
            </w:r>
          </w:p>
        </w:tc>
        <w:tc>
          <w:tcPr>
            <w:tcW w:w="9744" w:type="dxa"/>
            <w:gridSpan w:val="2"/>
            <w:tcBorders>
              <w:top w:val="nil"/>
              <w:left w:val="nil"/>
              <w:bottom w:val="single" w:sz="4" w:space="0" w:color="auto"/>
              <w:right w:val="nil"/>
            </w:tcBorders>
            <w:vAlign w:val="bottom"/>
          </w:tcPr>
          <w:p w14:paraId="0B82EED9" w14:textId="48D4531C" w:rsidR="000E1E55" w:rsidRPr="007E183B" w:rsidRDefault="000E1E55" w:rsidP="007E183B">
            <w:pPr>
              <w:pStyle w:val="Body"/>
              <w:rPr>
                <w:rFonts w:ascii="Verdana" w:hAnsi="Verdana"/>
                <w:b/>
                <w:color w:val="1F497D" w:themeColor="text2"/>
                <w:sz w:val="28"/>
                <w:szCs w:val="28"/>
              </w:rPr>
            </w:pPr>
            <w:r w:rsidRPr="007E183B">
              <w:rPr>
                <w:rFonts w:ascii="Verdana" w:hAnsi="Verdana"/>
                <w:b/>
                <w:color w:val="1F497D" w:themeColor="text2"/>
                <w:sz w:val="36"/>
                <w:szCs w:val="28"/>
              </w:rPr>
              <w:t>Secondary Persona</w:t>
            </w:r>
          </w:p>
        </w:tc>
      </w:tr>
      <w:tr w:rsidR="000E1E55" w14:paraId="505C8613" w14:textId="77777777" w:rsidTr="007E183B">
        <w:trPr>
          <w:trHeight w:val="3356"/>
        </w:trPr>
        <w:tc>
          <w:tcPr>
            <w:tcW w:w="4872" w:type="dxa"/>
            <w:tcBorders>
              <w:top w:val="single" w:sz="4" w:space="0" w:color="auto"/>
              <w:left w:val="nil"/>
              <w:bottom w:val="nil"/>
              <w:right w:val="nil"/>
            </w:tcBorders>
          </w:tcPr>
          <w:p w14:paraId="7611019A" w14:textId="0C1C0610" w:rsidR="000E1E55" w:rsidRPr="003D5F68" w:rsidRDefault="001307DB" w:rsidP="000E1E55">
            <w:pPr>
              <w:pStyle w:val="Body"/>
              <w:rPr>
                <w:rFonts w:ascii="Verdana" w:hAnsi="Verdana"/>
                <w:sz w:val="28"/>
                <w:szCs w:val="28"/>
              </w:rPr>
            </w:pPr>
            <w:r>
              <w:rPr>
                <w:rFonts w:ascii="Verdana" w:hAnsi="Verdana"/>
                <w:noProof/>
                <w:sz w:val="28"/>
                <w:szCs w:val="28"/>
              </w:rPr>
              <w:drawing>
                <wp:inline distT="0" distB="0" distL="0" distR="0" wp14:anchorId="2A215826" wp14:editId="521035EE">
                  <wp:extent cx="1968500" cy="1858732"/>
                  <wp:effectExtent l="152400" t="152400" r="165100" b="1733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60342888_acd70de388_o.jpg"/>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69375" cy="18595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9744" w:type="dxa"/>
            <w:gridSpan w:val="2"/>
            <w:tcBorders>
              <w:top w:val="single" w:sz="4" w:space="0" w:color="auto"/>
              <w:left w:val="nil"/>
              <w:bottom w:val="nil"/>
              <w:right w:val="nil"/>
            </w:tcBorders>
          </w:tcPr>
          <w:p w14:paraId="16E8F834" w14:textId="05075F12" w:rsidR="00D75DC2" w:rsidRPr="007D3CA7" w:rsidRDefault="00BE6887" w:rsidP="000E1E55">
            <w:pPr>
              <w:pStyle w:val="Body"/>
              <w:rPr>
                <w:rFonts w:ascii="Verdana" w:hAnsi="Verdana"/>
                <w:sz w:val="36"/>
                <w:szCs w:val="28"/>
              </w:rPr>
            </w:pPr>
            <w:r w:rsidRPr="00FA1D3D">
              <w:rPr>
                <w:rFonts w:ascii="Verdana" w:hAnsi="Verdana"/>
                <w:sz w:val="36"/>
                <w:szCs w:val="28"/>
              </w:rPr>
              <w:t>“I want to be able to study Japanese without interrupting my busy work schedule.”</w:t>
            </w:r>
          </w:p>
          <w:p w14:paraId="057764A3" w14:textId="6A305260" w:rsidR="000E1E55" w:rsidRPr="003D5F68" w:rsidRDefault="00BE6887" w:rsidP="00B00CB4">
            <w:pPr>
              <w:pStyle w:val="Body"/>
              <w:rPr>
                <w:rFonts w:ascii="Verdana" w:hAnsi="Verdana"/>
                <w:sz w:val="28"/>
                <w:szCs w:val="28"/>
              </w:rPr>
            </w:pPr>
            <w:r w:rsidRPr="007D3CA7">
              <w:rPr>
                <w:rFonts w:ascii="Verdana" w:hAnsi="Verdana"/>
                <w:szCs w:val="28"/>
              </w:rPr>
              <w:t xml:space="preserve">Min-Jae is a mid-level executive representing a large Korean tech firm. Over the past 20 years, the South Korean government has </w:t>
            </w:r>
            <w:r w:rsidR="00B00CB4" w:rsidRPr="007D3CA7">
              <w:rPr>
                <w:rFonts w:ascii="Verdana" w:hAnsi="Verdana"/>
                <w:szCs w:val="28"/>
              </w:rPr>
              <w:t>passed a group of xenophobic laws aimed at curbing both Chinese and Japanese literacy, so despite being an expat with an advanced business degree</w:t>
            </w:r>
            <w:r w:rsidR="00D75DC2" w:rsidRPr="007D3CA7">
              <w:rPr>
                <w:rFonts w:ascii="Verdana" w:hAnsi="Verdana"/>
                <w:szCs w:val="28"/>
              </w:rPr>
              <w:t xml:space="preserve">, Min-Jae only knows one language. Because of the economic prospects in the two countries, he has been learning the two languages. Chinese is fairly close to Korean, but Min-Jae has been having trouble with Japanese and </w:t>
            </w:r>
            <w:r w:rsidR="00531F98" w:rsidRPr="007D3CA7">
              <w:rPr>
                <w:rFonts w:ascii="Verdana" w:hAnsi="Verdana"/>
                <w:szCs w:val="28"/>
              </w:rPr>
              <w:t>is wary of needing to use cumbersome textbooks for even simple study.</w:t>
            </w:r>
          </w:p>
        </w:tc>
      </w:tr>
      <w:tr w:rsidR="000E1E55" w:rsidRPr="007E183B" w14:paraId="7725F7CE" w14:textId="77777777" w:rsidTr="007E183B">
        <w:tc>
          <w:tcPr>
            <w:tcW w:w="4872" w:type="dxa"/>
            <w:tcBorders>
              <w:top w:val="nil"/>
              <w:left w:val="nil"/>
              <w:bottom w:val="single" w:sz="4" w:space="0" w:color="auto"/>
              <w:right w:val="nil"/>
            </w:tcBorders>
          </w:tcPr>
          <w:p w14:paraId="08905DF9" w14:textId="77777777" w:rsidR="000E1E55" w:rsidRPr="007E183B" w:rsidRDefault="000E1E55" w:rsidP="000E1E55">
            <w:pPr>
              <w:pStyle w:val="Body"/>
              <w:rPr>
                <w:rFonts w:ascii="Verdana" w:hAnsi="Verdana"/>
                <w:b/>
                <w:color w:val="1F497D" w:themeColor="text2"/>
                <w:sz w:val="32"/>
                <w:szCs w:val="28"/>
              </w:rPr>
            </w:pPr>
            <w:r w:rsidRPr="007E183B">
              <w:rPr>
                <w:rFonts w:ascii="Verdana" w:hAnsi="Verdana"/>
                <w:b/>
                <w:color w:val="1F497D" w:themeColor="text2"/>
                <w:sz w:val="32"/>
                <w:szCs w:val="28"/>
              </w:rPr>
              <w:t>Characteristics</w:t>
            </w:r>
          </w:p>
        </w:tc>
        <w:tc>
          <w:tcPr>
            <w:tcW w:w="4872" w:type="dxa"/>
            <w:tcBorders>
              <w:top w:val="nil"/>
              <w:left w:val="nil"/>
              <w:bottom w:val="single" w:sz="4" w:space="0" w:color="auto"/>
              <w:right w:val="nil"/>
            </w:tcBorders>
          </w:tcPr>
          <w:p w14:paraId="2571CF7B" w14:textId="77777777" w:rsidR="000E1E55" w:rsidRPr="007E183B" w:rsidRDefault="000E1E55" w:rsidP="000E1E55">
            <w:pPr>
              <w:pStyle w:val="Body"/>
              <w:rPr>
                <w:rFonts w:ascii="Verdana" w:hAnsi="Verdana"/>
                <w:b/>
                <w:color w:val="1F497D" w:themeColor="text2"/>
                <w:sz w:val="32"/>
                <w:szCs w:val="28"/>
              </w:rPr>
            </w:pPr>
            <w:r w:rsidRPr="007E183B">
              <w:rPr>
                <w:rFonts w:ascii="Verdana" w:hAnsi="Verdana"/>
                <w:b/>
                <w:color w:val="1F497D" w:themeColor="text2"/>
                <w:sz w:val="32"/>
                <w:szCs w:val="28"/>
              </w:rPr>
              <w:t xml:space="preserve">Influencers </w:t>
            </w:r>
          </w:p>
        </w:tc>
        <w:tc>
          <w:tcPr>
            <w:tcW w:w="4872" w:type="dxa"/>
            <w:tcBorders>
              <w:top w:val="nil"/>
              <w:left w:val="nil"/>
              <w:bottom w:val="single" w:sz="4" w:space="0" w:color="auto"/>
              <w:right w:val="nil"/>
            </w:tcBorders>
          </w:tcPr>
          <w:p w14:paraId="1A317A1A" w14:textId="77777777" w:rsidR="000E1E55" w:rsidRPr="007E183B" w:rsidRDefault="000E1E55" w:rsidP="000E1E55">
            <w:pPr>
              <w:pStyle w:val="Body"/>
              <w:rPr>
                <w:rFonts w:ascii="Verdana" w:hAnsi="Verdana"/>
                <w:b/>
                <w:color w:val="1F497D" w:themeColor="text2"/>
                <w:sz w:val="32"/>
                <w:szCs w:val="28"/>
              </w:rPr>
            </w:pPr>
            <w:r w:rsidRPr="007E183B">
              <w:rPr>
                <w:rFonts w:ascii="Verdana" w:hAnsi="Verdana"/>
                <w:b/>
                <w:color w:val="1F497D" w:themeColor="text2"/>
                <w:sz w:val="32"/>
                <w:szCs w:val="28"/>
              </w:rPr>
              <w:t>Pain Points</w:t>
            </w:r>
          </w:p>
        </w:tc>
      </w:tr>
      <w:tr w:rsidR="000E1E55" w14:paraId="6BEB949E" w14:textId="77777777" w:rsidTr="007E183B">
        <w:trPr>
          <w:trHeight w:val="90"/>
        </w:trPr>
        <w:tc>
          <w:tcPr>
            <w:tcW w:w="4872" w:type="dxa"/>
            <w:tcBorders>
              <w:top w:val="single" w:sz="4" w:space="0" w:color="auto"/>
              <w:left w:val="nil"/>
              <w:bottom w:val="nil"/>
              <w:right w:val="nil"/>
            </w:tcBorders>
          </w:tcPr>
          <w:p w14:paraId="1FFA8A03" w14:textId="051A86EF" w:rsidR="000E1E55" w:rsidRDefault="003D5F68" w:rsidP="000E1E55">
            <w:pPr>
              <w:pStyle w:val="Body"/>
              <w:rPr>
                <w:rFonts w:ascii="Verdana" w:hAnsi="Verdana"/>
                <w:sz w:val="28"/>
                <w:szCs w:val="28"/>
              </w:rPr>
            </w:pPr>
            <w:r>
              <w:rPr>
                <w:rFonts w:ascii="Verdana" w:hAnsi="Verdana"/>
                <w:sz w:val="28"/>
                <w:szCs w:val="28"/>
              </w:rPr>
              <w:t xml:space="preserve">Age: </w:t>
            </w:r>
            <w:r w:rsidR="007E183B">
              <w:rPr>
                <w:rFonts w:ascii="Verdana" w:hAnsi="Verdana"/>
                <w:sz w:val="28"/>
                <w:szCs w:val="28"/>
              </w:rPr>
              <w:t>4</w:t>
            </w:r>
            <w:r w:rsidR="00531F98">
              <w:rPr>
                <w:rFonts w:ascii="Verdana" w:hAnsi="Verdana"/>
                <w:sz w:val="28"/>
                <w:szCs w:val="28"/>
              </w:rPr>
              <w:t>8</w:t>
            </w:r>
          </w:p>
          <w:p w14:paraId="6C1A34DD" w14:textId="77777777" w:rsidR="003D5F68" w:rsidRDefault="003D5F68" w:rsidP="000E1E55">
            <w:pPr>
              <w:pStyle w:val="Body"/>
              <w:rPr>
                <w:rFonts w:ascii="Verdana" w:hAnsi="Verdana"/>
                <w:sz w:val="28"/>
                <w:szCs w:val="28"/>
              </w:rPr>
            </w:pPr>
            <w:r>
              <w:rPr>
                <w:rFonts w:ascii="Verdana" w:hAnsi="Verdana"/>
                <w:sz w:val="28"/>
                <w:szCs w:val="28"/>
              </w:rPr>
              <w:t>Education: MBA</w:t>
            </w:r>
          </w:p>
          <w:p w14:paraId="7CFE6678" w14:textId="77777777" w:rsidR="003D5F68" w:rsidRDefault="003D5F68" w:rsidP="000E1E55">
            <w:pPr>
              <w:pStyle w:val="Body"/>
              <w:rPr>
                <w:rFonts w:ascii="Verdana" w:hAnsi="Verdana"/>
                <w:sz w:val="28"/>
                <w:szCs w:val="28"/>
              </w:rPr>
            </w:pPr>
            <w:r>
              <w:rPr>
                <w:rFonts w:ascii="Verdana" w:hAnsi="Verdana"/>
                <w:sz w:val="28"/>
                <w:szCs w:val="28"/>
              </w:rPr>
              <w:t>Job: VP of Marketing</w:t>
            </w:r>
          </w:p>
          <w:p w14:paraId="28618C66" w14:textId="77777777" w:rsidR="003D5F68" w:rsidRDefault="003D5F68" w:rsidP="000E1E55">
            <w:pPr>
              <w:pStyle w:val="Body"/>
              <w:rPr>
                <w:rFonts w:ascii="Verdana" w:hAnsi="Verdana"/>
                <w:sz w:val="28"/>
                <w:szCs w:val="28"/>
              </w:rPr>
            </w:pPr>
            <w:r>
              <w:rPr>
                <w:rFonts w:ascii="Verdana" w:hAnsi="Verdana"/>
                <w:sz w:val="28"/>
                <w:szCs w:val="28"/>
              </w:rPr>
              <w:t>Tech Competence: Average</w:t>
            </w:r>
          </w:p>
          <w:p w14:paraId="4153F6F4" w14:textId="77777777" w:rsidR="003D5F68" w:rsidRDefault="003D5F68" w:rsidP="000E1E55">
            <w:pPr>
              <w:pStyle w:val="Body"/>
              <w:rPr>
                <w:rFonts w:ascii="Verdana" w:hAnsi="Verdana"/>
                <w:sz w:val="28"/>
                <w:szCs w:val="28"/>
              </w:rPr>
            </w:pPr>
            <w:r>
              <w:rPr>
                <w:rFonts w:ascii="Verdana" w:hAnsi="Verdana"/>
                <w:sz w:val="28"/>
                <w:szCs w:val="28"/>
              </w:rPr>
              <w:t>Tech Usage: Bi-daily</w:t>
            </w:r>
          </w:p>
          <w:p w14:paraId="06A09B2A" w14:textId="20A9E744" w:rsidR="003D5F68" w:rsidRPr="003D5F68" w:rsidRDefault="003D5F68" w:rsidP="000E1E55">
            <w:pPr>
              <w:pStyle w:val="Body"/>
              <w:rPr>
                <w:rFonts w:ascii="Verdana" w:hAnsi="Verdana"/>
                <w:sz w:val="28"/>
                <w:szCs w:val="28"/>
              </w:rPr>
            </w:pPr>
            <w:r>
              <w:rPr>
                <w:rFonts w:ascii="Verdana" w:hAnsi="Verdana"/>
                <w:sz w:val="28"/>
                <w:szCs w:val="28"/>
              </w:rPr>
              <w:t>Platform: iOS</w:t>
            </w:r>
          </w:p>
        </w:tc>
        <w:tc>
          <w:tcPr>
            <w:tcW w:w="4872" w:type="dxa"/>
            <w:tcBorders>
              <w:top w:val="single" w:sz="4" w:space="0" w:color="auto"/>
              <w:left w:val="nil"/>
              <w:bottom w:val="nil"/>
              <w:right w:val="nil"/>
            </w:tcBorders>
          </w:tcPr>
          <w:p w14:paraId="49FC5D8B" w14:textId="77777777" w:rsidR="000E1E55" w:rsidRDefault="003D5F68" w:rsidP="003D5F68">
            <w:pPr>
              <w:pStyle w:val="Body"/>
              <w:numPr>
                <w:ilvl w:val="0"/>
                <w:numId w:val="13"/>
              </w:numPr>
              <w:rPr>
                <w:rFonts w:ascii="Verdana" w:hAnsi="Verdana"/>
                <w:sz w:val="28"/>
                <w:szCs w:val="28"/>
              </w:rPr>
            </w:pPr>
            <w:r w:rsidRPr="003D5F68">
              <w:rPr>
                <w:rFonts w:ascii="Verdana" w:hAnsi="Verdana"/>
                <w:sz w:val="28"/>
                <w:szCs w:val="28"/>
              </w:rPr>
              <w:t xml:space="preserve">Ability to </w:t>
            </w:r>
            <w:r>
              <w:rPr>
                <w:rFonts w:ascii="Verdana" w:hAnsi="Verdana"/>
                <w:sz w:val="28"/>
                <w:szCs w:val="28"/>
              </w:rPr>
              <w:t>study Japanese during lunch break without bulky textbooks</w:t>
            </w:r>
          </w:p>
          <w:p w14:paraId="5CA5F6D5" w14:textId="77777777" w:rsidR="003D5F68" w:rsidRDefault="003D5F68" w:rsidP="003D5F68">
            <w:pPr>
              <w:pStyle w:val="Body"/>
              <w:numPr>
                <w:ilvl w:val="0"/>
                <w:numId w:val="13"/>
              </w:numPr>
              <w:rPr>
                <w:rFonts w:ascii="Verdana" w:hAnsi="Verdana"/>
                <w:sz w:val="28"/>
                <w:szCs w:val="28"/>
              </w:rPr>
            </w:pPr>
            <w:r>
              <w:rPr>
                <w:rFonts w:ascii="Verdana" w:hAnsi="Verdana"/>
                <w:sz w:val="28"/>
                <w:szCs w:val="28"/>
              </w:rPr>
              <w:t>Ability to study easily on train/bus</w:t>
            </w:r>
            <w:r w:rsidR="00440C1C">
              <w:rPr>
                <w:rFonts w:ascii="Verdana" w:hAnsi="Verdana"/>
                <w:sz w:val="28"/>
                <w:szCs w:val="28"/>
              </w:rPr>
              <w:t xml:space="preserve"> to and from work</w:t>
            </w:r>
          </w:p>
          <w:p w14:paraId="5A6D6183" w14:textId="2446B23B" w:rsidR="00FB3AFD" w:rsidRPr="003D5F68" w:rsidRDefault="00BE6887" w:rsidP="003D5F68">
            <w:pPr>
              <w:pStyle w:val="Body"/>
              <w:numPr>
                <w:ilvl w:val="0"/>
                <w:numId w:val="13"/>
              </w:numPr>
              <w:rPr>
                <w:rFonts w:ascii="Verdana" w:hAnsi="Verdana"/>
                <w:sz w:val="28"/>
                <w:szCs w:val="28"/>
              </w:rPr>
            </w:pPr>
            <w:r>
              <w:rPr>
                <w:rFonts w:ascii="Verdana" w:hAnsi="Verdana"/>
                <w:sz w:val="28"/>
                <w:szCs w:val="28"/>
              </w:rPr>
              <w:t xml:space="preserve">Ability to learn unfamiliar </w:t>
            </w:r>
          </w:p>
        </w:tc>
        <w:tc>
          <w:tcPr>
            <w:tcW w:w="4872" w:type="dxa"/>
            <w:tcBorders>
              <w:top w:val="single" w:sz="4" w:space="0" w:color="auto"/>
              <w:left w:val="nil"/>
              <w:bottom w:val="nil"/>
              <w:right w:val="nil"/>
            </w:tcBorders>
          </w:tcPr>
          <w:p w14:paraId="6E30E70F" w14:textId="77777777" w:rsidR="000E1E55" w:rsidRDefault="00440C1C" w:rsidP="003D5F68">
            <w:pPr>
              <w:pStyle w:val="Body"/>
              <w:numPr>
                <w:ilvl w:val="0"/>
                <w:numId w:val="13"/>
              </w:numPr>
              <w:rPr>
                <w:rFonts w:ascii="Verdana" w:hAnsi="Verdana"/>
                <w:sz w:val="28"/>
                <w:szCs w:val="28"/>
              </w:rPr>
            </w:pPr>
            <w:r>
              <w:rPr>
                <w:rFonts w:ascii="Verdana" w:hAnsi="Verdana"/>
                <w:sz w:val="28"/>
                <w:szCs w:val="28"/>
              </w:rPr>
              <w:t>Preference to use of non-digital study aids</w:t>
            </w:r>
          </w:p>
          <w:p w14:paraId="3142D4D4" w14:textId="651D1033" w:rsidR="00E85181" w:rsidRPr="003D5F68" w:rsidRDefault="00E85181" w:rsidP="003D5F68">
            <w:pPr>
              <w:pStyle w:val="Body"/>
              <w:numPr>
                <w:ilvl w:val="0"/>
                <w:numId w:val="13"/>
              </w:numPr>
              <w:rPr>
                <w:rFonts w:ascii="Verdana" w:hAnsi="Verdana"/>
                <w:sz w:val="28"/>
                <w:szCs w:val="28"/>
              </w:rPr>
            </w:pPr>
            <w:r>
              <w:rPr>
                <w:rFonts w:ascii="Verdana" w:hAnsi="Verdana"/>
                <w:sz w:val="28"/>
                <w:szCs w:val="28"/>
              </w:rPr>
              <w:t>Time needed to use traditional study aids</w:t>
            </w:r>
          </w:p>
        </w:tc>
      </w:tr>
      <w:tr w:rsidR="000E1E55" w14:paraId="14DFFB5B" w14:textId="77777777" w:rsidTr="007E183B">
        <w:tc>
          <w:tcPr>
            <w:tcW w:w="4872" w:type="dxa"/>
            <w:tcBorders>
              <w:top w:val="nil"/>
              <w:left w:val="nil"/>
              <w:bottom w:val="single" w:sz="4" w:space="0" w:color="auto"/>
              <w:right w:val="nil"/>
            </w:tcBorders>
          </w:tcPr>
          <w:p w14:paraId="47B155CD" w14:textId="719D66EC" w:rsidR="000E1E55" w:rsidRPr="007E183B" w:rsidRDefault="000E1E55" w:rsidP="000E1E55">
            <w:pPr>
              <w:pStyle w:val="Body"/>
              <w:rPr>
                <w:rFonts w:ascii="Verdana" w:hAnsi="Verdana"/>
                <w:b/>
                <w:color w:val="1F497D" w:themeColor="text2"/>
                <w:sz w:val="28"/>
                <w:szCs w:val="28"/>
              </w:rPr>
            </w:pPr>
            <w:r w:rsidRPr="007E183B">
              <w:rPr>
                <w:rFonts w:ascii="Verdana" w:hAnsi="Verdana"/>
                <w:b/>
                <w:color w:val="1F497D" w:themeColor="text2"/>
                <w:sz w:val="32"/>
                <w:szCs w:val="28"/>
              </w:rPr>
              <w:t>Scenarios</w:t>
            </w:r>
          </w:p>
        </w:tc>
        <w:tc>
          <w:tcPr>
            <w:tcW w:w="9744" w:type="dxa"/>
            <w:gridSpan w:val="2"/>
            <w:tcBorders>
              <w:top w:val="nil"/>
              <w:left w:val="nil"/>
              <w:bottom w:val="single" w:sz="4" w:space="0" w:color="auto"/>
              <w:right w:val="nil"/>
            </w:tcBorders>
          </w:tcPr>
          <w:p w14:paraId="79358298" w14:textId="77777777" w:rsidR="000E1E55" w:rsidRPr="007E183B" w:rsidRDefault="000E1E55" w:rsidP="000E1E55">
            <w:pPr>
              <w:pStyle w:val="Body"/>
              <w:rPr>
                <w:rFonts w:ascii="Verdana" w:hAnsi="Verdana"/>
                <w:color w:val="1F497D" w:themeColor="text2"/>
                <w:sz w:val="28"/>
                <w:szCs w:val="28"/>
              </w:rPr>
            </w:pPr>
          </w:p>
        </w:tc>
      </w:tr>
      <w:tr w:rsidR="000E1E55" w14:paraId="4D151637" w14:textId="77777777" w:rsidTr="007E183B">
        <w:tc>
          <w:tcPr>
            <w:tcW w:w="4872" w:type="dxa"/>
            <w:tcBorders>
              <w:top w:val="single" w:sz="4" w:space="0" w:color="auto"/>
              <w:left w:val="nil"/>
              <w:bottom w:val="nil"/>
              <w:right w:val="nil"/>
            </w:tcBorders>
          </w:tcPr>
          <w:p w14:paraId="05E64143" w14:textId="77777777" w:rsidR="000E1E55" w:rsidRPr="007D3CA7" w:rsidRDefault="000E1E55" w:rsidP="000E1E55">
            <w:pPr>
              <w:pStyle w:val="Body"/>
              <w:rPr>
                <w:rFonts w:ascii="Verdana" w:hAnsi="Verdana"/>
                <w:b/>
                <w:sz w:val="28"/>
                <w:szCs w:val="28"/>
              </w:rPr>
            </w:pPr>
            <w:r w:rsidRPr="007D3CA7">
              <w:rPr>
                <w:rFonts w:ascii="Verdana" w:hAnsi="Verdana"/>
                <w:b/>
                <w:sz w:val="28"/>
                <w:szCs w:val="28"/>
              </w:rPr>
              <w:t>Goal:</w:t>
            </w:r>
          </w:p>
          <w:p w14:paraId="6FBA8887" w14:textId="6D62587E" w:rsidR="00D43D29" w:rsidRPr="003D5F68" w:rsidRDefault="00D43D29" w:rsidP="000E1E55">
            <w:pPr>
              <w:pStyle w:val="Body"/>
              <w:rPr>
                <w:rFonts w:ascii="Verdana" w:hAnsi="Verdana"/>
                <w:sz w:val="28"/>
                <w:szCs w:val="28"/>
              </w:rPr>
            </w:pPr>
            <w:r>
              <w:rPr>
                <w:rFonts w:ascii="Verdana" w:hAnsi="Verdana"/>
                <w:sz w:val="28"/>
                <w:szCs w:val="28"/>
              </w:rPr>
              <w:t>Study Hiragana and Katakana</w:t>
            </w:r>
          </w:p>
        </w:tc>
        <w:tc>
          <w:tcPr>
            <w:tcW w:w="9744" w:type="dxa"/>
            <w:gridSpan w:val="2"/>
            <w:tcBorders>
              <w:top w:val="single" w:sz="4" w:space="0" w:color="auto"/>
              <w:left w:val="nil"/>
              <w:bottom w:val="nil"/>
              <w:right w:val="nil"/>
            </w:tcBorders>
          </w:tcPr>
          <w:p w14:paraId="27036825" w14:textId="77777777" w:rsidR="000E1E55" w:rsidRPr="007D3CA7" w:rsidRDefault="00E85181" w:rsidP="000E1E55">
            <w:pPr>
              <w:pStyle w:val="Body"/>
              <w:rPr>
                <w:rFonts w:ascii="Verdana" w:hAnsi="Verdana"/>
                <w:b/>
                <w:sz w:val="28"/>
                <w:szCs w:val="28"/>
              </w:rPr>
            </w:pPr>
            <w:r w:rsidRPr="007D3CA7">
              <w:rPr>
                <w:rFonts w:ascii="Verdana" w:hAnsi="Verdana"/>
                <w:b/>
                <w:sz w:val="28"/>
                <w:szCs w:val="28"/>
              </w:rPr>
              <w:t>Method:</w:t>
            </w:r>
          </w:p>
          <w:p w14:paraId="6214A544" w14:textId="5DC1F9CC" w:rsidR="00E85181" w:rsidRPr="003D5F68" w:rsidRDefault="00E85181" w:rsidP="000E1E55">
            <w:pPr>
              <w:pStyle w:val="Body"/>
              <w:rPr>
                <w:rFonts w:ascii="Verdana" w:hAnsi="Verdana"/>
                <w:sz w:val="28"/>
                <w:szCs w:val="28"/>
              </w:rPr>
            </w:pPr>
            <w:r w:rsidRPr="00E85181">
              <w:rPr>
                <w:rFonts w:ascii="Verdana" w:hAnsi="Verdana"/>
                <w:szCs w:val="28"/>
              </w:rPr>
              <w:t>Min-Jae spends an hour preparing specific flash cards on index cards for self-quizzing purposes. He then must set up a manual tracking system in a notebook to track his progress with the flash cards. He would prefer not to have to manually track this</w:t>
            </w:r>
            <w:r>
              <w:rPr>
                <w:rFonts w:ascii="Verdana" w:hAnsi="Verdana"/>
                <w:szCs w:val="28"/>
              </w:rPr>
              <w:t xml:space="preserve"> and would like to not have to carry around a large stack of index cards.</w:t>
            </w:r>
          </w:p>
        </w:tc>
      </w:tr>
      <w:tr w:rsidR="000E1E55" w14:paraId="29CB4580" w14:textId="77777777" w:rsidTr="007E183B">
        <w:tc>
          <w:tcPr>
            <w:tcW w:w="4872" w:type="dxa"/>
            <w:tcBorders>
              <w:top w:val="nil"/>
              <w:left w:val="nil"/>
              <w:bottom w:val="nil"/>
              <w:right w:val="nil"/>
            </w:tcBorders>
          </w:tcPr>
          <w:p w14:paraId="10147358" w14:textId="48BF1155" w:rsidR="000E1E55" w:rsidRPr="007D3CA7" w:rsidRDefault="000E1E55" w:rsidP="000E1E55">
            <w:pPr>
              <w:pStyle w:val="Body"/>
              <w:rPr>
                <w:rFonts w:ascii="Verdana" w:hAnsi="Verdana"/>
                <w:b/>
                <w:sz w:val="28"/>
                <w:szCs w:val="28"/>
              </w:rPr>
            </w:pPr>
            <w:r w:rsidRPr="007D3CA7">
              <w:rPr>
                <w:rFonts w:ascii="Verdana" w:hAnsi="Verdana"/>
                <w:b/>
                <w:sz w:val="28"/>
                <w:szCs w:val="28"/>
              </w:rPr>
              <w:t>Goal:</w:t>
            </w:r>
          </w:p>
          <w:p w14:paraId="3D022721" w14:textId="21369984" w:rsidR="00E85181" w:rsidRPr="003D5F68" w:rsidRDefault="00E85181" w:rsidP="000E1E55">
            <w:pPr>
              <w:pStyle w:val="Body"/>
              <w:rPr>
                <w:rFonts w:ascii="Verdana" w:hAnsi="Verdana"/>
                <w:sz w:val="28"/>
                <w:szCs w:val="28"/>
              </w:rPr>
            </w:pPr>
            <w:r>
              <w:rPr>
                <w:rFonts w:ascii="Verdana" w:hAnsi="Verdana"/>
                <w:sz w:val="28"/>
                <w:szCs w:val="28"/>
              </w:rPr>
              <w:t>Study for Grammar Quiz</w:t>
            </w:r>
          </w:p>
        </w:tc>
        <w:tc>
          <w:tcPr>
            <w:tcW w:w="9744" w:type="dxa"/>
            <w:gridSpan w:val="2"/>
            <w:tcBorders>
              <w:top w:val="nil"/>
              <w:left w:val="nil"/>
              <w:bottom w:val="nil"/>
              <w:right w:val="nil"/>
            </w:tcBorders>
          </w:tcPr>
          <w:p w14:paraId="2D8A4490" w14:textId="77777777" w:rsidR="000E1E55" w:rsidRPr="007D3CA7" w:rsidRDefault="00E85181" w:rsidP="000E1E55">
            <w:pPr>
              <w:pStyle w:val="Body"/>
              <w:rPr>
                <w:rFonts w:ascii="Verdana" w:hAnsi="Verdana"/>
                <w:b/>
                <w:sz w:val="28"/>
                <w:szCs w:val="28"/>
              </w:rPr>
            </w:pPr>
            <w:r w:rsidRPr="007D3CA7">
              <w:rPr>
                <w:rFonts w:ascii="Verdana" w:hAnsi="Verdana"/>
                <w:b/>
                <w:sz w:val="28"/>
                <w:szCs w:val="28"/>
              </w:rPr>
              <w:t>Method:</w:t>
            </w:r>
          </w:p>
          <w:p w14:paraId="16A3ED17" w14:textId="1A0AFBA0" w:rsidR="00E85181" w:rsidRPr="003D5F68" w:rsidRDefault="00E85181" w:rsidP="000E1E55">
            <w:pPr>
              <w:pStyle w:val="Body"/>
              <w:rPr>
                <w:rFonts w:ascii="Verdana" w:hAnsi="Verdana"/>
                <w:sz w:val="28"/>
                <w:szCs w:val="28"/>
              </w:rPr>
            </w:pPr>
            <w:r w:rsidRPr="00FA1D3D">
              <w:rPr>
                <w:rFonts w:ascii="Verdana" w:hAnsi="Verdana"/>
                <w:szCs w:val="28"/>
              </w:rPr>
              <w:t xml:space="preserve">Min-Jae </w:t>
            </w:r>
            <w:r w:rsidR="00FA1D3D" w:rsidRPr="00FA1D3D">
              <w:rPr>
                <w:rFonts w:ascii="Verdana" w:hAnsi="Verdana"/>
                <w:szCs w:val="28"/>
              </w:rPr>
              <w:t>spends time collating grammar-specific classroom notes and textbook materials into a separate notebook for each specific grammar construct</w:t>
            </w:r>
            <w:r w:rsidR="00FA1D3D">
              <w:rPr>
                <w:rFonts w:ascii="Verdana" w:hAnsi="Verdana"/>
                <w:szCs w:val="28"/>
              </w:rPr>
              <w:t xml:space="preserve"> and furthermore must spend time copying questions from a workbook to self-quiz. He would like it if he could do this without having to spend so much time preparing materials</w:t>
            </w:r>
            <w:r w:rsidR="007D3CA7">
              <w:rPr>
                <w:rFonts w:ascii="Verdana" w:hAnsi="Verdana"/>
                <w:szCs w:val="28"/>
              </w:rPr>
              <w:t>.</w:t>
            </w:r>
          </w:p>
        </w:tc>
      </w:tr>
    </w:tbl>
    <w:p w14:paraId="6D184D6E" w14:textId="77777777" w:rsidR="007E183B" w:rsidRDefault="007E183B" w:rsidP="007E183B">
      <w:pPr>
        <w:pStyle w:val="Title"/>
        <w:jc w:val="center"/>
        <w:rPr>
          <w:rFonts w:ascii="Verdana Bold" w:hAnsi="Verdana Bold"/>
          <w:sz w:val="96"/>
        </w:rPr>
      </w:pPr>
    </w:p>
    <w:p w14:paraId="585F6547" w14:textId="77777777" w:rsidR="007E183B" w:rsidRDefault="007E183B" w:rsidP="007E183B">
      <w:pPr>
        <w:pStyle w:val="Title"/>
        <w:jc w:val="center"/>
        <w:rPr>
          <w:rFonts w:ascii="Verdana Bold" w:hAnsi="Verdana Bold"/>
          <w:sz w:val="96"/>
        </w:rPr>
      </w:pPr>
    </w:p>
    <w:p w14:paraId="5EBD396C" w14:textId="77777777" w:rsidR="007E183B" w:rsidRDefault="007E183B" w:rsidP="007E183B">
      <w:pPr>
        <w:pStyle w:val="Title"/>
        <w:jc w:val="center"/>
        <w:rPr>
          <w:rFonts w:ascii="Verdana Bold" w:hAnsi="Verdana Bold"/>
          <w:sz w:val="96"/>
        </w:rPr>
      </w:pPr>
    </w:p>
    <w:p w14:paraId="2581CACE" w14:textId="0BEA9E7F" w:rsidR="007E183B" w:rsidRPr="0005600D" w:rsidRDefault="00057CA9" w:rsidP="007E183B">
      <w:pPr>
        <w:pStyle w:val="Title"/>
        <w:jc w:val="center"/>
        <w:rPr>
          <w:rFonts w:ascii="Verdana Bold" w:hAnsi="Verdana Bold"/>
          <w:sz w:val="96"/>
        </w:rPr>
      </w:pPr>
      <w:r>
        <w:rPr>
          <w:rFonts w:ascii="Verdana Bold" w:hAnsi="Verdana Bold"/>
          <w:sz w:val="96"/>
        </w:rPr>
        <w:t>Competitive App Analysis</w:t>
      </w:r>
    </w:p>
    <w:p w14:paraId="65EB12BD" w14:textId="0CB8D89D" w:rsidR="004C6E48" w:rsidRDefault="00057CA9" w:rsidP="00057CA9">
      <w:pPr>
        <w:pStyle w:val="Body"/>
        <w:jc w:val="center"/>
        <w:rPr>
          <w:rFonts w:ascii="Verdana Bold" w:hAnsi="Verdana Bold"/>
          <w:sz w:val="48"/>
        </w:rPr>
      </w:pPr>
      <w:r w:rsidRPr="00057CA9">
        <w:rPr>
          <w:rFonts w:ascii="Verdana Bold" w:eastAsia="Times New Roman" w:hAnsi="Verdana Bold"/>
          <w:color w:val="auto"/>
          <w:sz w:val="36"/>
          <w:szCs w:val="24"/>
        </w:rPr>
        <w:t>Heuristics Evaluation</w:t>
      </w:r>
    </w:p>
    <w:p w14:paraId="063ABE72" w14:textId="77777777" w:rsidR="004C6E48" w:rsidRDefault="004C6E48">
      <w:pPr>
        <w:pStyle w:val="Body"/>
        <w:rPr>
          <w:rFonts w:ascii="Verdana Bold" w:hAnsi="Verdana Bold"/>
          <w:sz w:val="48"/>
        </w:rPr>
      </w:pPr>
    </w:p>
    <w:p w14:paraId="16A8D077" w14:textId="77777777" w:rsidR="004C6E48" w:rsidRDefault="004C6E48">
      <w:pPr>
        <w:pStyle w:val="Body"/>
        <w:rPr>
          <w:rFonts w:ascii="Verdana Bold" w:hAnsi="Verdana Bold"/>
          <w:sz w:val="48"/>
        </w:rPr>
      </w:pPr>
    </w:p>
    <w:p w14:paraId="65522FC8" w14:textId="77777777" w:rsidR="004C6E48" w:rsidRDefault="004C6E48">
      <w:pPr>
        <w:pStyle w:val="Body"/>
        <w:rPr>
          <w:rFonts w:ascii="Verdana Bold" w:hAnsi="Verdana Bold"/>
          <w:sz w:val="48"/>
        </w:rPr>
      </w:pPr>
    </w:p>
    <w:p w14:paraId="63DEB48A" w14:textId="77777777" w:rsidR="007E183B" w:rsidRDefault="007E183B">
      <w:pPr>
        <w:pStyle w:val="Body"/>
        <w:rPr>
          <w:rFonts w:ascii="Verdana Bold" w:hAnsi="Verdana Bold"/>
          <w:sz w:val="48"/>
        </w:rPr>
      </w:pPr>
    </w:p>
    <w:p w14:paraId="71C10359" w14:textId="77777777" w:rsidR="007E183B" w:rsidRDefault="007E183B">
      <w:pPr>
        <w:pStyle w:val="Body"/>
        <w:rPr>
          <w:rFonts w:ascii="Verdana Bold" w:hAnsi="Verdana Bold"/>
          <w:sz w:val="48"/>
        </w:rPr>
      </w:pPr>
    </w:p>
    <w:p w14:paraId="14AA58C8" w14:textId="77777777" w:rsidR="007E183B" w:rsidRDefault="007E183B">
      <w:pPr>
        <w:pStyle w:val="Body"/>
        <w:rPr>
          <w:rFonts w:ascii="Verdana Bold" w:hAnsi="Verdana Bold"/>
          <w:sz w:val="48"/>
        </w:rPr>
      </w:pPr>
    </w:p>
    <w:p w14:paraId="661CB66A" w14:textId="77777777" w:rsidR="007E183B" w:rsidRDefault="007E183B">
      <w:pPr>
        <w:pStyle w:val="Body"/>
        <w:rPr>
          <w:rFonts w:ascii="Verdana Bold" w:hAnsi="Verdana Bold"/>
          <w:sz w:val="48"/>
        </w:rPr>
      </w:pPr>
    </w:p>
    <w:p w14:paraId="768EDE77" w14:textId="77777777" w:rsidR="007E183B" w:rsidRDefault="007E183B">
      <w:pPr>
        <w:pStyle w:val="Body"/>
        <w:rPr>
          <w:rFonts w:ascii="Verdana Bold" w:hAnsi="Verdana Bold"/>
          <w:sz w:val="48"/>
        </w:rPr>
      </w:pPr>
    </w:p>
    <w:p w14:paraId="53AA7169" w14:textId="5AD568DA" w:rsidR="00057CA9" w:rsidRDefault="00057CA9" w:rsidP="00057CA9">
      <w:pPr>
        <w:pStyle w:val="Body"/>
        <w:rPr>
          <w:rFonts w:ascii="Verdana Bold" w:hAnsi="Verdana Bold"/>
          <w:sz w:val="48"/>
        </w:rPr>
      </w:pPr>
      <w:r>
        <w:rPr>
          <w:rFonts w:ascii="Verdana Bold" w:hAnsi="Verdana Bold"/>
          <w:sz w:val="48"/>
        </w:rPr>
        <w:lastRenderedPageBreak/>
        <w:t>Heuristic Evaluation Sheet</w:t>
      </w:r>
    </w:p>
    <w:p w14:paraId="4CCDB8B6" w14:textId="09DC3CC5" w:rsidR="00057CA9" w:rsidRDefault="00057CA9" w:rsidP="00057CA9">
      <w:pPr>
        <w:pStyle w:val="Body"/>
        <w:rPr>
          <w:rFonts w:ascii="Verdana" w:hAnsi="Verdana"/>
          <w:color w:val="808080"/>
          <w:sz w:val="16"/>
        </w:rPr>
      </w:pPr>
      <w:r>
        <w:rPr>
          <w:rFonts w:ascii="Verdana" w:hAnsi="Verdana"/>
          <w:color w:val="808080"/>
          <w:sz w:val="16"/>
        </w:rPr>
        <w:t>Comparing the quick and easy evaluation of UI decisions</w:t>
      </w:r>
    </w:p>
    <w:p w14:paraId="61F972E4" w14:textId="77777777" w:rsidR="007E183B" w:rsidRDefault="007E183B">
      <w:pPr>
        <w:pStyle w:val="Body"/>
        <w:rPr>
          <w:rFonts w:ascii="Verdana Bold" w:hAnsi="Verdana Bold"/>
          <w:sz w:val="48"/>
        </w:rPr>
      </w:pPr>
    </w:p>
    <w:tbl>
      <w:tblPr>
        <w:tblW w:w="0" w:type="auto"/>
        <w:tblInd w:w="100" w:type="dxa"/>
        <w:shd w:val="clear" w:color="auto" w:fill="FFFFFF"/>
        <w:tblLayout w:type="fixed"/>
        <w:tblLook w:val="0000" w:firstRow="0" w:lastRow="0" w:firstColumn="0" w:lastColumn="0" w:noHBand="0" w:noVBand="0"/>
      </w:tblPr>
      <w:tblGrid>
        <w:gridCol w:w="5220"/>
        <w:gridCol w:w="4590"/>
        <w:gridCol w:w="4569"/>
      </w:tblGrid>
      <w:tr w:rsidR="00057CA9" w14:paraId="479E0FA1" w14:textId="77777777" w:rsidTr="00057CA9">
        <w:trPr>
          <w:cantSplit/>
          <w:trHeight w:val="263"/>
        </w:trPr>
        <w:tc>
          <w:tcPr>
            <w:tcW w:w="5220"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vAlign w:val="center"/>
          </w:tcPr>
          <w:p w14:paraId="45AFA069" w14:textId="77777777" w:rsidR="00057CA9" w:rsidRPr="00767F86" w:rsidRDefault="00057CA9" w:rsidP="00057CA9">
            <w:pPr>
              <w:pStyle w:val="Body"/>
              <w:rPr>
                <w:rFonts w:ascii="Verdana" w:hAnsi="Verdana"/>
                <w:color w:val="1F497D" w:themeColor="text2"/>
                <w:sz w:val="28"/>
              </w:rPr>
            </w:pPr>
            <w:r w:rsidRPr="00127981">
              <w:rPr>
                <w:rFonts w:ascii="Verdana" w:hAnsi="Verdana"/>
                <w:color w:val="1F497D" w:themeColor="text2"/>
                <w:sz w:val="44"/>
              </w:rPr>
              <w:t>Heuristics</w:t>
            </w:r>
          </w:p>
        </w:tc>
        <w:tc>
          <w:tcPr>
            <w:tcW w:w="4590"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vAlign w:val="center"/>
          </w:tcPr>
          <w:p w14:paraId="1026E430" w14:textId="77777777" w:rsidR="00057CA9" w:rsidRDefault="001E30D1" w:rsidP="00057CA9">
            <w:pPr>
              <w:pStyle w:val="Body"/>
              <w:rPr>
                <w:rFonts w:ascii="Verdana" w:hAnsi="Verdana"/>
                <w:color w:val="1F497D" w:themeColor="text2"/>
                <w:sz w:val="20"/>
              </w:rPr>
            </w:pPr>
            <w:r>
              <w:rPr>
                <w:rFonts w:ascii="Verdana" w:hAnsi="Verdana"/>
                <w:color w:val="1F497D" w:themeColor="text2"/>
                <w:sz w:val="20"/>
              </w:rPr>
              <w:t>Name: Hiragana and Katakana – Complete Basics of Japanese</w:t>
            </w:r>
          </w:p>
          <w:p w14:paraId="67524CD7" w14:textId="77777777" w:rsidR="001E30D1" w:rsidRDefault="001E30D1" w:rsidP="00057CA9">
            <w:pPr>
              <w:pStyle w:val="Body"/>
              <w:rPr>
                <w:rFonts w:ascii="Verdana" w:hAnsi="Verdana"/>
                <w:color w:val="1F497D" w:themeColor="text2"/>
                <w:sz w:val="20"/>
              </w:rPr>
            </w:pPr>
            <w:r>
              <w:rPr>
                <w:rFonts w:ascii="Verdana" w:hAnsi="Verdana"/>
                <w:color w:val="1F497D" w:themeColor="text2"/>
                <w:sz w:val="20"/>
              </w:rPr>
              <w:t>Dev: TheJapanesePage.com</w:t>
            </w:r>
          </w:p>
          <w:p w14:paraId="7DA9A9C4" w14:textId="2F1EBFE6" w:rsidR="001E30D1" w:rsidRPr="00767F86" w:rsidRDefault="001E30D1" w:rsidP="00057CA9">
            <w:pPr>
              <w:pStyle w:val="Body"/>
              <w:rPr>
                <w:rFonts w:ascii="Verdana" w:hAnsi="Verdana"/>
                <w:color w:val="1F497D" w:themeColor="text2"/>
                <w:sz w:val="20"/>
              </w:rPr>
            </w:pPr>
            <w:r>
              <w:rPr>
                <w:rFonts w:ascii="Verdana" w:hAnsi="Verdana"/>
                <w:color w:val="1F497D" w:themeColor="text2"/>
                <w:sz w:val="20"/>
              </w:rPr>
              <w:t>Price: Free (has ads &amp; “premium” unlock)</w:t>
            </w:r>
          </w:p>
        </w:tc>
        <w:tc>
          <w:tcPr>
            <w:tcW w:w="4569" w:type="dxa"/>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vAlign w:val="center"/>
          </w:tcPr>
          <w:p w14:paraId="15234D72" w14:textId="7B91C163" w:rsidR="00057CA9" w:rsidRDefault="00767F86" w:rsidP="00057CA9">
            <w:pPr>
              <w:pStyle w:val="Body"/>
              <w:rPr>
                <w:rFonts w:ascii="Verdana" w:hAnsi="Verdana"/>
                <w:color w:val="1F497D" w:themeColor="text2"/>
                <w:sz w:val="20"/>
              </w:rPr>
            </w:pPr>
            <w:r>
              <w:rPr>
                <w:rFonts w:ascii="Verdana" w:hAnsi="Verdana"/>
                <w:color w:val="1F497D" w:themeColor="text2"/>
                <w:sz w:val="20"/>
              </w:rPr>
              <w:t>Name: StickyStudy: Japanese Kana (Hiragana and Katakana Study)</w:t>
            </w:r>
          </w:p>
          <w:p w14:paraId="21B4E190" w14:textId="77777777" w:rsidR="00767F86" w:rsidRDefault="00767F86" w:rsidP="00057CA9">
            <w:pPr>
              <w:pStyle w:val="Body"/>
              <w:rPr>
                <w:rFonts w:ascii="Verdana" w:hAnsi="Verdana"/>
                <w:color w:val="1F497D" w:themeColor="text2"/>
                <w:sz w:val="20"/>
              </w:rPr>
            </w:pPr>
            <w:r>
              <w:rPr>
                <w:rFonts w:ascii="Verdana" w:hAnsi="Verdana"/>
                <w:color w:val="1F497D" w:themeColor="text2"/>
                <w:sz w:val="20"/>
              </w:rPr>
              <w:t>Dev: StickyStudy</w:t>
            </w:r>
          </w:p>
          <w:p w14:paraId="70E2CB4C" w14:textId="4612F3CA" w:rsidR="00767F86" w:rsidRPr="00767F86" w:rsidRDefault="00767F86" w:rsidP="00057CA9">
            <w:pPr>
              <w:pStyle w:val="Body"/>
              <w:rPr>
                <w:rFonts w:ascii="Verdana" w:hAnsi="Verdana"/>
                <w:color w:val="1F497D" w:themeColor="text2"/>
                <w:sz w:val="20"/>
              </w:rPr>
            </w:pPr>
            <w:r>
              <w:rPr>
                <w:rFonts w:ascii="Verdana" w:hAnsi="Verdana"/>
                <w:color w:val="1F497D" w:themeColor="text2"/>
                <w:sz w:val="20"/>
              </w:rPr>
              <w:t>Price: $1.99</w:t>
            </w:r>
          </w:p>
        </w:tc>
      </w:tr>
      <w:tr w:rsidR="00057CA9" w14:paraId="2A0F0C4F" w14:textId="77777777" w:rsidTr="00BD70E2">
        <w:trPr>
          <w:cantSplit/>
          <w:trHeight w:val="1048"/>
        </w:trPr>
        <w:tc>
          <w:tcPr>
            <w:tcW w:w="5220" w:type="dxa"/>
            <w:tcBorders>
              <w:top w:val="single" w:sz="2"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15CA786B" w14:textId="5B5AC0E6" w:rsidR="00057CA9" w:rsidRPr="00FF0EA9" w:rsidRDefault="00057CA9" w:rsidP="00057CA9">
            <w:pPr>
              <w:pStyle w:val="FreeForm"/>
              <w:rPr>
                <w:rFonts w:ascii="Verdana" w:hAnsi="Verdana"/>
                <w:sz w:val="28"/>
              </w:rPr>
            </w:pPr>
            <w:r w:rsidRPr="00FF0EA9">
              <w:rPr>
                <w:rFonts w:ascii="Verdana" w:hAnsi="Verdana"/>
                <w:sz w:val="28"/>
              </w:rPr>
              <w:t>Visibility of app status</w:t>
            </w:r>
          </w:p>
          <w:p w14:paraId="137A6E0D" w14:textId="77777777" w:rsidR="00057CA9" w:rsidRPr="00FF0EA9" w:rsidRDefault="00057CA9" w:rsidP="00057CA9">
            <w:pPr>
              <w:pStyle w:val="FreeForm"/>
              <w:rPr>
                <w:rFonts w:ascii="Verdana" w:hAnsi="Verdana"/>
              </w:rPr>
            </w:pPr>
            <w:r w:rsidRPr="00FF0EA9">
              <w:rPr>
                <w:rFonts w:ascii="Verdana" w:hAnsi="Verdana"/>
              </w:rPr>
              <w:t>Does the app keep users informed about what is going on, through appropriate feedback?</w:t>
            </w:r>
          </w:p>
          <w:p w14:paraId="5ADC9FA5" w14:textId="77777777" w:rsidR="00057CA9" w:rsidRPr="00FF0EA9" w:rsidRDefault="00057CA9" w:rsidP="00057CA9">
            <w:pPr>
              <w:pStyle w:val="FreeForm"/>
              <w:rPr>
                <w:rFonts w:ascii="Verdana" w:hAnsi="Verdana"/>
                <w:sz w:val="16"/>
              </w:rPr>
            </w:pPr>
          </w:p>
          <w:p w14:paraId="5CE55C40" w14:textId="77777777" w:rsidR="00057CA9" w:rsidRPr="00FF0EA9" w:rsidRDefault="00057CA9" w:rsidP="00057CA9">
            <w:pPr>
              <w:pStyle w:val="FreeForm"/>
              <w:rPr>
                <w:rFonts w:ascii="Verdana" w:hAnsi="Verdana"/>
              </w:rPr>
            </w:pPr>
          </w:p>
        </w:tc>
        <w:tc>
          <w:tcPr>
            <w:tcW w:w="4590" w:type="dxa"/>
            <w:tcBorders>
              <w:top w:val="single" w:sz="2"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6610DEE3" w14:textId="1C902937" w:rsidR="00057CA9" w:rsidRPr="00FC158E" w:rsidRDefault="00127981" w:rsidP="00FC158E">
            <w:pPr>
              <w:pStyle w:val="Body"/>
              <w:rPr>
                <w:rFonts w:ascii="Verdana" w:hAnsi="Verdana"/>
                <w:color w:val="auto"/>
                <w:szCs w:val="24"/>
              </w:rPr>
            </w:pPr>
            <w:r w:rsidRPr="00FC158E">
              <w:rPr>
                <w:rFonts w:ascii="Verdana" w:hAnsi="Verdana"/>
                <w:color w:val="auto"/>
                <w:szCs w:val="24"/>
              </w:rPr>
              <w:t>Feedback is in form of obtrusive modal dialogs.</w:t>
            </w:r>
            <w:r w:rsidR="00CD512A">
              <w:rPr>
                <w:rFonts w:ascii="Verdana" w:hAnsi="Verdana"/>
                <w:color w:val="auto"/>
                <w:szCs w:val="24"/>
              </w:rPr>
              <w:t xml:space="preserve"> During quizzes, there is audio feedback as to correct or incorrect answers.</w:t>
            </w:r>
          </w:p>
        </w:tc>
        <w:tc>
          <w:tcPr>
            <w:tcW w:w="4569" w:type="dxa"/>
            <w:tcBorders>
              <w:top w:val="single" w:sz="2"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304389ED" w14:textId="52A6FE19" w:rsidR="00057CA9" w:rsidRPr="00BD70E2" w:rsidRDefault="00CD512A" w:rsidP="00BD70E2">
            <w:pPr>
              <w:pStyle w:val="Body"/>
              <w:rPr>
                <w:rFonts w:ascii="Verdana" w:hAnsi="Verdana"/>
                <w:color w:val="auto"/>
                <w:szCs w:val="24"/>
              </w:rPr>
            </w:pPr>
            <w:r w:rsidRPr="00BD70E2">
              <w:rPr>
                <w:rFonts w:ascii="Verdana" w:hAnsi="Verdana"/>
                <w:color w:val="auto"/>
                <w:szCs w:val="24"/>
              </w:rPr>
              <w:t>Feedback is not obvious</w:t>
            </w:r>
            <w:r w:rsidR="00575F06" w:rsidRPr="00BD70E2">
              <w:rPr>
                <w:rFonts w:ascii="Verdana" w:hAnsi="Verdana"/>
                <w:color w:val="auto"/>
                <w:szCs w:val="24"/>
              </w:rPr>
              <w:t xml:space="preserve"> at first blush</w:t>
            </w:r>
            <w:r w:rsidR="00BD70E2" w:rsidRPr="00BD70E2">
              <w:rPr>
                <w:rFonts w:ascii="Verdana" w:hAnsi="Verdana"/>
                <w:color w:val="auto"/>
                <w:szCs w:val="24"/>
              </w:rPr>
              <w:t>. It uses subtle color changes to give feedback on quiz results.</w:t>
            </w:r>
          </w:p>
        </w:tc>
      </w:tr>
      <w:tr w:rsidR="00057CA9" w14:paraId="54781C51"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1E5809EB" w14:textId="77777777" w:rsidR="00057CA9" w:rsidRPr="00FF0EA9" w:rsidRDefault="00057CA9" w:rsidP="00057CA9">
            <w:pPr>
              <w:pStyle w:val="FreeForm"/>
              <w:rPr>
                <w:rFonts w:ascii="Verdana" w:hAnsi="Verdana"/>
                <w:sz w:val="28"/>
              </w:rPr>
            </w:pPr>
            <w:r w:rsidRPr="00FF0EA9">
              <w:rPr>
                <w:rFonts w:ascii="Verdana" w:hAnsi="Verdana"/>
                <w:sz w:val="28"/>
              </w:rPr>
              <w:t>Match between app and the real world</w:t>
            </w:r>
          </w:p>
          <w:p w14:paraId="32814055" w14:textId="77777777" w:rsidR="00057CA9" w:rsidRPr="00FF0EA9" w:rsidRDefault="00057CA9" w:rsidP="00057CA9">
            <w:pPr>
              <w:pStyle w:val="FreeForm"/>
              <w:rPr>
                <w:rFonts w:ascii="Verdana" w:hAnsi="Verdana"/>
              </w:rPr>
            </w:pPr>
            <w:r w:rsidRPr="00FF0EA9">
              <w:rPr>
                <w:rFonts w:ascii="Verdana" w:hAnsi="Verdana"/>
              </w:rPr>
              <w:t>Does the app sense the user’s environment and adapt the information display accordingly?</w:t>
            </w:r>
          </w:p>
          <w:p w14:paraId="238DCD0E" w14:textId="77777777" w:rsidR="00057CA9" w:rsidRPr="00FF0EA9" w:rsidRDefault="00057CA9" w:rsidP="00057CA9">
            <w:pPr>
              <w:pStyle w:val="FreeForm"/>
              <w:rPr>
                <w:rFonts w:ascii="Verdana" w:hAnsi="Verdana"/>
                <w:sz w:val="16"/>
              </w:rPr>
            </w:pPr>
          </w:p>
          <w:p w14:paraId="12005334"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31849F73" w14:textId="790A370C" w:rsidR="00057CA9" w:rsidRPr="00B430D2" w:rsidRDefault="00127981" w:rsidP="00057CA9">
            <w:pPr>
              <w:pStyle w:val="Body"/>
              <w:rPr>
                <w:rFonts w:ascii="Verdana" w:hAnsi="Verdana"/>
                <w:szCs w:val="24"/>
              </w:rPr>
            </w:pPr>
            <w:r>
              <w:rPr>
                <w:rFonts w:ascii="Verdana" w:hAnsi="Verdana"/>
                <w:szCs w:val="24"/>
              </w:rPr>
              <w:t>Not relevant to this app.</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47E5C309" w14:textId="6B6EE6DC" w:rsidR="00057CA9" w:rsidRPr="00B430D2" w:rsidRDefault="00BD70E2" w:rsidP="00057CA9">
            <w:pPr>
              <w:pStyle w:val="Body"/>
              <w:rPr>
                <w:rFonts w:ascii="Verdana" w:hAnsi="Verdana"/>
                <w:szCs w:val="24"/>
              </w:rPr>
            </w:pPr>
            <w:r>
              <w:rPr>
                <w:rFonts w:ascii="Verdana" w:hAnsi="Verdana"/>
                <w:szCs w:val="24"/>
              </w:rPr>
              <w:t>Not relevant to this app.</w:t>
            </w:r>
          </w:p>
        </w:tc>
      </w:tr>
      <w:tr w:rsidR="00057CA9" w14:paraId="1CC8CA05" w14:textId="77777777" w:rsidTr="00057CA9">
        <w:trPr>
          <w:cantSplit/>
          <w:trHeight w:val="12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1EE3266B" w14:textId="77777777" w:rsidR="00057CA9" w:rsidRPr="00FF0EA9" w:rsidRDefault="00057CA9" w:rsidP="00057CA9">
            <w:pPr>
              <w:pStyle w:val="FreeForm"/>
              <w:rPr>
                <w:rFonts w:ascii="Verdana" w:hAnsi="Verdana"/>
                <w:sz w:val="28"/>
              </w:rPr>
            </w:pPr>
            <w:r w:rsidRPr="00FF0EA9">
              <w:rPr>
                <w:rFonts w:ascii="Verdana" w:hAnsi="Verdana"/>
                <w:sz w:val="28"/>
              </w:rPr>
              <w:t>User control and freedom</w:t>
            </w:r>
          </w:p>
          <w:p w14:paraId="0B45AC4B" w14:textId="77777777" w:rsidR="00057CA9" w:rsidRPr="00767F86" w:rsidRDefault="00057CA9" w:rsidP="00057CA9">
            <w:pPr>
              <w:pStyle w:val="FreeForm"/>
              <w:rPr>
                <w:rFonts w:ascii="Verdana" w:hAnsi="Verdana"/>
              </w:rPr>
            </w:pPr>
            <w:r w:rsidRPr="00767F86">
              <w:rPr>
                <w:rFonts w:ascii="Verdana" w:hAnsi="Verdana"/>
              </w:rPr>
              <w:t>Users often choose app functions by mistake and will need a clearly marked “emergency exit.” Does the app contain safe exploration features? (back, cancel, undo)</w:t>
            </w:r>
          </w:p>
          <w:p w14:paraId="0AEF6F6C" w14:textId="77777777" w:rsidR="00057CA9" w:rsidRPr="00FF0EA9" w:rsidRDefault="00057CA9" w:rsidP="00057CA9">
            <w:pPr>
              <w:pStyle w:val="FreeForm"/>
              <w:rPr>
                <w:rFonts w:ascii="Verdana" w:hAnsi="Verdana"/>
                <w:sz w:val="16"/>
              </w:rPr>
            </w:pPr>
          </w:p>
          <w:p w14:paraId="1E92423A"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6C036330" w14:textId="02C58D71" w:rsidR="00057CA9" w:rsidRPr="00B430D2" w:rsidRDefault="00127981" w:rsidP="00057CA9">
            <w:pPr>
              <w:pStyle w:val="Body"/>
              <w:rPr>
                <w:rFonts w:ascii="Verdana" w:hAnsi="Verdana"/>
                <w:szCs w:val="24"/>
              </w:rPr>
            </w:pPr>
            <w:r>
              <w:rPr>
                <w:rFonts w:ascii="Verdana" w:hAnsi="Verdana"/>
                <w:szCs w:val="24"/>
              </w:rPr>
              <w:t>No “back”</w:t>
            </w:r>
            <w:r w:rsidR="00FC158E">
              <w:rPr>
                <w:rFonts w:ascii="Verdana" w:hAnsi="Verdana"/>
                <w:szCs w:val="24"/>
              </w:rPr>
              <w:t xml:space="preserve"> button as there are no nav controllers. All models do not use a “close” button, opting for a poorly placed “Main Menu” button. There are “back” buttons on SOME model windows.</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59012A83" w14:textId="23A26E7C" w:rsidR="00057CA9" w:rsidRPr="00B430D2" w:rsidRDefault="00BD70E2" w:rsidP="00057CA9">
            <w:pPr>
              <w:pStyle w:val="Body"/>
              <w:rPr>
                <w:rFonts w:ascii="Verdana" w:hAnsi="Verdana"/>
                <w:szCs w:val="24"/>
              </w:rPr>
            </w:pPr>
            <w:r>
              <w:rPr>
                <w:rFonts w:ascii="Verdana" w:hAnsi="Verdana"/>
                <w:szCs w:val="24"/>
              </w:rPr>
              <w:t>Uses a standard iOS tab view controller for navigation as well as standard iOS nav controllers.</w:t>
            </w:r>
          </w:p>
        </w:tc>
      </w:tr>
      <w:tr w:rsidR="00057CA9" w14:paraId="402BE441"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5DFAE0E8" w14:textId="77777777" w:rsidR="00057CA9" w:rsidRPr="00FF0EA9" w:rsidRDefault="00057CA9" w:rsidP="00057CA9">
            <w:pPr>
              <w:pStyle w:val="FreeForm"/>
              <w:rPr>
                <w:rFonts w:ascii="Verdana" w:hAnsi="Verdana"/>
                <w:sz w:val="20"/>
              </w:rPr>
            </w:pPr>
            <w:r w:rsidRPr="00767F86">
              <w:rPr>
                <w:rFonts w:ascii="Verdana" w:hAnsi="Verdana"/>
                <w:sz w:val="28"/>
              </w:rPr>
              <w:lastRenderedPageBreak/>
              <w:t>Error prevention</w:t>
            </w:r>
          </w:p>
          <w:p w14:paraId="7C92FBDE" w14:textId="77777777" w:rsidR="00057CA9" w:rsidRPr="00767F86" w:rsidRDefault="00057CA9" w:rsidP="00057CA9">
            <w:pPr>
              <w:pStyle w:val="FreeForm"/>
              <w:rPr>
                <w:rFonts w:ascii="Verdana" w:hAnsi="Verdana"/>
              </w:rPr>
            </w:pPr>
            <w:r w:rsidRPr="00767F86">
              <w:rPr>
                <w:rFonts w:ascii="Verdana" w:hAnsi="Verdana"/>
              </w:rPr>
              <w:t>Does the app eliminate error-prone conditions and present users with a confirmation option?</w:t>
            </w:r>
          </w:p>
          <w:p w14:paraId="2DD580D1" w14:textId="77777777" w:rsidR="00057CA9" w:rsidRPr="00FF0EA9" w:rsidRDefault="00057CA9" w:rsidP="00057CA9">
            <w:pPr>
              <w:pStyle w:val="FreeForm"/>
              <w:rPr>
                <w:rFonts w:ascii="Verdana" w:hAnsi="Verdana"/>
                <w:sz w:val="16"/>
              </w:rPr>
            </w:pPr>
          </w:p>
          <w:p w14:paraId="72BB8D7E"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20300420" w14:textId="27B4C173" w:rsidR="00057CA9" w:rsidRPr="00B430D2" w:rsidRDefault="00FC158E" w:rsidP="00057CA9">
            <w:pPr>
              <w:pStyle w:val="Body"/>
              <w:rPr>
                <w:rFonts w:ascii="Verdana" w:hAnsi="Verdana"/>
                <w:szCs w:val="24"/>
              </w:rPr>
            </w:pPr>
            <w:r>
              <w:rPr>
                <w:rFonts w:ascii="Verdana" w:hAnsi="Verdana"/>
                <w:szCs w:val="24"/>
              </w:rPr>
              <w:t>No true opportunity to cause user-errors seems to exist. No errors occurred during normal use.</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6D1B0215" w14:textId="355F3D6B" w:rsidR="00057CA9" w:rsidRPr="00B430D2" w:rsidRDefault="00BD70E2" w:rsidP="00057CA9">
            <w:pPr>
              <w:pStyle w:val="Body"/>
              <w:rPr>
                <w:rFonts w:ascii="Verdana" w:hAnsi="Verdana"/>
                <w:szCs w:val="24"/>
              </w:rPr>
            </w:pPr>
            <w:r>
              <w:rPr>
                <w:rFonts w:ascii="Verdana" w:hAnsi="Verdana"/>
                <w:szCs w:val="24"/>
              </w:rPr>
              <w:t>No errors were encountered. If there was an error, it was handled silently.</w:t>
            </w:r>
          </w:p>
        </w:tc>
      </w:tr>
      <w:tr w:rsidR="00057CA9" w14:paraId="5BB1222B"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6EE05891" w14:textId="77777777" w:rsidR="00057CA9" w:rsidRPr="00767F86" w:rsidRDefault="00057CA9" w:rsidP="00057CA9">
            <w:pPr>
              <w:pStyle w:val="FreeForm"/>
              <w:rPr>
                <w:rFonts w:ascii="Verdana" w:hAnsi="Verdana"/>
                <w:sz w:val="28"/>
              </w:rPr>
            </w:pPr>
            <w:r w:rsidRPr="00767F86">
              <w:rPr>
                <w:rFonts w:ascii="Verdana" w:hAnsi="Verdana"/>
                <w:sz w:val="28"/>
              </w:rPr>
              <w:t>Consistency and Standards</w:t>
            </w:r>
          </w:p>
          <w:p w14:paraId="2FB2B367" w14:textId="77777777" w:rsidR="00057CA9" w:rsidRPr="00767F86" w:rsidRDefault="00057CA9" w:rsidP="00057CA9">
            <w:pPr>
              <w:pStyle w:val="FreeForm"/>
              <w:rPr>
                <w:rFonts w:ascii="Verdana" w:hAnsi="Verdana"/>
              </w:rPr>
            </w:pPr>
            <w:r w:rsidRPr="00767F86">
              <w:rPr>
                <w:rFonts w:ascii="Verdana" w:hAnsi="Verdana"/>
              </w:rPr>
              <w:t xml:space="preserve">Users should not have to wonder whether different words, situations, or actions mean the same thing. </w:t>
            </w:r>
          </w:p>
          <w:p w14:paraId="759952A7" w14:textId="77777777" w:rsidR="00057CA9" w:rsidRPr="00767F86" w:rsidRDefault="00057CA9" w:rsidP="00057CA9">
            <w:pPr>
              <w:pStyle w:val="FreeForm"/>
              <w:rPr>
                <w:rFonts w:ascii="Verdana" w:hAnsi="Verdana"/>
                <w:sz w:val="18"/>
              </w:rPr>
            </w:pPr>
          </w:p>
          <w:p w14:paraId="1604C183"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4F808758" w14:textId="5C6E140B" w:rsidR="00057CA9" w:rsidRPr="00B430D2" w:rsidRDefault="00FC158E" w:rsidP="00057CA9">
            <w:pPr>
              <w:pStyle w:val="Body"/>
              <w:rPr>
                <w:rFonts w:ascii="Verdana" w:hAnsi="Verdana"/>
                <w:szCs w:val="24"/>
              </w:rPr>
            </w:pPr>
            <w:r>
              <w:rPr>
                <w:rFonts w:ascii="Verdana" w:hAnsi="Verdana"/>
                <w:szCs w:val="24"/>
              </w:rPr>
              <w:t>Does not follow any traditional Apple-made standards, and uses non-standard words for common navigation buttons.</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10D5231F" w14:textId="5FA450E2" w:rsidR="00057CA9" w:rsidRPr="00B430D2" w:rsidRDefault="00BD70E2" w:rsidP="00057CA9">
            <w:pPr>
              <w:pStyle w:val="Body"/>
              <w:rPr>
                <w:rFonts w:ascii="Verdana" w:hAnsi="Verdana"/>
                <w:szCs w:val="24"/>
              </w:rPr>
            </w:pPr>
            <w:r>
              <w:rPr>
                <w:rFonts w:ascii="Verdana" w:hAnsi="Verdana"/>
                <w:szCs w:val="24"/>
              </w:rPr>
              <w:t>Consistant for the most part, using only some non-standard buttons (“X” instead of back on SOME nav controller windows)</w:t>
            </w:r>
          </w:p>
        </w:tc>
      </w:tr>
      <w:tr w:rsidR="00057CA9" w14:paraId="3CC1004A"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3578B785" w14:textId="77777777" w:rsidR="00057CA9" w:rsidRPr="00FF0EA9" w:rsidRDefault="00057CA9" w:rsidP="00057CA9">
            <w:pPr>
              <w:pStyle w:val="FreeForm"/>
              <w:rPr>
                <w:rFonts w:ascii="Verdana" w:hAnsi="Verdana"/>
                <w:sz w:val="20"/>
              </w:rPr>
            </w:pPr>
            <w:r w:rsidRPr="00B430D2">
              <w:rPr>
                <w:rFonts w:ascii="Verdana" w:hAnsi="Verdana"/>
                <w:sz w:val="28"/>
              </w:rPr>
              <w:t>Recognition rather than recall</w:t>
            </w:r>
          </w:p>
          <w:p w14:paraId="7325325E" w14:textId="77777777" w:rsidR="00057CA9" w:rsidRPr="00B430D2" w:rsidRDefault="00057CA9" w:rsidP="00057CA9">
            <w:pPr>
              <w:pStyle w:val="FreeForm"/>
              <w:rPr>
                <w:rFonts w:ascii="Verdana" w:hAnsi="Verdana"/>
              </w:rPr>
            </w:pPr>
            <w:r w:rsidRPr="00B430D2">
              <w:rPr>
                <w:rFonts w:ascii="Verdana" w:hAnsi="Verdana"/>
              </w:rPr>
              <w:t>Minimize the user’s memory load by making objects, actions, and options visible.</w:t>
            </w:r>
          </w:p>
          <w:p w14:paraId="750A442B" w14:textId="77777777" w:rsidR="00057CA9" w:rsidRPr="00FF0EA9" w:rsidRDefault="00057CA9" w:rsidP="00057CA9">
            <w:pPr>
              <w:pStyle w:val="FreeForm"/>
              <w:rPr>
                <w:rFonts w:ascii="Verdana" w:hAnsi="Verdana"/>
                <w:sz w:val="16"/>
              </w:rPr>
            </w:pPr>
          </w:p>
          <w:p w14:paraId="25E627EC"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09965DC8" w14:textId="4F11F524" w:rsidR="00057CA9" w:rsidRPr="00B430D2" w:rsidRDefault="00FC158E" w:rsidP="00057CA9">
            <w:pPr>
              <w:pStyle w:val="Body"/>
              <w:rPr>
                <w:rFonts w:ascii="Verdana" w:hAnsi="Verdana"/>
                <w:szCs w:val="24"/>
              </w:rPr>
            </w:pPr>
            <w:r>
              <w:rPr>
                <w:rFonts w:ascii="Verdana" w:hAnsi="Verdana"/>
                <w:szCs w:val="24"/>
              </w:rPr>
              <w:t>App does not seem to remember any information whatsoever.</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68987B59" w14:textId="10B58291" w:rsidR="00057CA9" w:rsidRPr="00B430D2" w:rsidRDefault="00BD70E2" w:rsidP="00057CA9">
            <w:pPr>
              <w:pStyle w:val="Body"/>
              <w:rPr>
                <w:rFonts w:ascii="Verdana" w:hAnsi="Verdana"/>
                <w:szCs w:val="24"/>
              </w:rPr>
            </w:pPr>
            <w:r>
              <w:rPr>
                <w:rFonts w:ascii="Verdana" w:hAnsi="Verdana"/>
                <w:szCs w:val="24"/>
              </w:rPr>
              <w:t xml:space="preserve">Memorizes completed quiz results, options, </w:t>
            </w:r>
            <w:r w:rsidR="003F0B8F">
              <w:rPr>
                <w:rFonts w:ascii="Verdana" w:hAnsi="Verdana"/>
                <w:szCs w:val="24"/>
              </w:rPr>
              <w:t>filter options on lists.</w:t>
            </w:r>
          </w:p>
        </w:tc>
      </w:tr>
      <w:tr w:rsidR="00057CA9" w14:paraId="15B1A008"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5334F37E" w14:textId="77777777" w:rsidR="00057CA9" w:rsidRPr="00B430D2" w:rsidRDefault="00057CA9" w:rsidP="00057CA9">
            <w:pPr>
              <w:pStyle w:val="FreeForm"/>
              <w:rPr>
                <w:rFonts w:ascii="Verdana" w:hAnsi="Verdana"/>
                <w:sz w:val="28"/>
              </w:rPr>
            </w:pPr>
            <w:r w:rsidRPr="00B430D2">
              <w:rPr>
                <w:rFonts w:ascii="Verdana" w:hAnsi="Verdana"/>
                <w:sz w:val="28"/>
              </w:rPr>
              <w:t>Flexibility and efficiency of use</w:t>
            </w:r>
          </w:p>
          <w:p w14:paraId="316E1618" w14:textId="77777777" w:rsidR="00057CA9" w:rsidRPr="00B430D2" w:rsidRDefault="00057CA9" w:rsidP="00057CA9">
            <w:pPr>
              <w:pStyle w:val="FreeForm"/>
              <w:rPr>
                <w:rFonts w:ascii="Verdana" w:hAnsi="Verdana"/>
              </w:rPr>
            </w:pPr>
            <w:r w:rsidRPr="00B430D2">
              <w:rPr>
                <w:rFonts w:ascii="Verdana" w:hAnsi="Verdana"/>
              </w:rPr>
              <w:t>Reduce the number of steps required by anticipating user needs and enabling customization.</w:t>
            </w:r>
          </w:p>
          <w:p w14:paraId="67527115" w14:textId="77777777" w:rsidR="00057CA9" w:rsidRPr="00FF0EA9" w:rsidRDefault="00057CA9" w:rsidP="00057CA9">
            <w:pPr>
              <w:pStyle w:val="FreeForm"/>
              <w:rPr>
                <w:rFonts w:ascii="Verdana" w:hAnsi="Verdana"/>
                <w:sz w:val="16"/>
              </w:rPr>
            </w:pPr>
          </w:p>
          <w:p w14:paraId="60C90EB7"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1C466563" w14:textId="6B0DCB9C" w:rsidR="00057CA9" w:rsidRPr="00B430D2" w:rsidRDefault="00FC158E" w:rsidP="00057CA9">
            <w:pPr>
              <w:pStyle w:val="Body"/>
              <w:rPr>
                <w:rFonts w:ascii="Verdana" w:hAnsi="Verdana"/>
                <w:szCs w:val="24"/>
              </w:rPr>
            </w:pPr>
            <w:r>
              <w:rPr>
                <w:rFonts w:ascii="Verdana" w:hAnsi="Verdana"/>
                <w:szCs w:val="24"/>
              </w:rPr>
              <w:t>Interface is convoluted and wastes large amounts of space. “Help menu” is hidden and hard to find. User must experiment and guess to find gestures and methods of use.</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53AC57D0" w14:textId="338D6D80" w:rsidR="00057CA9" w:rsidRPr="00B430D2" w:rsidRDefault="003F0B8F" w:rsidP="00057CA9">
            <w:pPr>
              <w:pStyle w:val="Body"/>
              <w:rPr>
                <w:rFonts w:ascii="Verdana" w:hAnsi="Verdana"/>
                <w:szCs w:val="24"/>
              </w:rPr>
            </w:pPr>
            <w:r>
              <w:rPr>
                <w:rFonts w:ascii="Verdana" w:hAnsi="Verdana"/>
                <w:szCs w:val="24"/>
              </w:rPr>
              <w:t>Use of mostly-standard iOS constructs makes use fairly strait forward.</w:t>
            </w:r>
          </w:p>
        </w:tc>
      </w:tr>
      <w:tr w:rsidR="00057CA9" w14:paraId="2F5AED76"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5A5501BC" w14:textId="77777777" w:rsidR="00057CA9" w:rsidRPr="00B430D2" w:rsidRDefault="00057CA9" w:rsidP="00057CA9">
            <w:pPr>
              <w:pStyle w:val="FreeForm"/>
              <w:rPr>
                <w:rFonts w:ascii="Verdana" w:hAnsi="Verdana"/>
                <w:sz w:val="28"/>
              </w:rPr>
            </w:pPr>
            <w:r w:rsidRPr="00B430D2">
              <w:rPr>
                <w:rFonts w:ascii="Verdana" w:hAnsi="Verdana"/>
                <w:sz w:val="28"/>
              </w:rPr>
              <w:t>Aesthetic and minimalist design</w:t>
            </w:r>
          </w:p>
          <w:p w14:paraId="0A30774C" w14:textId="77777777" w:rsidR="00057CA9" w:rsidRPr="00B430D2" w:rsidRDefault="00057CA9" w:rsidP="00057CA9">
            <w:pPr>
              <w:pStyle w:val="FreeForm"/>
              <w:rPr>
                <w:rFonts w:ascii="Verdana" w:hAnsi="Verdana"/>
              </w:rPr>
            </w:pPr>
            <w:r w:rsidRPr="00B430D2">
              <w:rPr>
                <w:rFonts w:ascii="Verdana" w:hAnsi="Verdana"/>
              </w:rPr>
              <w:t>Screens should not contain information which is irrelevant or rarely needed</w:t>
            </w:r>
          </w:p>
          <w:p w14:paraId="005D449A" w14:textId="77777777" w:rsidR="00057CA9" w:rsidRPr="00FF0EA9" w:rsidRDefault="00057CA9" w:rsidP="00057CA9">
            <w:pPr>
              <w:pStyle w:val="FreeForm"/>
              <w:rPr>
                <w:rFonts w:ascii="Verdana" w:hAnsi="Verdana"/>
                <w:sz w:val="16"/>
              </w:rPr>
            </w:pPr>
          </w:p>
          <w:p w14:paraId="151D7EF2"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279BC9D5" w14:textId="08146C6A" w:rsidR="00057CA9" w:rsidRPr="00B430D2" w:rsidRDefault="00834D0C" w:rsidP="00057CA9">
            <w:pPr>
              <w:pStyle w:val="Body"/>
              <w:rPr>
                <w:rFonts w:ascii="Verdana" w:hAnsi="Verdana"/>
                <w:szCs w:val="24"/>
              </w:rPr>
            </w:pPr>
            <w:r>
              <w:rPr>
                <w:rFonts w:ascii="Verdana" w:hAnsi="Verdana"/>
                <w:szCs w:val="24"/>
              </w:rPr>
              <w:t>Approximately</w:t>
            </w:r>
            <w:r w:rsidR="00FC158E">
              <w:rPr>
                <w:rFonts w:ascii="Verdana" w:hAnsi="Verdana"/>
                <w:szCs w:val="24"/>
              </w:rPr>
              <w:t xml:space="preserve"> </w:t>
            </w:r>
            <w:r>
              <w:rPr>
                <w:rFonts w:ascii="Verdana" w:hAnsi="Verdana"/>
                <w:szCs w:val="24"/>
              </w:rPr>
              <w:t>50-60% of “home page” is unused whitespace. Elements overlap each other and are overly gaudy.</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1E9AAFE7" w14:textId="53AE99C5" w:rsidR="00057CA9" w:rsidRPr="00B430D2" w:rsidRDefault="003F0B8F" w:rsidP="00057CA9">
            <w:pPr>
              <w:pStyle w:val="Body"/>
              <w:rPr>
                <w:rFonts w:ascii="Verdana" w:hAnsi="Verdana"/>
                <w:szCs w:val="24"/>
              </w:rPr>
            </w:pPr>
            <w:r>
              <w:rPr>
                <w:rFonts w:ascii="Verdana" w:hAnsi="Verdana"/>
                <w:szCs w:val="24"/>
              </w:rPr>
              <w:t xml:space="preserve">All space is used wisely. </w:t>
            </w:r>
          </w:p>
        </w:tc>
      </w:tr>
      <w:tr w:rsidR="00057CA9" w14:paraId="22C8D063" w14:textId="77777777" w:rsidTr="00057CA9">
        <w:trPr>
          <w:cantSplit/>
          <w:trHeight w:val="128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4E5498B7" w14:textId="77777777" w:rsidR="00057CA9" w:rsidRPr="00B430D2" w:rsidRDefault="00057CA9" w:rsidP="00057CA9">
            <w:pPr>
              <w:pStyle w:val="FreeForm"/>
              <w:rPr>
                <w:rFonts w:ascii="Verdana" w:hAnsi="Verdana"/>
                <w:sz w:val="28"/>
              </w:rPr>
            </w:pPr>
            <w:r w:rsidRPr="00B430D2">
              <w:rPr>
                <w:rFonts w:ascii="Verdana" w:hAnsi="Verdana"/>
                <w:sz w:val="28"/>
              </w:rPr>
              <w:lastRenderedPageBreak/>
              <w:t>Help users recognize, diagnose, and recover from errors</w:t>
            </w:r>
          </w:p>
          <w:p w14:paraId="1E737DF2" w14:textId="77777777" w:rsidR="00057CA9" w:rsidRPr="00B430D2" w:rsidRDefault="00057CA9" w:rsidP="00057CA9">
            <w:pPr>
              <w:pStyle w:val="FreeForm"/>
              <w:rPr>
                <w:rFonts w:ascii="Verdana" w:hAnsi="Verdana"/>
              </w:rPr>
            </w:pPr>
            <w:r w:rsidRPr="00B430D2">
              <w:rPr>
                <w:rFonts w:ascii="Verdana" w:hAnsi="Verdana"/>
              </w:rPr>
              <w:t>Error messages should be expressed in plain language precisely indicating the problem and solution</w:t>
            </w:r>
          </w:p>
          <w:p w14:paraId="4FB3821B" w14:textId="77777777" w:rsidR="00057CA9" w:rsidRPr="00FF0EA9" w:rsidRDefault="00057CA9" w:rsidP="00057CA9">
            <w:pPr>
              <w:pStyle w:val="FreeForm"/>
              <w:rPr>
                <w:rFonts w:ascii="Verdana" w:hAnsi="Verdana"/>
                <w:sz w:val="16"/>
              </w:rPr>
            </w:pPr>
          </w:p>
          <w:p w14:paraId="349333CE"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0E373231" w14:textId="128FE039" w:rsidR="00057CA9" w:rsidRPr="00B430D2" w:rsidRDefault="00834D0C" w:rsidP="00057CA9">
            <w:pPr>
              <w:pStyle w:val="Body"/>
              <w:rPr>
                <w:rFonts w:ascii="Verdana" w:hAnsi="Verdana"/>
                <w:szCs w:val="24"/>
              </w:rPr>
            </w:pPr>
            <w:r>
              <w:rPr>
                <w:rFonts w:ascii="Verdana" w:hAnsi="Verdana"/>
                <w:szCs w:val="24"/>
              </w:rPr>
              <w:t>No errors were encountered.</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768D38CC" w14:textId="283BB5D2" w:rsidR="00057CA9" w:rsidRPr="00B430D2" w:rsidRDefault="003F0B8F" w:rsidP="00057CA9">
            <w:pPr>
              <w:pStyle w:val="Body"/>
              <w:rPr>
                <w:rFonts w:ascii="Verdana" w:hAnsi="Verdana"/>
                <w:szCs w:val="24"/>
              </w:rPr>
            </w:pPr>
            <w:r>
              <w:rPr>
                <w:rFonts w:ascii="Verdana" w:hAnsi="Verdana"/>
                <w:szCs w:val="24"/>
              </w:rPr>
              <w:t>No errors were encountered aside from an error in the App Store app, which was handled by the App Sore app.</w:t>
            </w:r>
          </w:p>
        </w:tc>
      </w:tr>
      <w:tr w:rsidR="00057CA9" w14:paraId="349F1EBB" w14:textId="77777777" w:rsidTr="00057CA9">
        <w:trPr>
          <w:cantSplit/>
          <w:trHeight w:val="104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0CEF3D8F" w14:textId="77777777" w:rsidR="00057CA9" w:rsidRPr="00B430D2" w:rsidRDefault="00057CA9" w:rsidP="00057CA9">
            <w:pPr>
              <w:pStyle w:val="FreeForm"/>
              <w:rPr>
                <w:rFonts w:ascii="Verdana" w:hAnsi="Verdana"/>
                <w:sz w:val="28"/>
              </w:rPr>
            </w:pPr>
            <w:r w:rsidRPr="00B430D2">
              <w:rPr>
                <w:rFonts w:ascii="Verdana" w:hAnsi="Verdana"/>
                <w:sz w:val="28"/>
              </w:rPr>
              <w:t xml:space="preserve">Help and documentation </w:t>
            </w:r>
          </w:p>
          <w:p w14:paraId="51195763" w14:textId="77777777" w:rsidR="00057CA9" w:rsidRPr="00B430D2" w:rsidRDefault="00057CA9" w:rsidP="00057CA9">
            <w:pPr>
              <w:pStyle w:val="FreeForm"/>
              <w:rPr>
                <w:rFonts w:ascii="Verdana" w:hAnsi="Verdana"/>
              </w:rPr>
            </w:pPr>
            <w:r w:rsidRPr="00B430D2">
              <w:rPr>
                <w:rFonts w:ascii="Verdana" w:hAnsi="Verdana"/>
              </w:rPr>
              <w:t>Help should be focused on the user’s task, list concrete steps to be carried out, and not be too long</w:t>
            </w:r>
          </w:p>
          <w:p w14:paraId="543A52E5" w14:textId="77777777" w:rsidR="00057CA9" w:rsidRPr="00FF0EA9" w:rsidRDefault="00057CA9" w:rsidP="00057CA9">
            <w:pPr>
              <w:pStyle w:val="FreeForm"/>
              <w:rPr>
                <w:rFonts w:ascii="Verdana" w:hAnsi="Verdana"/>
                <w:sz w:val="16"/>
              </w:rPr>
            </w:pPr>
          </w:p>
          <w:p w14:paraId="5C8B048A"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5C3A0ACE" w14:textId="1BE41387" w:rsidR="00057CA9" w:rsidRPr="00B430D2" w:rsidRDefault="00834D0C" w:rsidP="00057CA9">
            <w:pPr>
              <w:pStyle w:val="Body"/>
              <w:rPr>
                <w:rFonts w:ascii="Verdana" w:hAnsi="Verdana"/>
                <w:szCs w:val="24"/>
              </w:rPr>
            </w:pPr>
            <w:r>
              <w:rPr>
                <w:rFonts w:ascii="Verdana" w:hAnsi="Verdana"/>
                <w:szCs w:val="24"/>
              </w:rPr>
              <w:t>Help documentation takes form of single modal dialog that is incorrectly formatted so one side is cut off. Help does show screenshots and explanations.</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39BD7786" w14:textId="0DBFB8BF" w:rsidR="00057CA9" w:rsidRPr="00B430D2" w:rsidRDefault="003F0B8F" w:rsidP="00057CA9">
            <w:pPr>
              <w:pStyle w:val="Body"/>
              <w:rPr>
                <w:rFonts w:ascii="Verdana" w:hAnsi="Verdana"/>
                <w:szCs w:val="24"/>
              </w:rPr>
            </w:pPr>
            <w:r>
              <w:rPr>
                <w:rFonts w:ascii="Verdana" w:hAnsi="Verdana"/>
                <w:szCs w:val="24"/>
              </w:rPr>
              <w:t>Help is “hidden” in the settings menu and is only provided for “advanced subjects”. Basic use is simple enough to not need detailed help screens however.</w:t>
            </w:r>
          </w:p>
        </w:tc>
      </w:tr>
      <w:tr w:rsidR="00057CA9" w14:paraId="73870FFD" w14:textId="77777777" w:rsidTr="00057CA9">
        <w:trPr>
          <w:cantSplit/>
          <w:trHeight w:val="88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576AB79C" w14:textId="2F00D7AD" w:rsidR="00057CA9" w:rsidRPr="00B430D2" w:rsidRDefault="00B430D2" w:rsidP="00057CA9">
            <w:pPr>
              <w:pStyle w:val="FreeForm"/>
              <w:rPr>
                <w:rFonts w:ascii="Verdana" w:hAnsi="Verdana"/>
                <w:color w:val="auto"/>
                <w:sz w:val="28"/>
              </w:rPr>
            </w:pPr>
            <w:r w:rsidRPr="00B430D2">
              <w:rPr>
                <w:rFonts w:ascii="Verdana" w:hAnsi="Verdana"/>
                <w:color w:val="auto"/>
                <w:sz w:val="28"/>
              </w:rPr>
              <w:t>Linguistic Accuracy</w:t>
            </w:r>
          </w:p>
          <w:p w14:paraId="29C52845" w14:textId="77777777" w:rsidR="00057CA9" w:rsidRDefault="00B430D2" w:rsidP="00B430D2">
            <w:pPr>
              <w:pStyle w:val="FreeForm"/>
              <w:rPr>
                <w:rFonts w:ascii="Verdana" w:hAnsi="Verdana"/>
                <w:color w:val="auto"/>
              </w:rPr>
            </w:pPr>
            <w:r w:rsidRPr="00B430D2">
              <w:rPr>
                <w:rFonts w:ascii="Verdana" w:hAnsi="Verdana"/>
                <w:color w:val="auto"/>
              </w:rPr>
              <w:t>Whether or not the actual grammar and syntax of the Japanese being taught is correct.</w:t>
            </w:r>
          </w:p>
          <w:p w14:paraId="4F6AD600" w14:textId="3E079CAF" w:rsidR="00127981" w:rsidRPr="00FF0EA9" w:rsidRDefault="00127981" w:rsidP="00B430D2">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50A09225" w14:textId="27F80D51" w:rsidR="00057CA9" w:rsidRPr="00B430D2" w:rsidRDefault="00CD512A" w:rsidP="00057CA9">
            <w:pPr>
              <w:pStyle w:val="Body"/>
              <w:rPr>
                <w:rFonts w:ascii="Verdana" w:hAnsi="Verdana"/>
                <w:szCs w:val="24"/>
              </w:rPr>
            </w:pPr>
            <w:r>
              <w:rPr>
                <w:rFonts w:ascii="Verdana" w:hAnsi="Verdana"/>
                <w:szCs w:val="24"/>
              </w:rPr>
              <w:t>The grammar and syntax is correct.</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3B136E9B" w14:textId="140E903A" w:rsidR="00057CA9" w:rsidRPr="00B430D2" w:rsidRDefault="003F0B8F" w:rsidP="00057CA9">
            <w:pPr>
              <w:pStyle w:val="Body"/>
              <w:rPr>
                <w:rFonts w:ascii="Verdana" w:hAnsi="Verdana"/>
                <w:szCs w:val="24"/>
              </w:rPr>
            </w:pPr>
            <w:r>
              <w:rPr>
                <w:rFonts w:ascii="Verdana" w:hAnsi="Verdana"/>
                <w:szCs w:val="24"/>
              </w:rPr>
              <w:t>The grammar and syntax is correct.</w:t>
            </w:r>
          </w:p>
        </w:tc>
      </w:tr>
      <w:tr w:rsidR="00057CA9" w14:paraId="3A527201" w14:textId="77777777" w:rsidTr="00057CA9">
        <w:trPr>
          <w:cantSplit/>
          <w:trHeight w:val="880"/>
        </w:trPr>
        <w:tc>
          <w:tcPr>
            <w:tcW w:w="522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vAlign w:val="center"/>
          </w:tcPr>
          <w:p w14:paraId="1F7D5B64" w14:textId="1486015A" w:rsidR="00057CA9" w:rsidRPr="00127981" w:rsidRDefault="00127981" w:rsidP="00057CA9">
            <w:pPr>
              <w:pStyle w:val="FreeForm"/>
              <w:rPr>
                <w:rFonts w:ascii="Verdana" w:hAnsi="Verdana"/>
                <w:color w:val="auto"/>
                <w:sz w:val="28"/>
              </w:rPr>
            </w:pPr>
            <w:r w:rsidRPr="00127981">
              <w:rPr>
                <w:rFonts w:ascii="Verdana" w:hAnsi="Verdana"/>
                <w:color w:val="auto"/>
                <w:sz w:val="28"/>
              </w:rPr>
              <w:t>Customization and Settings</w:t>
            </w:r>
          </w:p>
          <w:p w14:paraId="2727D62F" w14:textId="6F2E54F1" w:rsidR="00057CA9" w:rsidRDefault="00127981" w:rsidP="00057CA9">
            <w:pPr>
              <w:pStyle w:val="FreeForm"/>
              <w:rPr>
                <w:rFonts w:ascii="Verdana" w:hAnsi="Verdana"/>
                <w:color w:val="auto"/>
              </w:rPr>
            </w:pPr>
            <w:r w:rsidRPr="00127981">
              <w:rPr>
                <w:rFonts w:ascii="Verdana" w:hAnsi="Verdana"/>
                <w:color w:val="auto"/>
              </w:rPr>
              <w:t>Level of control the application gives to the user in settings.</w:t>
            </w:r>
          </w:p>
          <w:p w14:paraId="5F7D9517" w14:textId="77777777" w:rsidR="00127981" w:rsidRPr="00127981" w:rsidRDefault="00127981" w:rsidP="00057CA9">
            <w:pPr>
              <w:pStyle w:val="FreeForm"/>
              <w:rPr>
                <w:rFonts w:ascii="Verdana" w:hAnsi="Verdana"/>
                <w:color w:val="auto"/>
              </w:rPr>
            </w:pPr>
          </w:p>
          <w:p w14:paraId="3E508E29" w14:textId="77777777" w:rsidR="00057CA9" w:rsidRPr="00FF0EA9" w:rsidRDefault="00057CA9" w:rsidP="00057CA9">
            <w:pPr>
              <w:pStyle w:val="FreeForm"/>
              <w:rPr>
                <w:rFonts w:ascii="Verdana" w:hAnsi="Verdana"/>
              </w:rPr>
            </w:pPr>
          </w:p>
        </w:tc>
        <w:tc>
          <w:tcPr>
            <w:tcW w:w="4590"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336A8081" w14:textId="44951FF7" w:rsidR="00057CA9" w:rsidRPr="00B430D2" w:rsidRDefault="00CD512A" w:rsidP="00057CA9">
            <w:pPr>
              <w:pStyle w:val="Body"/>
              <w:rPr>
                <w:rFonts w:ascii="Verdana" w:hAnsi="Verdana"/>
                <w:szCs w:val="24"/>
              </w:rPr>
            </w:pPr>
            <w:r>
              <w:rPr>
                <w:rFonts w:ascii="Verdana" w:hAnsi="Verdana"/>
                <w:szCs w:val="24"/>
              </w:rPr>
              <w:t>The only “setting” is to buy the “ad free version”, which seems to do nothing more than remove ads.</w:t>
            </w:r>
          </w:p>
        </w:tc>
        <w:tc>
          <w:tcPr>
            <w:tcW w:w="4569" w:type="dxa"/>
            <w:tcBorders>
              <w:top w:val="single" w:sz="8" w:space="0" w:color="B0B0B0"/>
              <w:left w:val="single" w:sz="8" w:space="0" w:color="B0B0B0"/>
              <w:bottom w:val="single" w:sz="8" w:space="0" w:color="B0B0B0"/>
              <w:right w:val="single" w:sz="8" w:space="0" w:color="B0B0B0"/>
            </w:tcBorders>
            <w:shd w:val="clear" w:color="auto" w:fill="FFFFFF"/>
            <w:tcMar>
              <w:top w:w="100" w:type="dxa"/>
              <w:left w:w="100" w:type="dxa"/>
              <w:bottom w:w="100" w:type="dxa"/>
              <w:right w:w="100" w:type="dxa"/>
            </w:tcMar>
          </w:tcPr>
          <w:p w14:paraId="17D0A4E4" w14:textId="662A25A8" w:rsidR="00057CA9" w:rsidRPr="00B430D2" w:rsidRDefault="003F0B8F" w:rsidP="00057CA9">
            <w:pPr>
              <w:pStyle w:val="Body"/>
              <w:rPr>
                <w:rFonts w:ascii="Verdana" w:hAnsi="Verdana"/>
                <w:szCs w:val="24"/>
              </w:rPr>
            </w:pPr>
            <w:r>
              <w:rPr>
                <w:rFonts w:ascii="Verdana" w:hAnsi="Verdana"/>
                <w:szCs w:val="24"/>
              </w:rPr>
              <w:t>Settings allow a moderate amount of customization.</w:t>
            </w:r>
          </w:p>
        </w:tc>
      </w:tr>
    </w:tbl>
    <w:p w14:paraId="07EC6C87" w14:textId="77777777" w:rsidR="00057CA9" w:rsidRDefault="00057CA9" w:rsidP="00057CA9">
      <w:pPr>
        <w:pStyle w:val="Body"/>
        <w:rPr>
          <w:b/>
          <w:sz w:val="48"/>
        </w:rPr>
      </w:pPr>
    </w:p>
    <w:p w14:paraId="39B971D1" w14:textId="77777777" w:rsidR="007E183B" w:rsidRDefault="007E183B">
      <w:pPr>
        <w:pStyle w:val="Body"/>
        <w:rPr>
          <w:rFonts w:ascii="Verdana Bold" w:hAnsi="Verdana Bold"/>
          <w:sz w:val="48"/>
        </w:rPr>
      </w:pPr>
    </w:p>
    <w:p w14:paraId="1A50225D" w14:textId="4EFF3121" w:rsidR="007E183B" w:rsidRPr="002907D8" w:rsidRDefault="002907D8">
      <w:pPr>
        <w:pStyle w:val="Body"/>
        <w:rPr>
          <w:rFonts w:ascii="Verdana Bold" w:hAnsi="Verdana Bold"/>
        </w:rPr>
      </w:pPr>
      <w:r w:rsidRPr="002907D8">
        <w:rPr>
          <w:rFonts w:ascii="Verdana Bold" w:hAnsi="Verdana Bold"/>
          <w:highlight w:val="yellow"/>
        </w:rPr>
        <w:t>(end of week one)</w:t>
      </w:r>
    </w:p>
    <w:p w14:paraId="0F430F8C" w14:textId="77777777" w:rsidR="007E183B" w:rsidRDefault="007E183B">
      <w:pPr>
        <w:pStyle w:val="Body"/>
        <w:rPr>
          <w:rFonts w:ascii="Verdana Bold" w:hAnsi="Verdana Bold"/>
          <w:sz w:val="48"/>
        </w:rPr>
      </w:pPr>
    </w:p>
    <w:p w14:paraId="1AB82575" w14:textId="77777777" w:rsidR="007E183B" w:rsidRDefault="007E183B">
      <w:pPr>
        <w:pStyle w:val="Body"/>
        <w:rPr>
          <w:rFonts w:ascii="Verdana Bold" w:hAnsi="Verdana Bold"/>
          <w:sz w:val="48"/>
        </w:rPr>
      </w:pPr>
    </w:p>
    <w:p w14:paraId="7636178A" w14:textId="77777777" w:rsidR="000E1E55" w:rsidRDefault="000E1E55">
      <w:pPr>
        <w:pStyle w:val="Body"/>
        <w:rPr>
          <w:rFonts w:ascii="Verdana Bold" w:hAnsi="Verdana Bold"/>
          <w:sz w:val="48"/>
        </w:rPr>
      </w:pPr>
    </w:p>
    <w:p w14:paraId="1431F362" w14:textId="77777777" w:rsidR="000E1E55" w:rsidRDefault="000E1E55">
      <w:pPr>
        <w:pStyle w:val="Body"/>
        <w:rPr>
          <w:rFonts w:ascii="Verdana Bold" w:hAnsi="Verdana Bold"/>
          <w:sz w:val="48"/>
        </w:rPr>
      </w:pPr>
    </w:p>
    <w:p w14:paraId="6B66A753" w14:textId="77777777" w:rsidR="003F0B8F" w:rsidRDefault="003F0B8F">
      <w:pPr>
        <w:pStyle w:val="Body"/>
        <w:rPr>
          <w:rFonts w:ascii="Verdana Bold" w:hAnsi="Verdana Bold"/>
          <w:sz w:val="48"/>
        </w:rPr>
      </w:pPr>
    </w:p>
    <w:p w14:paraId="7918FF18" w14:textId="77777777" w:rsidR="002907D8" w:rsidRDefault="002907D8">
      <w:pPr>
        <w:pStyle w:val="Body"/>
        <w:rPr>
          <w:rFonts w:ascii="Verdana Bold" w:hAnsi="Verdana Bold"/>
          <w:sz w:val="48"/>
        </w:rPr>
      </w:pPr>
    </w:p>
    <w:p w14:paraId="14F324CA" w14:textId="77777777" w:rsidR="002907D8" w:rsidRDefault="002907D8">
      <w:pPr>
        <w:pStyle w:val="Body"/>
        <w:rPr>
          <w:rFonts w:ascii="Verdana Bold" w:hAnsi="Verdana Bold"/>
          <w:sz w:val="48"/>
        </w:rPr>
      </w:pPr>
    </w:p>
    <w:p w14:paraId="2F0CB11B" w14:textId="77777777" w:rsidR="002907D8" w:rsidRDefault="002907D8">
      <w:pPr>
        <w:pStyle w:val="Body"/>
        <w:rPr>
          <w:rFonts w:ascii="Verdana Bold" w:hAnsi="Verdana Bold"/>
          <w:sz w:val="48"/>
        </w:rPr>
      </w:pPr>
    </w:p>
    <w:p w14:paraId="6E1BD7FA" w14:textId="77777777" w:rsidR="003F0B8F" w:rsidRDefault="003F0B8F">
      <w:pPr>
        <w:pStyle w:val="Body"/>
        <w:rPr>
          <w:rFonts w:ascii="Verdana Bold" w:hAnsi="Verdana Bold"/>
          <w:sz w:val="48"/>
        </w:rPr>
      </w:pPr>
    </w:p>
    <w:p w14:paraId="25D5E35E" w14:textId="540FB17E" w:rsidR="003F0B8F" w:rsidRPr="0005600D" w:rsidRDefault="002907D8" w:rsidP="003F0B8F">
      <w:pPr>
        <w:pStyle w:val="Title"/>
        <w:jc w:val="center"/>
        <w:rPr>
          <w:rFonts w:ascii="Verdana Bold" w:hAnsi="Verdana Bold"/>
          <w:sz w:val="96"/>
        </w:rPr>
      </w:pPr>
      <w:r>
        <w:rPr>
          <w:rFonts w:ascii="Verdana Bold" w:hAnsi="Verdana Bold"/>
          <w:sz w:val="96"/>
        </w:rPr>
        <w:t>Usability</w:t>
      </w:r>
      <w:r w:rsidR="003F0B8F">
        <w:rPr>
          <w:rFonts w:ascii="Verdana Bold" w:hAnsi="Verdana Bold"/>
          <w:sz w:val="96"/>
        </w:rPr>
        <w:t xml:space="preserve"> Test</w:t>
      </w:r>
      <w:r>
        <w:rPr>
          <w:rFonts w:ascii="Verdana Bold" w:hAnsi="Verdana Bold"/>
          <w:sz w:val="96"/>
        </w:rPr>
        <w:t>ing Plan</w:t>
      </w:r>
    </w:p>
    <w:p w14:paraId="198055C2" w14:textId="399E840E" w:rsidR="003F0B8F" w:rsidRDefault="002907D8" w:rsidP="003F0B8F">
      <w:pPr>
        <w:pStyle w:val="Body"/>
        <w:jc w:val="center"/>
        <w:rPr>
          <w:rFonts w:ascii="Verdana Bold" w:hAnsi="Verdana Bold"/>
          <w:sz w:val="48"/>
        </w:rPr>
      </w:pPr>
      <w:r>
        <w:rPr>
          <w:rFonts w:ascii="Verdana Bold" w:eastAsia="Times New Roman" w:hAnsi="Verdana Bold"/>
          <w:color w:val="auto"/>
          <w:sz w:val="36"/>
          <w:szCs w:val="24"/>
        </w:rPr>
        <w:t>And Discussion Guide</w:t>
      </w:r>
    </w:p>
    <w:p w14:paraId="5B52BFF4" w14:textId="77777777" w:rsidR="000E1E55" w:rsidRDefault="000E1E55">
      <w:pPr>
        <w:pStyle w:val="Body"/>
        <w:rPr>
          <w:rFonts w:ascii="Verdana Bold" w:hAnsi="Verdana Bold"/>
          <w:sz w:val="48"/>
        </w:rPr>
      </w:pPr>
    </w:p>
    <w:p w14:paraId="06549C0E" w14:textId="77777777" w:rsidR="004C6E48" w:rsidRDefault="004C6E48">
      <w:pPr>
        <w:pStyle w:val="Body"/>
        <w:rPr>
          <w:rFonts w:ascii="Verdana Bold" w:hAnsi="Verdana Bold"/>
          <w:sz w:val="48"/>
        </w:rPr>
      </w:pPr>
    </w:p>
    <w:p w14:paraId="68CCFE1F" w14:textId="77777777" w:rsidR="00D37ECF" w:rsidRDefault="00D37ECF">
      <w:pPr>
        <w:pStyle w:val="Body"/>
        <w:rPr>
          <w:rFonts w:ascii="Verdana Bold" w:hAnsi="Verdana Bold"/>
          <w:sz w:val="48"/>
        </w:rPr>
      </w:pPr>
    </w:p>
    <w:p w14:paraId="5E995DAB" w14:textId="77777777" w:rsidR="00057CA9" w:rsidRDefault="00057CA9">
      <w:pPr>
        <w:pStyle w:val="Body"/>
        <w:rPr>
          <w:rFonts w:ascii="Verdana Bold" w:hAnsi="Verdana Bold"/>
          <w:sz w:val="48"/>
        </w:rPr>
      </w:pPr>
    </w:p>
    <w:p w14:paraId="3CAB6128" w14:textId="77777777" w:rsidR="00057CA9" w:rsidRDefault="00057CA9">
      <w:pPr>
        <w:pStyle w:val="Body"/>
        <w:rPr>
          <w:rFonts w:ascii="Verdana Bold" w:hAnsi="Verdana Bold"/>
          <w:sz w:val="48"/>
        </w:rPr>
      </w:pPr>
    </w:p>
    <w:p w14:paraId="15BB14EC" w14:textId="77777777" w:rsidR="00057CA9" w:rsidRDefault="00057CA9">
      <w:pPr>
        <w:pStyle w:val="Body"/>
        <w:rPr>
          <w:rFonts w:ascii="Verdana Bold" w:hAnsi="Verdana Bold"/>
          <w:sz w:val="48"/>
        </w:rPr>
      </w:pPr>
    </w:p>
    <w:p w14:paraId="4A3302CF" w14:textId="77777777" w:rsidR="003F0B8F" w:rsidRDefault="003F0B8F">
      <w:pPr>
        <w:pStyle w:val="Body"/>
        <w:rPr>
          <w:rFonts w:ascii="Verdana Bold" w:hAnsi="Verdana Bold"/>
          <w:sz w:val="48"/>
        </w:rPr>
      </w:pPr>
    </w:p>
    <w:p w14:paraId="75C21E64" w14:textId="77777777" w:rsidR="0032149F" w:rsidRDefault="0032149F">
      <w:pPr>
        <w:pStyle w:val="Body"/>
        <w:rPr>
          <w:rFonts w:ascii="Verdana Bold" w:hAnsi="Verdana Bold"/>
          <w:sz w:val="48"/>
        </w:rPr>
      </w:pPr>
      <w:r>
        <w:rPr>
          <w:rFonts w:ascii="Verdana Bold" w:hAnsi="Verdana Bold"/>
          <w:sz w:val="48"/>
        </w:rPr>
        <w:lastRenderedPageBreak/>
        <w:t>Usability Testing Plan</w:t>
      </w:r>
    </w:p>
    <w:p w14:paraId="3314DE8F" w14:textId="77777777" w:rsidR="0032149F" w:rsidRDefault="0032149F">
      <w:pPr>
        <w:pStyle w:val="Body"/>
        <w:rPr>
          <w:rFonts w:ascii="Verdana Bold" w:hAnsi="Verdana Bold"/>
          <w:sz w:val="48"/>
        </w:rPr>
      </w:pPr>
    </w:p>
    <w:tbl>
      <w:tblPr>
        <w:tblW w:w="0" w:type="auto"/>
        <w:tblInd w:w="100" w:type="dxa"/>
        <w:shd w:val="clear" w:color="auto" w:fill="FFFFFF"/>
        <w:tblLayout w:type="fixed"/>
        <w:tblLook w:val="0000" w:firstRow="0" w:lastRow="0" w:firstColumn="0" w:lastColumn="0" w:noHBand="0" w:noVBand="0"/>
      </w:tblPr>
      <w:tblGrid>
        <w:gridCol w:w="2835"/>
        <w:gridCol w:w="334"/>
        <w:gridCol w:w="2911"/>
        <w:gridCol w:w="292"/>
        <w:gridCol w:w="3101"/>
        <w:gridCol w:w="279"/>
        <w:gridCol w:w="1294"/>
        <w:gridCol w:w="1128"/>
        <w:gridCol w:w="2225"/>
      </w:tblGrid>
      <w:tr w:rsidR="0032149F" w14:paraId="37D20194" w14:textId="77777777">
        <w:trPr>
          <w:cantSplit/>
          <w:trHeight w:val="303"/>
        </w:trPr>
        <w:tc>
          <w:tcPr>
            <w:tcW w:w="9473" w:type="dxa"/>
            <w:gridSpan w:val="5"/>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42AAF415"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Purpose &amp; Objective</w:t>
            </w:r>
          </w:p>
        </w:tc>
        <w:tc>
          <w:tcPr>
            <w:tcW w:w="27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3362A531" w14:textId="77777777" w:rsidR="0032149F" w:rsidRPr="004C182B" w:rsidRDefault="0032149F">
            <w:pPr>
              <w:pStyle w:val="Body"/>
              <w:rPr>
                <w:color w:val="1F497D" w:themeColor="text2"/>
              </w:rPr>
            </w:pPr>
          </w:p>
        </w:tc>
        <w:tc>
          <w:tcPr>
            <w:tcW w:w="4647" w:type="dxa"/>
            <w:gridSpan w:val="3"/>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6A68214A"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User Profiles</w:t>
            </w:r>
          </w:p>
        </w:tc>
      </w:tr>
      <w:tr w:rsidR="0032149F" w14:paraId="06117852" w14:textId="77777777">
        <w:trPr>
          <w:cantSplit/>
          <w:trHeight w:val="703"/>
        </w:trPr>
        <w:tc>
          <w:tcPr>
            <w:tcW w:w="9473" w:type="dxa"/>
            <w:gridSpan w:val="5"/>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E93619C" w14:textId="088ACE63" w:rsidR="0032149F" w:rsidRDefault="0032149F">
            <w:pPr>
              <w:pStyle w:val="Body"/>
              <w:rPr>
                <w:rFonts w:ascii="Verdana" w:hAnsi="Verdana"/>
                <w:sz w:val="20"/>
              </w:rPr>
            </w:pPr>
            <w:r>
              <w:rPr>
                <w:rFonts w:ascii="Verdana" w:hAnsi="Verdana"/>
                <w:sz w:val="20"/>
              </w:rPr>
              <w:t>To evaluate the app’s intended flow and interactions, with an emphasis on the primary and secondary goals. The objective is to uncover any UX issues that might be present, and use these to direct the iteration process.</w:t>
            </w:r>
            <w:r w:rsidR="00C56800">
              <w:rPr>
                <w:rFonts w:ascii="Verdana" w:hAnsi="Verdana"/>
                <w:noProof/>
                <w:sz w:val="28"/>
              </w:rPr>
              <w:t xml:space="preserve"> </w:t>
            </w:r>
          </w:p>
        </w:tc>
        <w:tc>
          <w:tcPr>
            <w:tcW w:w="279" w:type="dxa"/>
            <w:vMerge w:val="restart"/>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7146527" w14:textId="77777777" w:rsidR="0032149F" w:rsidRDefault="0032149F">
            <w:pPr>
              <w:pStyle w:val="Body"/>
            </w:pPr>
          </w:p>
        </w:tc>
        <w:tc>
          <w:tcPr>
            <w:tcW w:w="2422" w:type="dxa"/>
            <w:gridSpan w:val="2"/>
            <w:vMerge w:val="restart"/>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74796DF2" w14:textId="501C692E" w:rsidR="0032149F" w:rsidRDefault="00C56800">
            <w:pPr>
              <w:pStyle w:val="Body"/>
              <w:rPr>
                <w:rFonts w:ascii="Verdana" w:hAnsi="Verdana"/>
                <w:sz w:val="20"/>
              </w:rPr>
            </w:pPr>
            <w:r>
              <w:rPr>
                <w:rFonts w:ascii="Verdana" w:hAnsi="Verdana"/>
                <w:noProof/>
                <w:sz w:val="28"/>
              </w:rPr>
              <w:drawing>
                <wp:inline distT="0" distB="0" distL="0" distR="0" wp14:anchorId="6CFBF2E8" wp14:editId="0C25A2BB">
                  <wp:extent cx="1117600" cy="969410"/>
                  <wp:effectExtent l="152400" t="127000" r="152400" b="1739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39588545_48b19900da_o.jpg"/>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20122" cy="9715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7BC284" w14:textId="444EB4F0" w:rsidR="0032149F" w:rsidRDefault="00CC5580">
            <w:pPr>
              <w:pStyle w:val="Body"/>
              <w:jc w:val="center"/>
              <w:rPr>
                <w:rFonts w:ascii="Verdana" w:hAnsi="Verdana"/>
                <w:color w:val="B0B0B0"/>
                <w:sz w:val="20"/>
              </w:rPr>
            </w:pPr>
            <w:r>
              <w:rPr>
                <w:rFonts w:ascii="Verdana" w:hAnsi="Verdana"/>
                <w:color w:val="B0B0B0"/>
                <w:sz w:val="20"/>
              </w:rPr>
              <w:t>Sam Roberson</w:t>
            </w:r>
            <w:bookmarkStart w:id="0" w:name="_GoBack"/>
            <w:bookmarkEnd w:id="0"/>
          </w:p>
        </w:tc>
        <w:tc>
          <w:tcPr>
            <w:tcW w:w="2224" w:type="dxa"/>
            <w:vMerge w:val="restart"/>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625E9826" w14:textId="61FFE67C" w:rsidR="00C56800" w:rsidRDefault="00C56800">
            <w:pPr>
              <w:pStyle w:val="Body"/>
              <w:jc w:val="center"/>
              <w:rPr>
                <w:rFonts w:ascii="Verdana" w:hAnsi="Verdana"/>
                <w:color w:val="B0B0B0"/>
                <w:sz w:val="20"/>
              </w:rPr>
            </w:pPr>
            <w:r>
              <w:rPr>
                <w:rFonts w:ascii="Verdana" w:hAnsi="Verdana"/>
                <w:noProof/>
                <w:sz w:val="28"/>
                <w:szCs w:val="28"/>
              </w:rPr>
              <w:drawing>
                <wp:inline distT="0" distB="0" distL="0" distR="0" wp14:anchorId="313A067A" wp14:editId="1DEBFDBB">
                  <wp:extent cx="1016000" cy="959344"/>
                  <wp:effectExtent l="152400" t="127000" r="152400" b="1841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60342888_acd70de388_o.jpg"/>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17251" cy="960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E2277B" w14:textId="0B099242" w:rsidR="0032149F" w:rsidRDefault="00CC5580">
            <w:pPr>
              <w:pStyle w:val="Body"/>
              <w:jc w:val="center"/>
              <w:rPr>
                <w:rFonts w:ascii="Verdana" w:hAnsi="Verdana"/>
                <w:color w:val="B0B0B0"/>
                <w:sz w:val="20"/>
              </w:rPr>
            </w:pPr>
            <w:r>
              <w:rPr>
                <w:rFonts w:ascii="Verdana" w:hAnsi="Verdana"/>
                <w:color w:val="B0B0B0"/>
                <w:sz w:val="20"/>
              </w:rPr>
              <w:t>Min-Jae Kim</w:t>
            </w:r>
          </w:p>
        </w:tc>
      </w:tr>
      <w:tr w:rsidR="0032149F" w14:paraId="70FF0A12" w14:textId="77777777">
        <w:trPr>
          <w:cantSplit/>
          <w:trHeight w:val="263"/>
        </w:trPr>
        <w:tc>
          <w:tcPr>
            <w:tcW w:w="9473" w:type="dxa"/>
            <w:gridSpan w:val="5"/>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6741A513"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Roles</w:t>
            </w:r>
          </w:p>
        </w:tc>
        <w:tc>
          <w:tcPr>
            <w:tcW w:w="279" w:type="dxa"/>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5C66A816" w14:textId="77777777" w:rsidR="0032149F" w:rsidRDefault="0032149F">
            <w:pPr>
              <w:pStyle w:val="Body"/>
            </w:pPr>
          </w:p>
        </w:tc>
        <w:tc>
          <w:tcPr>
            <w:tcW w:w="2422" w:type="dxa"/>
            <w:gridSpan w:val="2"/>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694B3A31" w14:textId="77777777" w:rsidR="0032149F" w:rsidRDefault="0032149F">
            <w:pPr>
              <w:pStyle w:val="Body"/>
            </w:pPr>
          </w:p>
        </w:tc>
        <w:tc>
          <w:tcPr>
            <w:tcW w:w="2224" w:type="dxa"/>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vAlign w:val="center"/>
          </w:tcPr>
          <w:p w14:paraId="060460B7" w14:textId="77777777" w:rsidR="0032149F" w:rsidRDefault="0032149F">
            <w:pPr>
              <w:pStyle w:val="Body"/>
              <w:jc w:val="center"/>
            </w:pPr>
          </w:p>
        </w:tc>
      </w:tr>
      <w:tr w:rsidR="0032149F" w14:paraId="4802FF91" w14:textId="77777777">
        <w:trPr>
          <w:cantSplit/>
          <w:trHeight w:val="703"/>
        </w:trPr>
        <w:tc>
          <w:tcPr>
            <w:tcW w:w="9473" w:type="dxa"/>
            <w:gridSpan w:val="5"/>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3323A39" w14:textId="4C86EF9F" w:rsidR="0032149F" w:rsidRDefault="0032149F">
            <w:pPr>
              <w:pStyle w:val="Body"/>
              <w:rPr>
                <w:rFonts w:ascii="Verdana" w:hAnsi="Verdana"/>
                <w:sz w:val="20"/>
              </w:rPr>
            </w:pPr>
            <w:r>
              <w:rPr>
                <w:rFonts w:ascii="Verdana" w:hAnsi="Verdana"/>
                <w:sz w:val="20"/>
              </w:rPr>
              <w:t>I alone will proxy the roles and responsibilities of the interviewer, note taker, and observer.</w:t>
            </w:r>
            <w:r w:rsidR="00C56800">
              <w:rPr>
                <w:rFonts w:ascii="Verdana" w:hAnsi="Verdana"/>
                <w:sz w:val="20"/>
              </w:rPr>
              <w:t xml:space="preserve"> Legal complexities involved with some of the testing locations</w:t>
            </w:r>
            <w:r w:rsidR="00B73F0A">
              <w:rPr>
                <w:rFonts w:ascii="Verdana" w:hAnsi="Verdana"/>
                <w:sz w:val="20"/>
              </w:rPr>
              <w:t xml:space="preserve"> and local laws/ordinances</w:t>
            </w:r>
            <w:r w:rsidR="00C56800">
              <w:rPr>
                <w:rFonts w:ascii="Verdana" w:hAnsi="Verdana"/>
                <w:sz w:val="20"/>
              </w:rPr>
              <w:t xml:space="preserve"> make filming prohibitively</w:t>
            </w:r>
            <w:r w:rsidR="00B73F0A">
              <w:rPr>
                <w:rFonts w:ascii="Verdana" w:hAnsi="Verdana"/>
                <w:sz w:val="20"/>
              </w:rPr>
              <w:t xml:space="preserve"> taxing, therefore there will be no cameraman.</w:t>
            </w:r>
            <w:r>
              <w:rPr>
                <w:rFonts w:ascii="Verdana" w:hAnsi="Verdana"/>
                <w:sz w:val="20"/>
              </w:rPr>
              <w:t xml:space="preserve"> There will be one role defined as participant.</w:t>
            </w:r>
          </w:p>
          <w:p w14:paraId="38F03C8D" w14:textId="77777777" w:rsidR="0032149F" w:rsidRDefault="0032149F">
            <w:pPr>
              <w:pStyle w:val="Body"/>
            </w:pPr>
          </w:p>
        </w:tc>
        <w:tc>
          <w:tcPr>
            <w:tcW w:w="279" w:type="dxa"/>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734FCEA1" w14:textId="77777777" w:rsidR="0032149F" w:rsidRDefault="0032149F">
            <w:pPr>
              <w:pStyle w:val="Body"/>
            </w:pPr>
          </w:p>
        </w:tc>
        <w:tc>
          <w:tcPr>
            <w:tcW w:w="2422" w:type="dxa"/>
            <w:gridSpan w:val="2"/>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tcPr>
          <w:p w14:paraId="57B6EC6D" w14:textId="77777777" w:rsidR="0032149F" w:rsidRDefault="0032149F">
            <w:pPr>
              <w:pStyle w:val="Body"/>
            </w:pPr>
          </w:p>
        </w:tc>
        <w:tc>
          <w:tcPr>
            <w:tcW w:w="2224" w:type="dxa"/>
            <w:vMerge/>
            <w:tcBorders>
              <w:top w:val="none" w:sz="8" w:space="0" w:color="000000"/>
              <w:left w:val="none" w:sz="8" w:space="0" w:color="000000"/>
              <w:bottom w:val="none" w:sz="8" w:space="0" w:color="000000"/>
              <w:right w:val="none" w:sz="8" w:space="0" w:color="000000"/>
            </w:tcBorders>
            <w:shd w:val="clear" w:color="auto" w:fill="FFFFFF"/>
            <w:tcMar>
              <w:top w:w="100" w:type="dxa"/>
              <w:left w:w="0" w:type="dxa"/>
              <w:bottom w:w="100" w:type="dxa"/>
              <w:right w:w="0" w:type="dxa"/>
            </w:tcMar>
            <w:vAlign w:val="center"/>
          </w:tcPr>
          <w:p w14:paraId="1F98E7D8" w14:textId="77777777" w:rsidR="0032149F" w:rsidRDefault="0032149F">
            <w:pPr>
              <w:pStyle w:val="Body"/>
              <w:jc w:val="center"/>
            </w:pPr>
          </w:p>
        </w:tc>
      </w:tr>
      <w:tr w:rsidR="0032149F" w14:paraId="4DC7A02F" w14:textId="77777777">
        <w:trPr>
          <w:cantSplit/>
          <w:trHeight w:val="303"/>
        </w:trPr>
        <w:tc>
          <w:tcPr>
            <w:tcW w:w="9473" w:type="dxa"/>
            <w:gridSpan w:val="5"/>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36133D0F"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Method</w:t>
            </w:r>
          </w:p>
        </w:tc>
        <w:tc>
          <w:tcPr>
            <w:tcW w:w="27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B1A4B0F" w14:textId="77777777" w:rsidR="0032149F" w:rsidRDefault="0032149F">
            <w:pPr>
              <w:pStyle w:val="Body"/>
            </w:pPr>
          </w:p>
        </w:tc>
        <w:tc>
          <w:tcPr>
            <w:tcW w:w="4647" w:type="dxa"/>
            <w:gridSpan w:val="3"/>
            <w:tcBorders>
              <w:top w:val="none" w:sz="8" w:space="0" w:color="00000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5ABE336C"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Participant Count</w:t>
            </w:r>
          </w:p>
        </w:tc>
      </w:tr>
      <w:tr w:rsidR="0032149F" w14:paraId="45ABEB4F" w14:textId="77777777">
        <w:trPr>
          <w:cantSplit/>
          <w:trHeight w:val="1225"/>
        </w:trPr>
        <w:tc>
          <w:tcPr>
            <w:tcW w:w="9473" w:type="dxa"/>
            <w:gridSpan w:val="5"/>
            <w:tcBorders>
              <w:top w:val="single" w:sz="2" w:space="0" w:color="B0B0B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7E58FEC4" w14:textId="77777777" w:rsidR="0032149F" w:rsidRDefault="0032149F">
            <w:pPr>
              <w:pStyle w:val="Body"/>
              <w:rPr>
                <w:rFonts w:ascii="Verdana" w:hAnsi="Verdana"/>
                <w:sz w:val="20"/>
              </w:rPr>
            </w:pPr>
            <w:r>
              <w:rPr>
                <w:rFonts w:ascii="Verdana" w:hAnsi="Verdana"/>
                <w:sz w:val="20"/>
              </w:rPr>
              <w:t>A combination of controlled and guerrilla testing methods will be employed. This Hybrid approach will utilize an indoor facility to observe user interactions while in a controlled environment state. Outdoor (guerrilla) tests will reveal user interactions with variance resulting from environmental factors such as glare, noise, and movement.</w:t>
            </w:r>
          </w:p>
          <w:p w14:paraId="3732A149" w14:textId="77777777" w:rsidR="0032149F" w:rsidRDefault="0032149F">
            <w:pPr>
              <w:pStyle w:val="Body"/>
            </w:pPr>
          </w:p>
        </w:tc>
        <w:tc>
          <w:tcPr>
            <w:tcW w:w="27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2C623F91" w14:textId="77777777" w:rsidR="0032149F" w:rsidRDefault="0032149F">
            <w:pPr>
              <w:pStyle w:val="Body"/>
            </w:pPr>
          </w:p>
        </w:tc>
        <w:tc>
          <w:tcPr>
            <w:tcW w:w="1294" w:type="dxa"/>
            <w:tcBorders>
              <w:top w:val="single" w:sz="2" w:space="0" w:color="B0B0B0"/>
              <w:left w:val="none" w:sz="8" w:space="0" w:color="000000"/>
              <w:bottom w:val="single" w:sz="2" w:space="0" w:color="B0B0B0"/>
              <w:right w:val="none" w:sz="8" w:space="0" w:color="000000"/>
            </w:tcBorders>
            <w:shd w:val="clear" w:color="auto" w:fill="E6E8E8"/>
            <w:tcMar>
              <w:top w:w="100" w:type="dxa"/>
              <w:left w:w="100" w:type="dxa"/>
              <w:bottom w:w="100" w:type="dxa"/>
              <w:right w:w="100" w:type="dxa"/>
            </w:tcMar>
            <w:vAlign w:val="center"/>
          </w:tcPr>
          <w:p w14:paraId="502D738B" w14:textId="01BDAD4F" w:rsidR="0032149F" w:rsidRPr="004C182B" w:rsidRDefault="00C56800">
            <w:pPr>
              <w:pStyle w:val="Body"/>
              <w:jc w:val="center"/>
              <w:rPr>
                <w:rFonts w:ascii="Verdana" w:hAnsi="Verdana"/>
                <w:color w:val="1F497D" w:themeColor="text2"/>
                <w:sz w:val="48"/>
              </w:rPr>
            </w:pPr>
            <w:r w:rsidRPr="004C182B">
              <w:rPr>
                <w:rFonts w:ascii="Verdana" w:hAnsi="Verdana"/>
                <w:color w:val="1F497D" w:themeColor="text2"/>
                <w:sz w:val="48"/>
              </w:rPr>
              <w:t xml:space="preserve">10 </w:t>
            </w:r>
            <w:r w:rsidRPr="004C182B">
              <w:rPr>
                <w:rFonts w:ascii="Verdana" w:hAnsi="Verdana"/>
                <w:color w:val="1F497D" w:themeColor="text2"/>
                <w:sz w:val="32"/>
              </w:rPr>
              <w:t>to</w:t>
            </w:r>
            <w:r w:rsidRPr="004C182B">
              <w:rPr>
                <w:rFonts w:ascii="Verdana" w:hAnsi="Verdana"/>
                <w:color w:val="1F497D" w:themeColor="text2"/>
                <w:sz w:val="48"/>
              </w:rPr>
              <w:t xml:space="preserve"> 15</w:t>
            </w:r>
          </w:p>
        </w:tc>
        <w:tc>
          <w:tcPr>
            <w:tcW w:w="3352" w:type="dxa"/>
            <w:gridSpan w:val="2"/>
            <w:tcBorders>
              <w:top w:val="single" w:sz="2" w:space="0" w:color="B0B0B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7AB67B7A" w14:textId="38F1566C" w:rsidR="0032149F" w:rsidRDefault="00C56800" w:rsidP="00C56800">
            <w:pPr>
              <w:pStyle w:val="Body"/>
              <w:rPr>
                <w:rFonts w:ascii="Verdana" w:hAnsi="Verdana"/>
                <w:sz w:val="20"/>
              </w:rPr>
            </w:pPr>
            <w:r>
              <w:rPr>
                <w:rFonts w:ascii="Verdana" w:hAnsi="Verdana"/>
                <w:sz w:val="20"/>
              </w:rPr>
              <w:t>As participants will be pseudo-random, assuring complete even gender distribution will not be possible. However, an attempt will be made to come close to an even gender split.</w:t>
            </w:r>
          </w:p>
        </w:tc>
      </w:tr>
      <w:tr w:rsidR="0032149F" w14:paraId="2D46B477" w14:textId="77777777">
        <w:trPr>
          <w:cantSplit/>
          <w:trHeight w:val="305"/>
        </w:trPr>
        <w:tc>
          <w:tcPr>
            <w:tcW w:w="2835" w:type="dxa"/>
            <w:tcBorders>
              <w:top w:val="single" w:sz="2" w:space="0" w:color="B0B0B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6F6F166E"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Metrics</w:t>
            </w:r>
          </w:p>
        </w:tc>
        <w:tc>
          <w:tcPr>
            <w:tcW w:w="33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3BC66E9" w14:textId="77777777" w:rsidR="0032149F" w:rsidRPr="004C182B" w:rsidRDefault="0032149F">
            <w:pPr>
              <w:pStyle w:val="Body"/>
              <w:rPr>
                <w:color w:val="1F497D" w:themeColor="text2"/>
              </w:rPr>
            </w:pPr>
          </w:p>
        </w:tc>
        <w:tc>
          <w:tcPr>
            <w:tcW w:w="2911" w:type="dxa"/>
            <w:tcBorders>
              <w:top w:val="single" w:sz="2" w:space="0" w:color="B0B0B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3DC4B051"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Equipment</w:t>
            </w:r>
          </w:p>
        </w:tc>
        <w:tc>
          <w:tcPr>
            <w:tcW w:w="292"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3DACEBB1" w14:textId="77777777" w:rsidR="0032149F" w:rsidRPr="004C182B" w:rsidRDefault="0032149F">
            <w:pPr>
              <w:pStyle w:val="Body"/>
              <w:rPr>
                <w:color w:val="1F497D" w:themeColor="text2"/>
              </w:rPr>
            </w:pPr>
          </w:p>
        </w:tc>
        <w:tc>
          <w:tcPr>
            <w:tcW w:w="3099" w:type="dxa"/>
            <w:tcBorders>
              <w:top w:val="single" w:sz="2" w:space="0" w:color="B0B0B0"/>
              <w:left w:val="none" w:sz="8" w:space="0" w:color="000000"/>
              <w:bottom w:val="single" w:sz="2" w:space="0" w:color="B0B0B0"/>
              <w:right w:val="none" w:sz="8" w:space="0" w:color="000000"/>
            </w:tcBorders>
            <w:shd w:val="clear" w:color="auto" w:fill="FFFFFF"/>
            <w:tcMar>
              <w:top w:w="100" w:type="dxa"/>
              <w:left w:w="100" w:type="dxa"/>
              <w:bottom w:w="100" w:type="dxa"/>
              <w:right w:w="100" w:type="dxa"/>
            </w:tcMar>
          </w:tcPr>
          <w:p w14:paraId="2DDABE18"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Locations</w:t>
            </w:r>
          </w:p>
        </w:tc>
        <w:tc>
          <w:tcPr>
            <w:tcW w:w="27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3BBB5B90" w14:textId="77777777" w:rsidR="0032149F" w:rsidRDefault="0032149F">
            <w:pPr>
              <w:pStyle w:val="Body"/>
            </w:pPr>
          </w:p>
        </w:tc>
        <w:tc>
          <w:tcPr>
            <w:tcW w:w="4647" w:type="dxa"/>
            <w:gridSpan w:val="3"/>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DB469AC" w14:textId="77777777" w:rsidR="0032149F" w:rsidRDefault="0032149F">
            <w:pPr>
              <w:pStyle w:val="Body"/>
            </w:pPr>
          </w:p>
        </w:tc>
      </w:tr>
      <w:tr w:rsidR="0032149F" w14:paraId="20E1C08E" w14:textId="77777777">
        <w:trPr>
          <w:cantSplit/>
          <w:trHeight w:val="1423"/>
        </w:trPr>
        <w:tc>
          <w:tcPr>
            <w:tcW w:w="2835"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C860FED" w14:textId="77777777" w:rsidR="0032149F" w:rsidRDefault="0032149F">
            <w:pPr>
              <w:pStyle w:val="Body"/>
              <w:numPr>
                <w:ilvl w:val="0"/>
                <w:numId w:val="8"/>
              </w:numPr>
              <w:ind w:hanging="216"/>
              <w:rPr>
                <w:rFonts w:ascii="Verdana" w:hAnsi="Verdana"/>
                <w:sz w:val="20"/>
              </w:rPr>
            </w:pPr>
            <w:r>
              <w:rPr>
                <w:rFonts w:ascii="Verdana" w:hAnsi="Verdana"/>
                <w:sz w:val="20"/>
              </w:rPr>
              <w:t>Completion Rates</w:t>
            </w:r>
          </w:p>
          <w:p w14:paraId="0E1DB0A5" w14:textId="77777777" w:rsidR="0032149F" w:rsidRDefault="0032149F">
            <w:pPr>
              <w:pStyle w:val="Body"/>
              <w:numPr>
                <w:ilvl w:val="0"/>
                <w:numId w:val="8"/>
              </w:numPr>
              <w:ind w:hanging="216"/>
              <w:rPr>
                <w:rFonts w:ascii="Verdana" w:hAnsi="Verdana"/>
                <w:sz w:val="20"/>
              </w:rPr>
            </w:pPr>
            <w:r>
              <w:rPr>
                <w:rFonts w:ascii="Verdana" w:hAnsi="Verdana"/>
                <w:sz w:val="20"/>
              </w:rPr>
              <w:t>Time on Task</w:t>
            </w:r>
          </w:p>
          <w:p w14:paraId="5052C8E5" w14:textId="77777777" w:rsidR="0032149F" w:rsidRDefault="0032149F">
            <w:pPr>
              <w:pStyle w:val="Body"/>
              <w:numPr>
                <w:ilvl w:val="0"/>
                <w:numId w:val="8"/>
              </w:numPr>
              <w:ind w:hanging="216"/>
              <w:rPr>
                <w:rFonts w:ascii="Verdana" w:hAnsi="Verdana"/>
                <w:sz w:val="20"/>
              </w:rPr>
            </w:pPr>
            <w:r>
              <w:rPr>
                <w:rFonts w:ascii="Verdana" w:hAnsi="Verdana"/>
                <w:sz w:val="20"/>
              </w:rPr>
              <w:t>Satisfaction Rating</w:t>
            </w:r>
          </w:p>
          <w:p w14:paraId="12F1DA9A" w14:textId="77777777" w:rsidR="0032149F" w:rsidRDefault="0032149F">
            <w:pPr>
              <w:pStyle w:val="Body"/>
              <w:numPr>
                <w:ilvl w:val="0"/>
                <w:numId w:val="8"/>
              </w:numPr>
              <w:ind w:hanging="216"/>
              <w:rPr>
                <w:rFonts w:ascii="Verdana" w:hAnsi="Verdana"/>
                <w:sz w:val="20"/>
              </w:rPr>
            </w:pPr>
            <w:r>
              <w:rPr>
                <w:rFonts w:ascii="Verdana" w:hAnsi="Verdana"/>
                <w:sz w:val="20"/>
              </w:rPr>
              <w:t xml:space="preserve">Usefulness </w:t>
            </w:r>
          </w:p>
        </w:tc>
        <w:tc>
          <w:tcPr>
            <w:tcW w:w="33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635BFE84" w14:textId="77777777" w:rsidR="0032149F" w:rsidRDefault="0032149F">
            <w:pPr>
              <w:pStyle w:val="Body"/>
            </w:pPr>
          </w:p>
        </w:tc>
        <w:tc>
          <w:tcPr>
            <w:tcW w:w="2911"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5B3FED1C" w14:textId="22DFD9BE" w:rsidR="0032149F" w:rsidRDefault="00B73F0A">
            <w:pPr>
              <w:pStyle w:val="Body"/>
              <w:numPr>
                <w:ilvl w:val="0"/>
                <w:numId w:val="9"/>
              </w:numPr>
              <w:ind w:hanging="216"/>
              <w:rPr>
                <w:rFonts w:ascii="Verdana" w:hAnsi="Verdana"/>
                <w:sz w:val="20"/>
              </w:rPr>
            </w:pPr>
            <w:r>
              <w:rPr>
                <w:rFonts w:ascii="Verdana" w:hAnsi="Verdana"/>
                <w:sz w:val="20"/>
              </w:rPr>
              <w:t>iPad (testing device)</w:t>
            </w:r>
          </w:p>
          <w:p w14:paraId="3E783F3C" w14:textId="252E13A9" w:rsidR="0032149F" w:rsidRDefault="00B73F0A">
            <w:pPr>
              <w:pStyle w:val="Body"/>
              <w:numPr>
                <w:ilvl w:val="0"/>
                <w:numId w:val="9"/>
              </w:numPr>
              <w:ind w:hanging="216"/>
              <w:rPr>
                <w:rFonts w:ascii="Verdana" w:hAnsi="Verdana"/>
                <w:sz w:val="20"/>
              </w:rPr>
            </w:pPr>
            <w:r>
              <w:rPr>
                <w:rFonts w:ascii="Verdana" w:hAnsi="Verdana"/>
                <w:sz w:val="20"/>
              </w:rPr>
              <w:t>Secondary tablet (note-taking)</w:t>
            </w:r>
          </w:p>
          <w:p w14:paraId="261EC880" w14:textId="01FEDFB2" w:rsidR="0032149F" w:rsidRDefault="00B73F0A">
            <w:pPr>
              <w:pStyle w:val="Body"/>
              <w:numPr>
                <w:ilvl w:val="0"/>
                <w:numId w:val="9"/>
              </w:numPr>
              <w:ind w:hanging="216"/>
              <w:rPr>
                <w:rFonts w:ascii="Verdana" w:hAnsi="Verdana"/>
                <w:sz w:val="20"/>
              </w:rPr>
            </w:pPr>
            <w:r>
              <w:rPr>
                <w:rFonts w:ascii="Verdana" w:hAnsi="Verdana"/>
                <w:sz w:val="20"/>
              </w:rPr>
              <w:t>Smart Phone (stopwatch app)</w:t>
            </w:r>
          </w:p>
        </w:tc>
        <w:tc>
          <w:tcPr>
            <w:tcW w:w="292"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05FE98F7" w14:textId="77777777" w:rsidR="0032149F" w:rsidRDefault="0032149F">
            <w:pPr>
              <w:pStyle w:val="Body"/>
            </w:pPr>
          </w:p>
        </w:tc>
        <w:tc>
          <w:tcPr>
            <w:tcW w:w="3099" w:type="dxa"/>
            <w:tcBorders>
              <w:top w:val="single" w:sz="2" w:space="0" w:color="B0B0B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6ACB0B7F" w14:textId="77777777" w:rsidR="0032149F" w:rsidRDefault="00B73F0A">
            <w:pPr>
              <w:pStyle w:val="Body"/>
              <w:numPr>
                <w:ilvl w:val="0"/>
                <w:numId w:val="10"/>
              </w:numPr>
              <w:ind w:hanging="216"/>
              <w:rPr>
                <w:rFonts w:ascii="Verdana" w:hAnsi="Verdana"/>
                <w:sz w:val="20"/>
              </w:rPr>
            </w:pPr>
            <w:r>
              <w:rPr>
                <w:rFonts w:ascii="Verdana" w:hAnsi="Verdana"/>
                <w:sz w:val="20"/>
              </w:rPr>
              <w:t>Times Square</w:t>
            </w:r>
          </w:p>
          <w:p w14:paraId="7A55F864" w14:textId="77777777" w:rsidR="00B73F0A" w:rsidRDefault="00B73F0A">
            <w:pPr>
              <w:pStyle w:val="Body"/>
              <w:numPr>
                <w:ilvl w:val="0"/>
                <w:numId w:val="10"/>
              </w:numPr>
              <w:ind w:hanging="216"/>
              <w:rPr>
                <w:rFonts w:ascii="Verdana" w:hAnsi="Verdana"/>
                <w:sz w:val="20"/>
              </w:rPr>
            </w:pPr>
            <w:r>
              <w:rPr>
                <w:rFonts w:ascii="Verdana" w:hAnsi="Verdana"/>
                <w:sz w:val="20"/>
              </w:rPr>
              <w:t>Columbia University</w:t>
            </w:r>
          </w:p>
          <w:p w14:paraId="549DE609" w14:textId="20FDAC46" w:rsidR="00B73F0A" w:rsidRDefault="00B73F0A">
            <w:pPr>
              <w:pStyle w:val="Body"/>
              <w:numPr>
                <w:ilvl w:val="0"/>
                <w:numId w:val="10"/>
              </w:numPr>
              <w:ind w:hanging="216"/>
              <w:rPr>
                <w:rFonts w:ascii="Verdana" w:hAnsi="Verdana"/>
                <w:sz w:val="20"/>
              </w:rPr>
            </w:pPr>
            <w:r>
              <w:rPr>
                <w:rFonts w:ascii="Verdana" w:hAnsi="Verdana"/>
                <w:sz w:val="20"/>
              </w:rPr>
              <w:t>Japanese Cultural Appreciation Group Meeting</w:t>
            </w:r>
          </w:p>
        </w:tc>
        <w:tc>
          <w:tcPr>
            <w:tcW w:w="27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88ECB99" w14:textId="77777777" w:rsidR="0032149F" w:rsidRDefault="0032149F">
            <w:pPr>
              <w:pStyle w:val="Body"/>
            </w:pPr>
          </w:p>
        </w:tc>
        <w:tc>
          <w:tcPr>
            <w:tcW w:w="4647"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29258EBD" w14:textId="77777777" w:rsidR="0032149F" w:rsidRDefault="0032149F">
            <w:pPr>
              <w:pStyle w:val="Body"/>
            </w:pPr>
          </w:p>
        </w:tc>
      </w:tr>
    </w:tbl>
    <w:p w14:paraId="0FA4BD8A" w14:textId="0A84EC4B" w:rsidR="0032149F" w:rsidRDefault="0032149F">
      <w:pPr>
        <w:pStyle w:val="Body"/>
        <w:rPr>
          <w:rFonts w:ascii="바탕" w:hAnsi="바탕"/>
          <w:color w:val="2D67B7"/>
          <w:sz w:val="36"/>
        </w:rPr>
      </w:pPr>
      <w:r>
        <w:br w:type="page"/>
      </w:r>
      <w:r>
        <w:rPr>
          <w:rFonts w:ascii="Verdana Bold" w:hAnsi="Verdana Bold"/>
          <w:sz w:val="48"/>
        </w:rPr>
        <w:lastRenderedPageBreak/>
        <w:t>Discussion Guide</w:t>
      </w:r>
    </w:p>
    <w:p w14:paraId="318FB99B" w14:textId="455294C3" w:rsidR="0032149F" w:rsidRPr="00B73F0A" w:rsidRDefault="0032149F">
      <w:pPr>
        <w:pStyle w:val="Body"/>
        <w:rPr>
          <w:rFonts w:ascii="Verdana" w:hAnsi="Verdana"/>
          <w:color w:val="7F7F7F"/>
          <w:sz w:val="16"/>
        </w:rPr>
      </w:pPr>
      <w:r>
        <w:rPr>
          <w:rFonts w:ascii="Verdana" w:hAnsi="Verdana"/>
          <w:color w:val="7F7F7F"/>
          <w:sz w:val="16"/>
        </w:rPr>
        <w:t xml:space="preserve">The step-by-step dialog of conducting usability tests </w:t>
      </w:r>
      <w:r>
        <w:rPr>
          <w:rFonts w:ascii="Verdana" w:hAnsi="Verdana"/>
          <w:color w:val="7F7F7F"/>
          <w:sz w:val="16"/>
        </w:rPr>
        <w:cr/>
      </w:r>
    </w:p>
    <w:tbl>
      <w:tblPr>
        <w:tblW w:w="0" w:type="auto"/>
        <w:tblInd w:w="100" w:type="dxa"/>
        <w:shd w:val="clear" w:color="auto" w:fill="FFFFFF"/>
        <w:tblLayout w:type="fixed"/>
        <w:tblLook w:val="0000" w:firstRow="0" w:lastRow="0" w:firstColumn="0" w:lastColumn="0" w:noHBand="0" w:noVBand="0"/>
      </w:tblPr>
      <w:tblGrid>
        <w:gridCol w:w="343"/>
        <w:gridCol w:w="4226"/>
        <w:gridCol w:w="5085"/>
        <w:gridCol w:w="4742"/>
      </w:tblGrid>
      <w:tr w:rsidR="0032149F" w14:paraId="3D35A00D" w14:textId="77777777">
        <w:trPr>
          <w:cantSplit/>
          <w:trHeight w:val="2220"/>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71D039EF" w14:textId="77777777" w:rsidR="0032149F" w:rsidRDefault="0032149F">
            <w:pPr>
              <w:pStyle w:val="Body"/>
              <w:rPr>
                <w:rFonts w:ascii="Verdana" w:hAnsi="Verdana"/>
                <w:color w:val="4D4D4D"/>
                <w:sz w:val="20"/>
              </w:rPr>
            </w:pPr>
            <w:r>
              <w:rPr>
                <w:rFonts w:ascii="Verdana" w:hAnsi="Verdana"/>
                <w:color w:val="4D4D4D"/>
                <w:sz w:val="20"/>
              </w:rPr>
              <w:t>1</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5C4B82BA"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Introduction</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32E6DF08" w14:textId="5E07082D" w:rsidR="00BD5849" w:rsidRPr="004C182B" w:rsidRDefault="00BD5849">
            <w:pPr>
              <w:pStyle w:val="Body"/>
              <w:rPr>
                <w:rFonts w:ascii="Verdana" w:hAnsi="Verdana"/>
                <w:b/>
                <w:sz w:val="28"/>
                <w:u w:val="single"/>
              </w:rPr>
            </w:pPr>
            <w:r w:rsidRPr="004C182B">
              <w:rPr>
                <w:rFonts w:ascii="Verdana" w:hAnsi="Verdana"/>
                <w:b/>
                <w:sz w:val="28"/>
                <w:u w:val="single"/>
              </w:rPr>
              <w:t>Times Square and Columbia University</w:t>
            </w:r>
          </w:p>
          <w:p w14:paraId="0C21D27D" w14:textId="0A0BB81E" w:rsidR="00B73F0A" w:rsidRPr="004C182B" w:rsidRDefault="00B73F0A">
            <w:pPr>
              <w:pStyle w:val="Body"/>
              <w:rPr>
                <w:rFonts w:ascii="Verdana" w:hAnsi="Verdana"/>
                <w:sz w:val="28"/>
              </w:rPr>
            </w:pPr>
            <w:r w:rsidRPr="004C182B">
              <w:rPr>
                <w:rFonts w:ascii="Verdana" w:hAnsi="Verdana"/>
                <w:sz w:val="28"/>
              </w:rPr>
              <w:t>“[Good Morning/Good Afternoon/Good Evening]</w:t>
            </w:r>
            <w:r w:rsidR="00BD5849" w:rsidRPr="004C182B">
              <w:rPr>
                <w:rFonts w:ascii="Verdana" w:hAnsi="Verdana"/>
                <w:sz w:val="28"/>
              </w:rPr>
              <w:t>, my name is Michael Mancuso and I’m a student at Full Sail University. I am currently enrolled in a Mobile User Experience Class and am wondering if I could have a few moments of your time in order to help with the project I am currently assigned. I need to test whether or not my app is bot</w:t>
            </w:r>
            <w:r w:rsidR="0084439E" w:rsidRPr="004C182B">
              <w:rPr>
                <w:rFonts w:ascii="Verdana" w:hAnsi="Verdana"/>
                <w:sz w:val="28"/>
              </w:rPr>
              <w:t>h</w:t>
            </w:r>
            <w:r w:rsidR="00BD5849" w:rsidRPr="004C182B">
              <w:rPr>
                <w:rFonts w:ascii="Verdana" w:hAnsi="Verdana"/>
                <w:sz w:val="28"/>
              </w:rPr>
              <w:t xml:space="preserve"> easy and enjoyable to use when it is used for accomplishing basic tasks. May I ask for your assistance in this?</w:t>
            </w:r>
            <w:r w:rsidRPr="004C182B">
              <w:rPr>
                <w:rFonts w:ascii="Verdana" w:hAnsi="Verdana"/>
                <w:sz w:val="28"/>
              </w:rPr>
              <w:t>”</w:t>
            </w:r>
          </w:p>
          <w:p w14:paraId="0894AA21" w14:textId="77777777" w:rsidR="00B73F0A" w:rsidRPr="004C182B" w:rsidRDefault="00B73F0A">
            <w:pPr>
              <w:pStyle w:val="Body"/>
              <w:rPr>
                <w:rFonts w:ascii="Verdana" w:hAnsi="Verdana"/>
                <w:sz w:val="28"/>
              </w:rPr>
            </w:pPr>
          </w:p>
          <w:p w14:paraId="4ED1911F" w14:textId="481FC691" w:rsidR="0032149F" w:rsidRPr="004C182B" w:rsidRDefault="00BD5849">
            <w:pPr>
              <w:pStyle w:val="Body"/>
              <w:rPr>
                <w:rFonts w:ascii="Verdana" w:hAnsi="Verdana"/>
                <w:sz w:val="28"/>
              </w:rPr>
            </w:pPr>
            <w:r w:rsidRPr="004C182B">
              <w:rPr>
                <w:rFonts w:ascii="Verdana" w:hAnsi="Verdana"/>
                <w:b/>
                <w:sz w:val="28"/>
                <w:u w:val="single"/>
              </w:rPr>
              <w:t>JCAG Meeting</w:t>
            </w:r>
            <w:r w:rsidR="0084439E" w:rsidRPr="004C182B">
              <w:rPr>
                <w:rFonts w:ascii="Verdana" w:hAnsi="Verdana"/>
                <w:sz w:val="28"/>
              </w:rPr>
              <w:t xml:space="preserve"> (more personal/casual environment)</w:t>
            </w:r>
          </w:p>
          <w:p w14:paraId="57E311FB" w14:textId="442C9497" w:rsidR="00BD5849" w:rsidRPr="004C182B" w:rsidRDefault="00BD5849">
            <w:pPr>
              <w:pStyle w:val="Body"/>
              <w:rPr>
                <w:rFonts w:ascii="Verdana" w:hAnsi="Verdana"/>
                <w:sz w:val="28"/>
              </w:rPr>
            </w:pPr>
            <w:r w:rsidRPr="004C182B">
              <w:rPr>
                <w:rFonts w:ascii="Verdana" w:hAnsi="Verdana"/>
                <w:sz w:val="28"/>
              </w:rPr>
              <w:t>“</w:t>
            </w:r>
            <w:r w:rsidRPr="004C182B">
              <w:rPr>
                <w:rFonts w:ascii="Verdana" w:hAnsi="Verdana" w:hint="eastAsia"/>
                <w:sz w:val="28"/>
                <w:lang w:eastAsia="ja-JP"/>
              </w:rPr>
              <w:t>皆さん、こんばんは。</w:t>
            </w:r>
            <w:r w:rsidRPr="004C182B">
              <w:rPr>
                <w:rFonts w:ascii="Verdana" w:hAnsi="Verdana"/>
                <w:sz w:val="28"/>
                <w:lang w:eastAsia="ja-JP"/>
              </w:rPr>
              <w:t xml:space="preserve">I </w:t>
            </w:r>
            <w:r w:rsidR="0084439E" w:rsidRPr="004C182B">
              <w:rPr>
                <w:rFonts w:ascii="Verdana" w:hAnsi="Verdana"/>
                <w:sz w:val="28"/>
                <w:lang w:eastAsia="ja-JP"/>
              </w:rPr>
              <w:t>am currently in the process of taking a University class in Mobile User Experience and am wondering if I could ask some of you guys for help in testing the usability of an app with regards to how easy (or how not easy) it is to use. Is anyone willing to take a few minutes to help with this?</w:t>
            </w:r>
            <w:r w:rsidRPr="004C182B">
              <w:rPr>
                <w:rFonts w:ascii="Verdana" w:hAnsi="Verdana"/>
                <w:sz w:val="28"/>
              </w:rPr>
              <w:t>”</w:t>
            </w:r>
          </w:p>
        </w:tc>
      </w:tr>
      <w:tr w:rsidR="0032149F" w14:paraId="71615C84" w14:textId="77777777">
        <w:trPr>
          <w:cantSplit/>
          <w:trHeight w:val="1340"/>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4D49F2B5" w14:textId="58B925E1" w:rsidR="0032149F" w:rsidRDefault="0032149F">
            <w:pPr>
              <w:pStyle w:val="Body"/>
              <w:rPr>
                <w:rFonts w:ascii="Verdana" w:hAnsi="Verdana"/>
                <w:color w:val="4D4D4D"/>
                <w:sz w:val="20"/>
              </w:rPr>
            </w:pPr>
            <w:r>
              <w:rPr>
                <w:rFonts w:ascii="Verdana" w:hAnsi="Verdana"/>
                <w:color w:val="4D4D4D"/>
                <w:sz w:val="20"/>
              </w:rPr>
              <w:t>2</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28F0D762"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Explain the Test Goals</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3A8384F9" w14:textId="77777777" w:rsidR="0032149F" w:rsidRPr="004C182B" w:rsidRDefault="0032149F">
            <w:pPr>
              <w:pStyle w:val="Body"/>
              <w:rPr>
                <w:rFonts w:ascii="Verdana" w:hAnsi="Verdana"/>
                <w:sz w:val="28"/>
              </w:rPr>
            </w:pPr>
            <w:r w:rsidRPr="004C182B">
              <w:rPr>
                <w:rFonts w:ascii="Verdana" w:hAnsi="Verdana"/>
                <w:sz w:val="28"/>
              </w:rPr>
              <w:t>“I need your help to determine if my app makes it easy for people to perform a couple basic tasks, like finding a particular movie time or sport’s score.”</w:t>
            </w:r>
          </w:p>
          <w:p w14:paraId="62910B0A" w14:textId="77777777" w:rsidR="0032149F" w:rsidRPr="004C182B" w:rsidRDefault="0032149F">
            <w:pPr>
              <w:pStyle w:val="Body"/>
              <w:rPr>
                <w:sz w:val="28"/>
              </w:rPr>
            </w:pPr>
          </w:p>
        </w:tc>
      </w:tr>
      <w:tr w:rsidR="0032149F" w14:paraId="2F748467" w14:textId="77777777">
        <w:trPr>
          <w:cantSplit/>
          <w:trHeight w:val="1007"/>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3F2724A5" w14:textId="77777777" w:rsidR="0032149F" w:rsidRDefault="0032149F">
            <w:pPr>
              <w:pStyle w:val="Body"/>
              <w:rPr>
                <w:rFonts w:ascii="Verdana" w:hAnsi="Verdana"/>
                <w:color w:val="4D4D4D"/>
                <w:sz w:val="20"/>
              </w:rPr>
            </w:pPr>
            <w:r>
              <w:rPr>
                <w:rFonts w:ascii="Verdana" w:hAnsi="Verdana"/>
                <w:color w:val="4D4D4D"/>
                <w:sz w:val="20"/>
              </w:rPr>
              <w:t>3</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5BB5AEF9"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Complete the Questionnaire</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640668E9" w14:textId="77777777" w:rsidR="0032149F" w:rsidRPr="004C182B" w:rsidRDefault="0032149F">
            <w:pPr>
              <w:pStyle w:val="Body"/>
              <w:jc w:val="center"/>
              <w:rPr>
                <w:rFonts w:ascii="Verdana" w:hAnsi="Verdana"/>
                <w:sz w:val="28"/>
              </w:rPr>
            </w:pPr>
            <w:r w:rsidRPr="004C182B">
              <w:rPr>
                <w:rFonts w:ascii="Verdana" w:hAnsi="Verdana"/>
                <w:sz w:val="28"/>
              </w:rPr>
              <w:t>[SEE USER QUESTIONNAIRE]</w:t>
            </w:r>
          </w:p>
          <w:p w14:paraId="64F3A668" w14:textId="77777777" w:rsidR="0032149F" w:rsidRPr="004C182B" w:rsidRDefault="0032149F">
            <w:pPr>
              <w:pStyle w:val="Body"/>
              <w:rPr>
                <w:rFonts w:ascii="Verdana" w:hAnsi="Verdana"/>
                <w:color w:val="808080"/>
                <w:sz w:val="28"/>
              </w:rPr>
            </w:pPr>
            <w:r w:rsidRPr="004C182B">
              <w:rPr>
                <w:rFonts w:ascii="Verdana" w:hAnsi="Verdana"/>
                <w:color w:val="808080"/>
                <w:sz w:val="28"/>
              </w:rPr>
              <w:t>[ACTION: Ask participants to answer the screener questions to qualify them as users that most closely represent your intended audience. The app’s intended audience is represented in the user personas]</w:t>
            </w:r>
          </w:p>
          <w:p w14:paraId="7243D5F8" w14:textId="77777777" w:rsidR="0032149F" w:rsidRPr="004C182B" w:rsidRDefault="0032149F">
            <w:pPr>
              <w:pStyle w:val="Body"/>
              <w:rPr>
                <w:sz w:val="28"/>
              </w:rPr>
            </w:pPr>
          </w:p>
        </w:tc>
      </w:tr>
      <w:tr w:rsidR="0032149F" w14:paraId="5E186649" w14:textId="77777777" w:rsidTr="004C182B">
        <w:trPr>
          <w:cantSplit/>
          <w:trHeight w:val="2109"/>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24084042" w14:textId="77777777" w:rsidR="0032149F" w:rsidRDefault="0032149F">
            <w:pPr>
              <w:pStyle w:val="Body"/>
              <w:rPr>
                <w:rFonts w:ascii="Verdana" w:hAnsi="Verdana"/>
                <w:color w:val="4D4D4D"/>
                <w:sz w:val="20"/>
              </w:rPr>
            </w:pPr>
            <w:r>
              <w:rPr>
                <w:rFonts w:ascii="Verdana" w:hAnsi="Verdana"/>
                <w:color w:val="4D4D4D"/>
                <w:sz w:val="20"/>
              </w:rPr>
              <w:lastRenderedPageBreak/>
              <w:t>4</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6B95D979"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Introduce the Test Scenario</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13848614" w14:textId="566C4918" w:rsidR="0032149F" w:rsidRPr="004C182B" w:rsidRDefault="0032149F" w:rsidP="004C182B">
            <w:pPr>
              <w:pStyle w:val="Body"/>
              <w:rPr>
                <w:sz w:val="28"/>
              </w:rPr>
            </w:pPr>
            <w:r w:rsidRPr="004C182B">
              <w:rPr>
                <w:rFonts w:ascii="Verdana" w:hAnsi="Verdana"/>
                <w:sz w:val="28"/>
              </w:rPr>
              <w:t xml:space="preserve">“First, I’ll ask you to complete a </w:t>
            </w:r>
            <w:r w:rsidR="004C182B" w:rsidRPr="004C182B">
              <w:rPr>
                <w:rFonts w:ascii="Verdana" w:hAnsi="Verdana"/>
                <w:sz w:val="28"/>
              </w:rPr>
              <w:t>series of three sequential</w:t>
            </w:r>
            <w:r w:rsidRPr="004C182B">
              <w:rPr>
                <w:rFonts w:ascii="Verdana" w:hAnsi="Verdana"/>
                <w:sz w:val="28"/>
              </w:rPr>
              <w:t xml:space="preserve"> tasks using my app. Along the way I encourage you to THINK OUT-LOUD. This will help me to better understand what aspects of my app seem to be obvious or confusing and unclear. </w:t>
            </w:r>
            <w:r w:rsidR="004C182B" w:rsidRPr="004C182B">
              <w:rPr>
                <w:rFonts w:ascii="Verdana" w:hAnsi="Verdana"/>
                <w:sz w:val="28"/>
              </w:rPr>
              <w:t>After you complete the last task, you will be prompted to answer a short multiple-choice survey about some aspects of the application. Whenever you are ready, you may begin.“</w:t>
            </w:r>
          </w:p>
        </w:tc>
      </w:tr>
      <w:tr w:rsidR="0032149F" w14:paraId="7265FD45" w14:textId="77777777">
        <w:trPr>
          <w:cantSplit/>
          <w:trHeight w:val="200"/>
        </w:trPr>
        <w:tc>
          <w:tcPr>
            <w:tcW w:w="343" w:type="dxa"/>
            <w:vMerge w:val="restart"/>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6918E11F" w14:textId="77777777" w:rsidR="0032149F" w:rsidRDefault="0032149F">
            <w:pPr>
              <w:pStyle w:val="Body"/>
              <w:rPr>
                <w:rFonts w:ascii="Verdana" w:hAnsi="Verdana"/>
                <w:color w:val="4D4D4D"/>
                <w:sz w:val="20"/>
              </w:rPr>
            </w:pPr>
            <w:r>
              <w:rPr>
                <w:rFonts w:ascii="Verdana" w:hAnsi="Verdana"/>
                <w:color w:val="4D4D4D"/>
                <w:sz w:val="20"/>
              </w:rPr>
              <w:t>5</w:t>
            </w:r>
          </w:p>
        </w:tc>
        <w:tc>
          <w:tcPr>
            <w:tcW w:w="4226" w:type="dxa"/>
            <w:vMerge w:val="restart"/>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7A8163F6"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 xml:space="preserve">Define the Tasks </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CDCDCD"/>
            <w:tcMar>
              <w:top w:w="100" w:type="dxa"/>
              <w:left w:w="100" w:type="dxa"/>
              <w:bottom w:w="100" w:type="dxa"/>
              <w:right w:w="100" w:type="dxa"/>
            </w:tcMar>
          </w:tcPr>
          <w:p w14:paraId="50E4BE51" w14:textId="77777777" w:rsidR="0032149F" w:rsidRPr="004C182B" w:rsidRDefault="0032149F">
            <w:pPr>
              <w:pStyle w:val="Body"/>
              <w:rPr>
                <w:rFonts w:ascii="Verdana" w:hAnsi="Verdana"/>
                <w:color w:val="4D4D4D"/>
                <w:sz w:val="28"/>
              </w:rPr>
            </w:pPr>
            <w:r w:rsidRPr="004C182B">
              <w:rPr>
                <w:rFonts w:ascii="Verdana" w:hAnsi="Verdana"/>
                <w:color w:val="4D4D4D"/>
                <w:sz w:val="28"/>
              </w:rPr>
              <w:t>VERB BASED TASKS</w:t>
            </w:r>
          </w:p>
        </w:tc>
      </w:tr>
      <w:tr w:rsidR="0032149F" w14:paraId="130EA2DA" w14:textId="77777777">
        <w:trPr>
          <w:cantSplit/>
          <w:trHeight w:val="1083"/>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4DB223B8"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46113A29" w14:textId="77777777" w:rsidR="0032149F" w:rsidRPr="004C182B" w:rsidRDefault="0032149F">
            <w:pPr>
              <w:pStyle w:val="Body"/>
              <w:rPr>
                <w:color w:val="1F497D" w:themeColor="text2"/>
                <w:sz w:val="28"/>
              </w:rPr>
            </w:pP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0CD2D0E4" w14:textId="6F59D8A2" w:rsidR="004C182B" w:rsidRPr="004C182B" w:rsidRDefault="004C182B">
            <w:pPr>
              <w:pStyle w:val="Body"/>
              <w:rPr>
                <w:rFonts w:ascii="Verdana" w:hAnsi="Verdana"/>
                <w:color w:val="auto"/>
                <w:sz w:val="28"/>
              </w:rPr>
            </w:pPr>
            <w:r w:rsidRPr="004C182B">
              <w:rPr>
                <w:rFonts w:ascii="Verdana" w:hAnsi="Verdana"/>
                <w:color w:val="auto"/>
                <w:sz w:val="28"/>
              </w:rPr>
              <w:t>(Second Task) Find the correct causative form conjugation of the Japanese verb “taberu” using the app.</w:t>
            </w:r>
          </w:p>
          <w:p w14:paraId="1DF11B73" w14:textId="113251B6" w:rsidR="0032149F" w:rsidRPr="004C182B" w:rsidRDefault="004C182B">
            <w:pPr>
              <w:pStyle w:val="Body"/>
              <w:rPr>
                <w:rFonts w:ascii="Verdana" w:hAnsi="Verdana"/>
                <w:color w:val="auto"/>
                <w:sz w:val="28"/>
              </w:rPr>
            </w:pPr>
            <w:r w:rsidRPr="004C182B">
              <w:rPr>
                <w:rFonts w:ascii="Verdana" w:hAnsi="Verdana"/>
                <w:color w:val="auto"/>
                <w:sz w:val="28"/>
              </w:rPr>
              <w:t xml:space="preserve">(Third Task) Complete a 5-question quiz on hiragana characters. </w:t>
            </w:r>
          </w:p>
          <w:p w14:paraId="372DE560" w14:textId="77777777" w:rsidR="004C182B" w:rsidRPr="004C182B" w:rsidRDefault="004C182B">
            <w:pPr>
              <w:pStyle w:val="Body"/>
              <w:rPr>
                <w:rFonts w:ascii="Verdana" w:hAnsi="Verdana"/>
                <w:color w:val="auto"/>
                <w:sz w:val="28"/>
              </w:rPr>
            </w:pPr>
          </w:p>
          <w:p w14:paraId="45B6DB7A" w14:textId="77777777" w:rsidR="0032149F" w:rsidRPr="004C182B" w:rsidRDefault="0032149F">
            <w:pPr>
              <w:pStyle w:val="Body"/>
              <w:rPr>
                <w:color w:val="auto"/>
                <w:sz w:val="28"/>
              </w:rPr>
            </w:pPr>
          </w:p>
        </w:tc>
      </w:tr>
      <w:tr w:rsidR="0032149F" w14:paraId="3839C0B1" w14:textId="77777777" w:rsidTr="004C182B">
        <w:trPr>
          <w:cantSplit/>
          <w:trHeight w:val="165"/>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338A3C45" w14:textId="76C55ECD"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5936E9F3" w14:textId="77777777" w:rsidR="0032149F" w:rsidRPr="004C182B" w:rsidRDefault="0032149F">
            <w:pPr>
              <w:pStyle w:val="Body"/>
              <w:rPr>
                <w:color w:val="1F497D" w:themeColor="text2"/>
                <w:sz w:val="28"/>
              </w:rPr>
            </w:pP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CDCDCD"/>
            <w:tcMar>
              <w:top w:w="100" w:type="dxa"/>
              <w:left w:w="100" w:type="dxa"/>
              <w:bottom w:w="100" w:type="dxa"/>
              <w:right w:w="100" w:type="dxa"/>
            </w:tcMar>
          </w:tcPr>
          <w:p w14:paraId="2AB9E2AD" w14:textId="77777777" w:rsidR="0032149F" w:rsidRPr="004C182B" w:rsidRDefault="0032149F">
            <w:pPr>
              <w:pStyle w:val="Body"/>
              <w:rPr>
                <w:rFonts w:ascii="Verdana" w:hAnsi="Verdana"/>
                <w:color w:val="4D4D4D"/>
                <w:sz w:val="28"/>
              </w:rPr>
            </w:pPr>
            <w:r w:rsidRPr="004C182B">
              <w:rPr>
                <w:rFonts w:ascii="Verdana" w:hAnsi="Verdana"/>
                <w:color w:val="4D4D4D"/>
                <w:sz w:val="28"/>
              </w:rPr>
              <w:t>SCAVENGER HUNT TASKS</w:t>
            </w:r>
          </w:p>
        </w:tc>
      </w:tr>
      <w:tr w:rsidR="004C182B" w14:paraId="11009EE5" w14:textId="77777777" w:rsidTr="004C182B">
        <w:trPr>
          <w:cantSplit/>
          <w:trHeight w:val="525"/>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1AA228D6" w14:textId="77777777" w:rsidR="004C182B" w:rsidRDefault="004C182B">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5A0547BF" w14:textId="77777777" w:rsidR="004C182B" w:rsidRPr="004C182B" w:rsidRDefault="004C182B">
            <w:pPr>
              <w:pStyle w:val="Body"/>
              <w:rPr>
                <w:color w:val="1F497D" w:themeColor="text2"/>
                <w:sz w:val="28"/>
              </w:rPr>
            </w:pPr>
          </w:p>
        </w:tc>
        <w:tc>
          <w:tcPr>
            <w:tcW w:w="9827" w:type="dxa"/>
            <w:gridSpan w:val="2"/>
            <w:tcBorders>
              <w:top w:val="single" w:sz="2" w:space="0" w:color="B0B0B0"/>
              <w:left w:val="single" w:sz="2" w:space="0" w:color="B0B0B0"/>
              <w:right w:val="single" w:sz="2" w:space="0" w:color="B0B0B0"/>
            </w:tcBorders>
            <w:shd w:val="clear" w:color="auto" w:fill="FFFFFF"/>
            <w:tcMar>
              <w:top w:w="100" w:type="dxa"/>
              <w:left w:w="100" w:type="dxa"/>
              <w:bottom w:w="100" w:type="dxa"/>
              <w:right w:w="100" w:type="dxa"/>
            </w:tcMar>
          </w:tcPr>
          <w:p w14:paraId="179E5876" w14:textId="212AAA24" w:rsidR="004C182B" w:rsidRPr="004C182B" w:rsidRDefault="004C182B">
            <w:pPr>
              <w:pStyle w:val="Body"/>
              <w:rPr>
                <w:rFonts w:ascii="Verdana" w:hAnsi="Verdana"/>
                <w:color w:val="auto"/>
                <w:sz w:val="28"/>
              </w:rPr>
            </w:pPr>
            <w:r w:rsidRPr="004C182B">
              <w:rPr>
                <w:rFonts w:ascii="Verdana" w:hAnsi="Verdana"/>
                <w:color w:val="auto"/>
                <w:sz w:val="28"/>
              </w:rPr>
              <w:t>(First Task) Find the definition of two randomly selected hiragana characters. (pool – a, e, i, o,u, ka, ke, ki, ko, ku)</w:t>
            </w:r>
          </w:p>
          <w:p w14:paraId="30B453D3" w14:textId="77777777" w:rsidR="004C182B" w:rsidRPr="004C182B" w:rsidRDefault="004C182B">
            <w:pPr>
              <w:pStyle w:val="Body"/>
              <w:rPr>
                <w:sz w:val="28"/>
              </w:rPr>
            </w:pPr>
          </w:p>
        </w:tc>
      </w:tr>
      <w:tr w:rsidR="0032149F" w14:paraId="086EF496" w14:textId="77777777" w:rsidTr="004C182B">
        <w:trPr>
          <w:cantSplit/>
          <w:trHeight w:val="200"/>
        </w:trPr>
        <w:tc>
          <w:tcPr>
            <w:tcW w:w="343" w:type="dxa"/>
            <w:vMerge w:val="restart"/>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787E8777" w14:textId="77777777" w:rsidR="0032149F" w:rsidRDefault="0032149F">
            <w:pPr>
              <w:pStyle w:val="Body"/>
              <w:rPr>
                <w:rFonts w:ascii="Verdana" w:hAnsi="Verdana"/>
                <w:color w:val="4D4D4D"/>
                <w:sz w:val="20"/>
              </w:rPr>
            </w:pPr>
            <w:r>
              <w:rPr>
                <w:rFonts w:ascii="Verdana" w:hAnsi="Verdana"/>
                <w:color w:val="4D4D4D"/>
                <w:sz w:val="20"/>
              </w:rPr>
              <w:t>6</w:t>
            </w:r>
          </w:p>
        </w:tc>
        <w:tc>
          <w:tcPr>
            <w:tcW w:w="4226" w:type="dxa"/>
            <w:vMerge w:val="restart"/>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291FD006"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Complete Follow-Up Survey</w:t>
            </w:r>
          </w:p>
          <w:p w14:paraId="447C5052" w14:textId="77777777" w:rsidR="0032149F" w:rsidRPr="004C182B" w:rsidRDefault="0032149F">
            <w:pPr>
              <w:pStyle w:val="Body"/>
              <w:rPr>
                <w:rFonts w:ascii="Verdana" w:hAnsi="Verdana"/>
                <w:color w:val="1F497D" w:themeColor="text2"/>
                <w:sz w:val="28"/>
              </w:rPr>
            </w:pPr>
            <w:r w:rsidRPr="004C182B">
              <w:rPr>
                <w:rFonts w:ascii="Verdana" w:hAnsi="Verdana"/>
                <w:color w:val="1F497D" w:themeColor="text2"/>
                <w:sz w:val="28"/>
              </w:rPr>
              <w:t>(completed by the user)</w:t>
            </w:r>
          </w:p>
        </w:tc>
        <w:tc>
          <w:tcPr>
            <w:tcW w:w="5085" w:type="dxa"/>
            <w:tcBorders>
              <w:top w:val="single" w:sz="2" w:space="0" w:color="B0B0B0"/>
              <w:left w:val="single" w:sz="2" w:space="0" w:color="B0B0B0"/>
              <w:bottom w:val="single" w:sz="2" w:space="0" w:color="B0B0B0"/>
              <w:right w:val="single" w:sz="2" w:space="0" w:color="B0B0B0"/>
            </w:tcBorders>
            <w:shd w:val="clear" w:color="auto" w:fill="D6D6D6"/>
            <w:tcMar>
              <w:top w:w="100" w:type="dxa"/>
              <w:left w:w="100" w:type="dxa"/>
              <w:bottom w:w="100" w:type="dxa"/>
              <w:right w:w="100" w:type="dxa"/>
            </w:tcMar>
          </w:tcPr>
          <w:p w14:paraId="702220F8" w14:textId="77777777" w:rsidR="0032149F" w:rsidRPr="004C182B" w:rsidRDefault="0032149F">
            <w:pPr>
              <w:pStyle w:val="Body"/>
              <w:rPr>
                <w:rFonts w:ascii="Verdana" w:hAnsi="Verdana"/>
                <w:color w:val="4D4D4D"/>
                <w:sz w:val="28"/>
              </w:rPr>
            </w:pPr>
            <w:r w:rsidRPr="004C182B">
              <w:rPr>
                <w:rFonts w:ascii="Verdana" w:hAnsi="Verdana"/>
                <w:color w:val="4D4D4D"/>
                <w:sz w:val="28"/>
              </w:rPr>
              <w:t>QUESTION</w:t>
            </w:r>
            <w:r w:rsidRPr="004C182B">
              <w:rPr>
                <w:rFonts w:ascii="Verdana" w:hAnsi="Verdana"/>
                <w:color w:val="4D4D4D"/>
                <w:sz w:val="28"/>
              </w:rPr>
              <w:tab/>
            </w:r>
          </w:p>
        </w:tc>
        <w:tc>
          <w:tcPr>
            <w:tcW w:w="4742" w:type="dxa"/>
            <w:tcBorders>
              <w:top w:val="single" w:sz="2" w:space="0" w:color="B0B0B0"/>
              <w:left w:val="single" w:sz="2" w:space="0" w:color="B0B0B0"/>
              <w:bottom w:val="single" w:sz="2" w:space="0" w:color="B0B0B0"/>
              <w:right w:val="single" w:sz="2" w:space="0" w:color="B0B0B0"/>
            </w:tcBorders>
            <w:shd w:val="clear" w:color="auto" w:fill="D6D6D6"/>
            <w:tcMar>
              <w:top w:w="100" w:type="dxa"/>
              <w:left w:w="100" w:type="dxa"/>
              <w:bottom w:w="100" w:type="dxa"/>
              <w:right w:w="100" w:type="dxa"/>
            </w:tcMar>
          </w:tcPr>
          <w:p w14:paraId="6857B95C" w14:textId="77777777" w:rsidR="0032149F" w:rsidRPr="004C182B" w:rsidRDefault="0032149F">
            <w:pPr>
              <w:pStyle w:val="Body"/>
              <w:rPr>
                <w:rFonts w:ascii="Verdana" w:hAnsi="Verdana"/>
                <w:color w:val="4C4C4C"/>
                <w:sz w:val="28"/>
              </w:rPr>
            </w:pPr>
            <w:r w:rsidRPr="004C182B">
              <w:rPr>
                <w:rFonts w:ascii="Verdana" w:hAnsi="Verdana"/>
                <w:color w:val="4C4C4C"/>
                <w:sz w:val="28"/>
              </w:rPr>
              <w:t>ANSWERS</w:t>
            </w:r>
          </w:p>
        </w:tc>
      </w:tr>
      <w:tr w:rsidR="0032149F" w14:paraId="7A5429AA" w14:textId="77777777" w:rsidTr="004C182B">
        <w:trPr>
          <w:cantSplit/>
          <w:trHeight w:val="200"/>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23A9E321"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477B2B26"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5B33398E" w14:textId="77777777" w:rsidR="0032149F" w:rsidRPr="004C182B" w:rsidRDefault="0032149F">
            <w:pPr>
              <w:pStyle w:val="Body"/>
              <w:rPr>
                <w:rFonts w:ascii="Verdana" w:hAnsi="Verdana"/>
                <w:sz w:val="28"/>
              </w:rPr>
            </w:pPr>
            <w:r w:rsidRPr="004C182B">
              <w:rPr>
                <w:rFonts w:ascii="Verdana" w:hAnsi="Verdana"/>
                <w:sz w:val="28"/>
              </w:rPr>
              <w:t>What is your overall impression of the app?</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5733D3E0" w14:textId="77777777" w:rsidR="0032149F" w:rsidRPr="004C182B" w:rsidRDefault="0032149F">
            <w:pPr>
              <w:pStyle w:val="Body"/>
              <w:rPr>
                <w:rFonts w:ascii="Verdana" w:hAnsi="Verdana"/>
                <w:sz w:val="28"/>
              </w:rPr>
            </w:pPr>
            <w:r w:rsidRPr="004C182B">
              <w:rPr>
                <w:rFonts w:ascii="Verdana" w:hAnsi="Verdana"/>
                <w:sz w:val="28"/>
              </w:rPr>
              <w:t>awesome - good - fair - poor</w:t>
            </w:r>
          </w:p>
        </w:tc>
      </w:tr>
      <w:tr w:rsidR="0032149F" w14:paraId="3B4D1395" w14:textId="77777777" w:rsidTr="004C182B">
        <w:trPr>
          <w:cantSplit/>
          <w:trHeight w:val="200"/>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09CF512D"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7169ECE8"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07B27E04" w14:textId="77777777" w:rsidR="0032149F" w:rsidRPr="004C182B" w:rsidRDefault="0032149F">
            <w:pPr>
              <w:pStyle w:val="Body"/>
              <w:rPr>
                <w:rFonts w:ascii="Verdana" w:hAnsi="Verdana"/>
                <w:sz w:val="28"/>
              </w:rPr>
            </w:pPr>
            <w:r w:rsidRPr="004C182B">
              <w:rPr>
                <w:rFonts w:ascii="Verdana" w:hAnsi="Verdana"/>
                <w:sz w:val="28"/>
              </w:rPr>
              <w:t>Was the brand distinguishable from other app’s like it?</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65990B22" w14:textId="77777777" w:rsidR="0032149F" w:rsidRPr="004C182B" w:rsidRDefault="0032149F">
            <w:pPr>
              <w:pStyle w:val="Body"/>
              <w:rPr>
                <w:rFonts w:ascii="Verdana" w:hAnsi="Verdana"/>
                <w:sz w:val="28"/>
              </w:rPr>
            </w:pPr>
            <w:r w:rsidRPr="004C182B">
              <w:rPr>
                <w:rFonts w:ascii="Verdana" w:hAnsi="Verdana"/>
                <w:sz w:val="28"/>
              </w:rPr>
              <w:t>yes - kinda - no - unsure</w:t>
            </w:r>
          </w:p>
        </w:tc>
      </w:tr>
      <w:tr w:rsidR="0032149F" w14:paraId="745F316C" w14:textId="77777777" w:rsidTr="004C182B">
        <w:trPr>
          <w:cantSplit/>
          <w:trHeight w:val="200"/>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16F51B1D"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541DF529"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1C5306A1" w14:textId="77777777" w:rsidR="0032149F" w:rsidRPr="004C182B" w:rsidRDefault="0032149F">
            <w:pPr>
              <w:pStyle w:val="Body"/>
              <w:rPr>
                <w:rFonts w:ascii="Verdana" w:hAnsi="Verdana"/>
                <w:sz w:val="28"/>
              </w:rPr>
            </w:pPr>
            <w:r w:rsidRPr="004C182B">
              <w:rPr>
                <w:rFonts w:ascii="Verdana" w:hAnsi="Verdana"/>
                <w:sz w:val="28"/>
              </w:rPr>
              <w:t>How difficult was completing the basic tasks?</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38321512" w14:textId="77777777" w:rsidR="0032149F" w:rsidRPr="004C182B" w:rsidRDefault="0032149F">
            <w:pPr>
              <w:pStyle w:val="Body"/>
              <w:rPr>
                <w:rFonts w:ascii="Verdana" w:hAnsi="Verdana"/>
                <w:sz w:val="28"/>
              </w:rPr>
            </w:pPr>
            <w:r w:rsidRPr="004C182B">
              <w:rPr>
                <w:rFonts w:ascii="Verdana" w:hAnsi="Verdana"/>
                <w:sz w:val="28"/>
              </w:rPr>
              <w:t>easy - fair - difficult</w:t>
            </w:r>
          </w:p>
        </w:tc>
      </w:tr>
      <w:tr w:rsidR="0032149F" w14:paraId="40C1A8EC" w14:textId="77777777" w:rsidTr="004C182B">
        <w:trPr>
          <w:cantSplit/>
          <w:trHeight w:val="200"/>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02F7ECEE"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7C492120"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1C88D173" w14:textId="77777777" w:rsidR="0032149F" w:rsidRPr="004C182B" w:rsidRDefault="0032149F">
            <w:pPr>
              <w:pStyle w:val="Body"/>
              <w:rPr>
                <w:rFonts w:ascii="Verdana" w:hAnsi="Verdana"/>
                <w:sz w:val="28"/>
              </w:rPr>
            </w:pPr>
            <w:r w:rsidRPr="004C182B">
              <w:rPr>
                <w:rFonts w:ascii="Verdana" w:hAnsi="Verdana"/>
                <w:sz w:val="28"/>
              </w:rPr>
              <w:t>Were the navigation cues easy to interpret?</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47D7E6E5" w14:textId="77777777" w:rsidR="0032149F" w:rsidRPr="004C182B" w:rsidRDefault="0032149F">
            <w:pPr>
              <w:pStyle w:val="Body"/>
              <w:rPr>
                <w:rFonts w:ascii="Verdana" w:hAnsi="Verdana"/>
                <w:sz w:val="28"/>
              </w:rPr>
            </w:pPr>
            <w:r w:rsidRPr="004C182B">
              <w:rPr>
                <w:rFonts w:ascii="Verdana" w:hAnsi="Verdana"/>
                <w:sz w:val="28"/>
              </w:rPr>
              <w:t>yes - maybe - no</w:t>
            </w:r>
          </w:p>
        </w:tc>
      </w:tr>
      <w:tr w:rsidR="0032149F" w14:paraId="1223F087" w14:textId="77777777" w:rsidTr="004C182B">
        <w:trPr>
          <w:cantSplit/>
          <w:trHeight w:val="200"/>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607A3562"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4B5ECDAA"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0F04BD2A" w14:textId="77777777" w:rsidR="0032149F" w:rsidRPr="004C182B" w:rsidRDefault="0032149F">
            <w:pPr>
              <w:pStyle w:val="Body"/>
              <w:rPr>
                <w:rFonts w:ascii="Verdana" w:hAnsi="Verdana"/>
                <w:sz w:val="28"/>
              </w:rPr>
            </w:pPr>
            <w:r w:rsidRPr="004C182B">
              <w:rPr>
                <w:rFonts w:ascii="Verdana" w:hAnsi="Verdana"/>
                <w:sz w:val="28"/>
              </w:rPr>
              <w:t xml:space="preserve">What was confusing if anything? </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43D9B5E5" w14:textId="77777777" w:rsidR="0032149F" w:rsidRPr="004C182B" w:rsidRDefault="0032149F">
            <w:pPr>
              <w:pStyle w:val="Body"/>
              <w:rPr>
                <w:rFonts w:ascii="Verdana" w:hAnsi="Verdana"/>
                <w:sz w:val="28"/>
              </w:rPr>
            </w:pPr>
            <w:r w:rsidRPr="004C182B">
              <w:rPr>
                <w:rFonts w:ascii="Verdana" w:hAnsi="Verdana"/>
                <w:sz w:val="28"/>
              </w:rPr>
              <w:t>navigating - organization - selecting - other - none</w:t>
            </w:r>
          </w:p>
        </w:tc>
      </w:tr>
      <w:tr w:rsidR="0032149F" w14:paraId="775B06DF" w14:textId="77777777" w:rsidTr="004C182B">
        <w:trPr>
          <w:cantSplit/>
          <w:trHeight w:val="426"/>
        </w:trPr>
        <w:tc>
          <w:tcPr>
            <w:tcW w:w="343" w:type="dxa"/>
            <w:vMerge/>
            <w:tcBorders>
              <w:top w:val="single" w:sz="2" w:space="0" w:color="B0B0B0"/>
              <w:left w:val="none" w:sz="8" w:space="0" w:color="000000"/>
              <w:bottom w:val="single" w:sz="2" w:space="0" w:color="B0B0B0"/>
              <w:right w:val="single" w:sz="2" w:space="0" w:color="B0B0B0"/>
            </w:tcBorders>
            <w:shd w:val="clear" w:color="auto" w:fill="FFFFFF"/>
            <w:tcMar>
              <w:top w:w="100" w:type="dxa"/>
              <w:left w:w="0" w:type="dxa"/>
              <w:bottom w:w="100" w:type="dxa"/>
              <w:right w:w="0" w:type="dxa"/>
            </w:tcMar>
          </w:tcPr>
          <w:p w14:paraId="07CF38D3" w14:textId="77777777" w:rsidR="0032149F" w:rsidRDefault="0032149F">
            <w:pPr>
              <w:pStyle w:val="Body"/>
            </w:pPr>
          </w:p>
        </w:tc>
        <w:tc>
          <w:tcPr>
            <w:tcW w:w="4226" w:type="dxa"/>
            <w:vMerge/>
            <w:tcBorders>
              <w:top w:val="single" w:sz="2" w:space="0" w:color="B0B0B0"/>
              <w:left w:val="single" w:sz="2" w:space="0" w:color="B0B0B0"/>
              <w:bottom w:val="single" w:sz="2" w:space="0" w:color="B0B0B0"/>
              <w:right w:val="single" w:sz="2" w:space="0" w:color="B0B0B0"/>
            </w:tcBorders>
            <w:shd w:val="clear" w:color="auto" w:fill="FFFFFF"/>
            <w:tcMar>
              <w:top w:w="100" w:type="dxa"/>
              <w:left w:w="0" w:type="dxa"/>
              <w:bottom w:w="100" w:type="dxa"/>
              <w:right w:w="0" w:type="dxa"/>
            </w:tcMar>
          </w:tcPr>
          <w:p w14:paraId="33C39899" w14:textId="77777777" w:rsidR="0032149F" w:rsidRPr="004C182B" w:rsidRDefault="0032149F">
            <w:pPr>
              <w:pStyle w:val="Body"/>
              <w:rPr>
                <w:sz w:val="28"/>
              </w:rPr>
            </w:pPr>
          </w:p>
        </w:tc>
        <w:tc>
          <w:tcPr>
            <w:tcW w:w="5085"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vAlign w:val="center"/>
          </w:tcPr>
          <w:p w14:paraId="71C1E3EB" w14:textId="1A5D251C" w:rsidR="0032149F" w:rsidRPr="004C182B" w:rsidRDefault="00BD5849">
            <w:pPr>
              <w:pStyle w:val="Body"/>
              <w:rPr>
                <w:rFonts w:ascii="Verdana" w:hAnsi="Verdana"/>
                <w:color w:val="auto"/>
                <w:sz w:val="28"/>
              </w:rPr>
            </w:pPr>
            <w:r w:rsidRPr="004C182B">
              <w:rPr>
                <w:rFonts w:ascii="Verdana" w:hAnsi="Verdana"/>
                <w:color w:val="auto"/>
                <w:sz w:val="28"/>
              </w:rPr>
              <w:t>Did the use of many colors in the app help or hinder you?</w:t>
            </w:r>
          </w:p>
        </w:tc>
        <w:tc>
          <w:tcPr>
            <w:tcW w:w="4742"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vAlign w:val="center"/>
          </w:tcPr>
          <w:p w14:paraId="3651B35F" w14:textId="5EE5F382" w:rsidR="0032149F" w:rsidRPr="004C182B" w:rsidRDefault="00BD5849" w:rsidP="00BD5849">
            <w:pPr>
              <w:pStyle w:val="Body"/>
              <w:rPr>
                <w:rFonts w:ascii="Verdana" w:hAnsi="Verdana"/>
                <w:color w:val="auto"/>
                <w:sz w:val="28"/>
              </w:rPr>
            </w:pPr>
            <w:r w:rsidRPr="004C182B">
              <w:rPr>
                <w:rFonts w:ascii="Verdana" w:hAnsi="Verdana"/>
                <w:sz w:val="28"/>
              </w:rPr>
              <w:t xml:space="preserve">yes - kinda - no </w:t>
            </w:r>
            <w:r w:rsidR="0084439E" w:rsidRPr="004C182B">
              <w:rPr>
                <w:rFonts w:ascii="Verdana" w:hAnsi="Verdana"/>
                <w:sz w:val="28"/>
              </w:rPr>
              <w:t>–</w:t>
            </w:r>
            <w:r w:rsidRPr="004C182B">
              <w:rPr>
                <w:rFonts w:ascii="Verdana" w:hAnsi="Verdana"/>
                <w:sz w:val="28"/>
              </w:rPr>
              <w:t xml:space="preserve"> unsure</w:t>
            </w:r>
          </w:p>
        </w:tc>
      </w:tr>
      <w:tr w:rsidR="0032149F" w14:paraId="1AD9CC21" w14:textId="77777777" w:rsidTr="0084439E">
        <w:trPr>
          <w:cantSplit/>
          <w:trHeight w:val="736"/>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7A237E29" w14:textId="77777777" w:rsidR="0032149F" w:rsidRDefault="0032149F">
            <w:pPr>
              <w:pStyle w:val="Body"/>
              <w:rPr>
                <w:rFonts w:ascii="Verdana" w:hAnsi="Verdana"/>
                <w:color w:val="4D4D4D"/>
                <w:sz w:val="20"/>
              </w:rPr>
            </w:pPr>
            <w:r>
              <w:rPr>
                <w:rFonts w:ascii="Verdana" w:hAnsi="Verdana"/>
                <w:color w:val="4D4D4D"/>
                <w:sz w:val="20"/>
              </w:rPr>
              <w:t>7</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3EABF37D"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Thank your Participants</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36BBAD3A" w14:textId="0D8267F3" w:rsidR="0084439E" w:rsidRPr="004C182B" w:rsidRDefault="0084439E" w:rsidP="0084439E">
            <w:pPr>
              <w:pStyle w:val="Body"/>
              <w:rPr>
                <w:rFonts w:ascii="Verdana" w:hAnsi="Verdana"/>
                <w:b/>
                <w:sz w:val="28"/>
                <w:u w:val="single"/>
              </w:rPr>
            </w:pPr>
            <w:r w:rsidRPr="004C182B">
              <w:rPr>
                <w:rFonts w:ascii="Verdana" w:hAnsi="Verdana"/>
                <w:b/>
                <w:sz w:val="28"/>
                <w:u w:val="single"/>
              </w:rPr>
              <w:t>Times Square / Columbia University</w:t>
            </w:r>
          </w:p>
          <w:p w14:paraId="061173D5" w14:textId="77777777" w:rsidR="0032149F" w:rsidRPr="004C182B" w:rsidRDefault="0032149F" w:rsidP="0084439E">
            <w:pPr>
              <w:pStyle w:val="Body"/>
              <w:rPr>
                <w:rFonts w:ascii="Verdana" w:hAnsi="Verdana"/>
                <w:sz w:val="28"/>
              </w:rPr>
            </w:pPr>
            <w:r w:rsidRPr="004C182B">
              <w:rPr>
                <w:rFonts w:ascii="Verdana" w:hAnsi="Verdana"/>
                <w:sz w:val="28"/>
              </w:rPr>
              <w:t xml:space="preserve">“Thank you very much for your time. You’ve helped </w:t>
            </w:r>
            <w:r w:rsidR="0084439E" w:rsidRPr="004C182B">
              <w:rPr>
                <w:rFonts w:ascii="Verdana" w:hAnsi="Verdana"/>
                <w:sz w:val="28"/>
              </w:rPr>
              <w:t>me to improve the usability and quality of my app.</w:t>
            </w:r>
            <w:r w:rsidRPr="004C182B">
              <w:rPr>
                <w:rFonts w:ascii="Verdana" w:hAnsi="Verdana"/>
                <w:sz w:val="28"/>
              </w:rPr>
              <w:t>”</w:t>
            </w:r>
          </w:p>
          <w:p w14:paraId="64D8BD41" w14:textId="77777777" w:rsidR="004C182B" w:rsidRDefault="004C182B" w:rsidP="0084439E">
            <w:pPr>
              <w:pStyle w:val="Body"/>
              <w:rPr>
                <w:rFonts w:ascii="Verdana" w:hAnsi="Verdana"/>
                <w:b/>
                <w:sz w:val="28"/>
                <w:u w:val="single"/>
              </w:rPr>
            </w:pPr>
          </w:p>
          <w:p w14:paraId="5EDA806F" w14:textId="77777777" w:rsidR="0084439E" w:rsidRPr="004C182B" w:rsidRDefault="0084439E" w:rsidP="0084439E">
            <w:pPr>
              <w:pStyle w:val="Body"/>
              <w:rPr>
                <w:rFonts w:ascii="Verdana" w:hAnsi="Verdana"/>
                <w:b/>
                <w:sz w:val="28"/>
                <w:u w:val="single"/>
              </w:rPr>
            </w:pPr>
            <w:r w:rsidRPr="004C182B">
              <w:rPr>
                <w:rFonts w:ascii="Verdana" w:hAnsi="Verdana"/>
                <w:b/>
                <w:sz w:val="28"/>
                <w:u w:val="single"/>
              </w:rPr>
              <w:t>JCAG Meeting</w:t>
            </w:r>
          </w:p>
          <w:p w14:paraId="65A8E158" w14:textId="1063EF40" w:rsidR="0084439E" w:rsidRPr="004C182B" w:rsidRDefault="0084439E" w:rsidP="0084439E">
            <w:pPr>
              <w:pStyle w:val="Body"/>
              <w:rPr>
                <w:rFonts w:ascii="Verdana" w:hAnsi="Verdana"/>
                <w:sz w:val="28"/>
              </w:rPr>
            </w:pPr>
            <w:r w:rsidRPr="004C182B">
              <w:rPr>
                <w:rFonts w:ascii="Verdana" w:hAnsi="Verdana"/>
                <w:sz w:val="28"/>
              </w:rPr>
              <w:t>“</w:t>
            </w:r>
            <w:r w:rsidR="004C182B" w:rsidRPr="004C182B">
              <w:rPr>
                <w:rFonts w:ascii="Verdana" w:hAnsi="Verdana" w:hint="eastAsia"/>
                <w:sz w:val="28"/>
              </w:rPr>
              <w:t>貴重なお時間をありがとうございました</w:t>
            </w:r>
            <w:r w:rsidR="004C182B" w:rsidRPr="004C182B">
              <w:rPr>
                <w:rFonts w:ascii="Verdana" w:hAnsi="Verdana"/>
                <w:sz w:val="28"/>
              </w:rPr>
              <w:t>.</w:t>
            </w:r>
            <w:r w:rsidRPr="004C182B">
              <w:rPr>
                <w:rFonts w:ascii="Verdana" w:hAnsi="Verdana"/>
                <w:sz w:val="28"/>
              </w:rPr>
              <w:t>”</w:t>
            </w:r>
            <w:r w:rsidR="004C182B" w:rsidRPr="004C182B">
              <w:rPr>
                <w:rFonts w:ascii="Verdana" w:hAnsi="Verdana"/>
                <w:sz w:val="28"/>
              </w:rPr>
              <w:t xml:space="preserve"> (Thank you very much for your valuable time.)</w:t>
            </w:r>
          </w:p>
        </w:tc>
      </w:tr>
      <w:tr w:rsidR="0032149F" w14:paraId="6B079525" w14:textId="77777777">
        <w:trPr>
          <w:cantSplit/>
          <w:trHeight w:val="767"/>
        </w:trPr>
        <w:tc>
          <w:tcPr>
            <w:tcW w:w="343" w:type="dxa"/>
            <w:tcBorders>
              <w:top w:val="single" w:sz="2" w:space="0" w:color="B0B0B0"/>
              <w:left w:val="none" w:sz="8" w:space="0" w:color="000000"/>
              <w:bottom w:val="single" w:sz="2" w:space="0" w:color="B0B0B0"/>
              <w:right w:val="single" w:sz="2" w:space="0" w:color="B0B0B0"/>
            </w:tcBorders>
            <w:shd w:val="clear" w:color="auto" w:fill="FFFFFF"/>
            <w:tcMar>
              <w:top w:w="100" w:type="dxa"/>
              <w:left w:w="100" w:type="dxa"/>
              <w:bottom w:w="100" w:type="dxa"/>
              <w:right w:w="100" w:type="dxa"/>
            </w:tcMar>
          </w:tcPr>
          <w:p w14:paraId="3078DBB1" w14:textId="7F7E1423" w:rsidR="0032149F" w:rsidRDefault="0032149F">
            <w:pPr>
              <w:pStyle w:val="Body"/>
              <w:rPr>
                <w:rFonts w:ascii="Verdana" w:hAnsi="Verdana"/>
                <w:color w:val="4D4D4D"/>
                <w:sz w:val="20"/>
              </w:rPr>
            </w:pPr>
            <w:r>
              <w:rPr>
                <w:rFonts w:ascii="Verdana" w:hAnsi="Verdana"/>
                <w:color w:val="4D4D4D"/>
                <w:sz w:val="20"/>
              </w:rPr>
              <w:t>8</w:t>
            </w:r>
          </w:p>
        </w:tc>
        <w:tc>
          <w:tcPr>
            <w:tcW w:w="4226" w:type="dxa"/>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tcPr>
          <w:p w14:paraId="2790D6A4" w14:textId="77777777" w:rsidR="0032149F" w:rsidRPr="004C182B" w:rsidRDefault="0032149F">
            <w:pPr>
              <w:pStyle w:val="Body"/>
              <w:rPr>
                <w:rFonts w:ascii="바탕" w:hAnsi="바탕"/>
                <w:color w:val="1F497D" w:themeColor="text2"/>
                <w:sz w:val="28"/>
              </w:rPr>
            </w:pPr>
            <w:r w:rsidRPr="004C182B">
              <w:rPr>
                <w:rFonts w:ascii="바탕" w:hAnsi="바탕"/>
                <w:color w:val="1F497D" w:themeColor="text2"/>
                <w:sz w:val="28"/>
              </w:rPr>
              <w:t>Report your Findings</w:t>
            </w:r>
          </w:p>
          <w:p w14:paraId="7A871409" w14:textId="77777777" w:rsidR="0032149F" w:rsidRPr="004C182B" w:rsidRDefault="0032149F">
            <w:pPr>
              <w:pStyle w:val="Body"/>
              <w:rPr>
                <w:rFonts w:ascii="Verdana" w:hAnsi="Verdana"/>
                <w:color w:val="1F497D" w:themeColor="text2"/>
                <w:sz w:val="28"/>
              </w:rPr>
            </w:pPr>
            <w:r w:rsidRPr="004C182B">
              <w:rPr>
                <w:rFonts w:ascii="Verdana" w:hAnsi="Verdana"/>
                <w:color w:val="1F497D" w:themeColor="text2"/>
                <w:sz w:val="28"/>
              </w:rPr>
              <w:t>(week reflection video)</w:t>
            </w:r>
          </w:p>
        </w:tc>
        <w:tc>
          <w:tcPr>
            <w:tcW w:w="9827" w:type="dxa"/>
            <w:gridSpan w:val="2"/>
            <w:tcBorders>
              <w:top w:val="single" w:sz="2" w:space="0" w:color="B0B0B0"/>
              <w:left w:val="single" w:sz="2" w:space="0" w:color="B0B0B0"/>
              <w:bottom w:val="single" w:sz="2" w:space="0" w:color="B0B0B0"/>
              <w:right w:val="single" w:sz="2" w:space="0" w:color="B0B0B0"/>
            </w:tcBorders>
            <w:shd w:val="clear" w:color="auto" w:fill="FFFFFF"/>
            <w:tcMar>
              <w:top w:w="100" w:type="dxa"/>
              <w:left w:w="100" w:type="dxa"/>
              <w:bottom w:w="100" w:type="dxa"/>
              <w:right w:w="100" w:type="dxa"/>
            </w:tcMar>
            <w:vAlign w:val="center"/>
          </w:tcPr>
          <w:p w14:paraId="2B18A1E5" w14:textId="77777777" w:rsidR="0032149F" w:rsidRPr="004C182B" w:rsidRDefault="0032149F">
            <w:pPr>
              <w:pStyle w:val="Body"/>
              <w:jc w:val="center"/>
              <w:rPr>
                <w:rFonts w:ascii="Verdana" w:hAnsi="Verdana"/>
                <w:sz w:val="28"/>
              </w:rPr>
            </w:pPr>
            <w:r w:rsidRPr="004C182B">
              <w:rPr>
                <w:rFonts w:ascii="Verdana" w:hAnsi="Verdana"/>
                <w:sz w:val="28"/>
              </w:rPr>
              <w:t>[SEE WEEK REFLECTION VIDEO]</w:t>
            </w:r>
          </w:p>
        </w:tc>
      </w:tr>
    </w:tbl>
    <w:p w14:paraId="1CF1AD2C" w14:textId="77777777" w:rsidR="0032149F" w:rsidRDefault="0032149F">
      <w:pPr>
        <w:pStyle w:val="Body"/>
        <w:rPr>
          <w:rFonts w:ascii="Times New Roman" w:eastAsia="Times New Roman" w:hAnsi="Times New Roman"/>
          <w:color w:val="auto"/>
          <w:sz w:val="20"/>
          <w:lang w:bidi="x-none"/>
        </w:rPr>
      </w:pPr>
    </w:p>
    <w:sectPr w:rsidR="0032149F">
      <w:footerReference w:type="even" r:id="rId23"/>
      <w:footerReference w:type="default" r:id="rId24"/>
      <w:pgSz w:w="15840" w:h="12240" w:orient="landscape"/>
      <w:pgMar w:top="720" w:right="720" w:bottom="72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47D3B" w14:textId="77777777" w:rsidR="0084439E" w:rsidRDefault="0084439E">
      <w:r>
        <w:separator/>
      </w:r>
    </w:p>
  </w:endnote>
  <w:endnote w:type="continuationSeparator" w:id="0">
    <w:p w14:paraId="75DECA69" w14:textId="77777777" w:rsidR="0084439E" w:rsidRDefault="0084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auto"/>
    <w:pitch w:val="variable"/>
    <w:sig w:usb0="A10006FF" w:usb1="4000205B" w:usb2="0000001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Thonburi">
    <w:panose1 w:val="00000400000000000000"/>
    <w:charset w:val="00"/>
    <w:family w:val="auto"/>
    <w:pitch w:val="variable"/>
    <w:sig w:usb0="01000003" w:usb1="00000000"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8E071" w14:textId="3666029A" w:rsidR="0084439E" w:rsidRDefault="0084439E">
    <w:pPr>
      <w:pStyle w:val="HeaderFooter"/>
      <w:jc w:val="center"/>
      <w:rPr>
        <w:rFonts w:ascii="Times New Roman" w:eastAsia="Times New Roman" w:hAnsi="Times New Roman"/>
        <w:color w:val="auto"/>
        <w:lang w:bidi="x-none"/>
      </w:rPr>
    </w:pPr>
    <w:r>
      <w:rPr>
        <w:rFonts w:ascii="Verdana" w:hAnsi="Verdana"/>
        <w:color w:val="B0B0B0"/>
        <w:sz w:val="14"/>
      </w:rPr>
      <w:t>FULL SAIL UNIVERSITY</w:t>
    </w:r>
    <w:r>
      <w:rPr>
        <w:rFonts w:ascii="Thonburi" w:hAnsi="Thonburi"/>
        <w:color w:val="B0B0B0"/>
        <w:sz w:val="14"/>
      </w:rPr>
      <w:t xml:space="preserve"> </w:t>
    </w:r>
    <w:r>
      <w:rPr>
        <w:color w:val="B0B0B0"/>
        <w:sz w:val="14"/>
      </w:rPr>
      <w:t xml:space="preserve"> - Mobile Development Bachelor of Science Degree Program  - Mobile User Experience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B2861" w14:textId="7FAADD21" w:rsidR="0084439E" w:rsidRPr="00D37ECF" w:rsidRDefault="0084439E" w:rsidP="00D37ECF">
    <w:pPr>
      <w:pStyle w:val="HeaderFooter"/>
      <w:jc w:val="center"/>
      <w:rPr>
        <w:color w:val="B0B0B0"/>
        <w:sz w:val="14"/>
      </w:rPr>
    </w:pPr>
    <w:r>
      <w:rPr>
        <w:rFonts w:ascii="Verdana" w:hAnsi="Verdana"/>
        <w:color w:val="B0B0B0"/>
        <w:sz w:val="14"/>
      </w:rPr>
      <w:t>FULL SAIL UNIVERSITY</w:t>
    </w:r>
    <w:r>
      <w:rPr>
        <w:rFonts w:ascii="Thonburi" w:hAnsi="Thonburi"/>
        <w:color w:val="B0B0B0"/>
        <w:sz w:val="14"/>
      </w:rPr>
      <w:t xml:space="preserve"> </w:t>
    </w:r>
    <w:r>
      <w:rPr>
        <w:color w:val="B0B0B0"/>
        <w:sz w:val="14"/>
      </w:rPr>
      <w:t xml:space="preserve"> - Mobile Development Bachelor of Science Degree Program  - Mobile User Experience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32B74" w14:textId="77777777" w:rsidR="0084439E" w:rsidRDefault="0084439E">
      <w:r>
        <w:separator/>
      </w:r>
    </w:p>
  </w:footnote>
  <w:footnote w:type="continuationSeparator" w:id="0">
    <w:p w14:paraId="14615C59" w14:textId="77777777" w:rsidR="0084439E" w:rsidRDefault="008443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numFmt w:val="bullet"/>
      <w:lvlText w:val="•"/>
      <w:lvlJc w:val="left"/>
      <w:pPr>
        <w:tabs>
          <w:tab w:val="num" w:pos="216"/>
        </w:tabs>
        <w:ind w:left="216" w:firstLine="0"/>
      </w:pPr>
      <w:rPr>
        <w:rFonts w:hint="default"/>
        <w:position w:val="0"/>
      </w:rPr>
    </w:lvl>
    <w:lvl w:ilvl="1">
      <w:numFmt w:val="bullet"/>
      <w:lvlText w:val="•"/>
      <w:lvlJc w:val="left"/>
      <w:pPr>
        <w:tabs>
          <w:tab w:val="num" w:pos="216"/>
        </w:tabs>
        <w:ind w:left="216" w:firstLine="216"/>
      </w:pPr>
      <w:rPr>
        <w:rFonts w:hint="default"/>
        <w:position w:val="0"/>
      </w:rPr>
    </w:lvl>
    <w:lvl w:ilvl="2">
      <w:numFmt w:val="bullet"/>
      <w:lvlText w:val="•"/>
      <w:lvlJc w:val="left"/>
      <w:pPr>
        <w:tabs>
          <w:tab w:val="num" w:pos="216"/>
        </w:tabs>
        <w:ind w:left="216" w:firstLine="432"/>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9"/>
    <w:multiLevelType w:val="multilevel"/>
    <w:tmpl w:val="894EE87B"/>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0000000A"/>
    <w:multiLevelType w:val="multilevel"/>
    <w:tmpl w:val="894EE87C"/>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
    <w:nsid w:val="3ADE0983"/>
    <w:multiLevelType w:val="hybridMultilevel"/>
    <w:tmpl w:val="B8EE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E78B4"/>
    <w:multiLevelType w:val="multilevel"/>
    <w:tmpl w:val="894EE874"/>
    <w:lvl w:ilvl="0">
      <w:numFmt w:val="bullet"/>
      <w:lvlText w:val="•"/>
      <w:lvlJc w:val="left"/>
      <w:pPr>
        <w:tabs>
          <w:tab w:val="num" w:pos="216"/>
        </w:tabs>
        <w:ind w:left="216" w:firstLine="0"/>
      </w:pPr>
      <w:rPr>
        <w:rFonts w:hint="default"/>
        <w:position w:val="0"/>
      </w:rPr>
    </w:lvl>
    <w:lvl w:ilvl="1">
      <w:numFmt w:val="bullet"/>
      <w:lvlText w:val="•"/>
      <w:lvlJc w:val="left"/>
      <w:pPr>
        <w:tabs>
          <w:tab w:val="num" w:pos="216"/>
        </w:tabs>
        <w:ind w:left="216" w:firstLine="216"/>
      </w:pPr>
      <w:rPr>
        <w:rFonts w:hint="default"/>
        <w:position w:val="0"/>
      </w:rPr>
    </w:lvl>
    <w:lvl w:ilvl="2">
      <w:numFmt w:val="bullet"/>
      <w:lvlText w:val="•"/>
      <w:lvlJc w:val="left"/>
      <w:pPr>
        <w:tabs>
          <w:tab w:val="num" w:pos="216"/>
        </w:tabs>
        <w:ind w:left="216" w:firstLine="432"/>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7734557A"/>
    <w:multiLevelType w:val="hybridMultilevel"/>
    <w:tmpl w:val="6C16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49F"/>
    <w:rsid w:val="0005600D"/>
    <w:rsid w:val="00057CA9"/>
    <w:rsid w:val="00060621"/>
    <w:rsid w:val="000E1E55"/>
    <w:rsid w:val="000E2751"/>
    <w:rsid w:val="00101B74"/>
    <w:rsid w:val="00127981"/>
    <w:rsid w:val="001307DB"/>
    <w:rsid w:val="001E30D1"/>
    <w:rsid w:val="002273A8"/>
    <w:rsid w:val="00242B57"/>
    <w:rsid w:val="002907D8"/>
    <w:rsid w:val="00291603"/>
    <w:rsid w:val="002C1D67"/>
    <w:rsid w:val="002D31E9"/>
    <w:rsid w:val="0032149F"/>
    <w:rsid w:val="003D5F68"/>
    <w:rsid w:val="003F0B8F"/>
    <w:rsid w:val="00440C1C"/>
    <w:rsid w:val="004748A1"/>
    <w:rsid w:val="004C182B"/>
    <w:rsid w:val="004C3426"/>
    <w:rsid w:val="004C6E48"/>
    <w:rsid w:val="004E66D7"/>
    <w:rsid w:val="00531F98"/>
    <w:rsid w:val="00575F06"/>
    <w:rsid w:val="005C1C94"/>
    <w:rsid w:val="00653567"/>
    <w:rsid w:val="00682BF5"/>
    <w:rsid w:val="00734951"/>
    <w:rsid w:val="00736F73"/>
    <w:rsid w:val="00767F86"/>
    <w:rsid w:val="007D3CA7"/>
    <w:rsid w:val="007E183B"/>
    <w:rsid w:val="00834D0C"/>
    <w:rsid w:val="0084439E"/>
    <w:rsid w:val="00855724"/>
    <w:rsid w:val="00911E87"/>
    <w:rsid w:val="00945288"/>
    <w:rsid w:val="009605D3"/>
    <w:rsid w:val="009779DE"/>
    <w:rsid w:val="00A01D7E"/>
    <w:rsid w:val="00A67466"/>
    <w:rsid w:val="00A84519"/>
    <w:rsid w:val="00A85702"/>
    <w:rsid w:val="00B00CB4"/>
    <w:rsid w:val="00B430D2"/>
    <w:rsid w:val="00B73F0A"/>
    <w:rsid w:val="00BD5849"/>
    <w:rsid w:val="00BD70E2"/>
    <w:rsid w:val="00BE6887"/>
    <w:rsid w:val="00BE7439"/>
    <w:rsid w:val="00C535F6"/>
    <w:rsid w:val="00C56800"/>
    <w:rsid w:val="00CA0390"/>
    <w:rsid w:val="00CC5580"/>
    <w:rsid w:val="00CD512A"/>
    <w:rsid w:val="00D37ECF"/>
    <w:rsid w:val="00D43D29"/>
    <w:rsid w:val="00D51F8D"/>
    <w:rsid w:val="00D75DC2"/>
    <w:rsid w:val="00D80EFC"/>
    <w:rsid w:val="00E85181"/>
    <w:rsid w:val="00FA1D3D"/>
    <w:rsid w:val="00FB3AFD"/>
    <w:rsid w:val="00FC158E"/>
    <w:rsid w:val="00FE2598"/>
    <w:rsid w:val="00FE29BD"/>
    <w:rsid w:val="00FF0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95423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locked/>
    <w:rsid w:val="009779D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129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FreeForm">
    <w:name w:val="Free Form"/>
    <w:rPr>
      <w:rFonts w:ascii="Helvetica" w:eastAsia="ヒラギノ角ゴ Pro W3" w:hAnsi="Helvetica"/>
      <w:color w:val="000000"/>
      <w:sz w:val="24"/>
    </w:rPr>
  </w:style>
  <w:style w:type="paragraph" w:styleId="Header">
    <w:name w:val="header"/>
    <w:basedOn w:val="Normal"/>
    <w:link w:val="HeaderChar"/>
    <w:locked/>
    <w:rsid w:val="0032149F"/>
    <w:pPr>
      <w:tabs>
        <w:tab w:val="center" w:pos="4320"/>
        <w:tab w:val="right" w:pos="8640"/>
      </w:tabs>
    </w:pPr>
  </w:style>
  <w:style w:type="character" w:customStyle="1" w:styleId="HeaderChar">
    <w:name w:val="Header Char"/>
    <w:basedOn w:val="DefaultParagraphFont"/>
    <w:link w:val="Header"/>
    <w:rsid w:val="0032149F"/>
    <w:rPr>
      <w:sz w:val="24"/>
      <w:szCs w:val="24"/>
    </w:rPr>
  </w:style>
  <w:style w:type="paragraph" w:styleId="Footer">
    <w:name w:val="footer"/>
    <w:basedOn w:val="Normal"/>
    <w:link w:val="FooterChar"/>
    <w:locked/>
    <w:rsid w:val="0032149F"/>
    <w:pPr>
      <w:tabs>
        <w:tab w:val="center" w:pos="4320"/>
        <w:tab w:val="right" w:pos="8640"/>
      </w:tabs>
    </w:pPr>
  </w:style>
  <w:style w:type="character" w:customStyle="1" w:styleId="FooterChar">
    <w:name w:val="Footer Char"/>
    <w:basedOn w:val="DefaultParagraphFont"/>
    <w:link w:val="Footer"/>
    <w:rsid w:val="0032149F"/>
    <w:rPr>
      <w:sz w:val="24"/>
      <w:szCs w:val="24"/>
    </w:rPr>
  </w:style>
  <w:style w:type="paragraph" w:styleId="Title">
    <w:name w:val="Title"/>
    <w:basedOn w:val="Normal"/>
    <w:next w:val="Normal"/>
    <w:link w:val="TitleChar"/>
    <w:qFormat/>
    <w:locked/>
    <w:rsid w:val="0047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48A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779DE"/>
    <w:rPr>
      <w:rFonts w:ascii="Times" w:hAnsi="Times"/>
      <w:b/>
      <w:bCs/>
      <w:sz w:val="27"/>
      <w:szCs w:val="27"/>
    </w:rPr>
  </w:style>
  <w:style w:type="table" w:styleId="TableGrid">
    <w:name w:val="Table Grid"/>
    <w:basedOn w:val="TableNormal"/>
    <w:locked/>
    <w:rsid w:val="00D80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locked/>
    <w:rsid w:val="00BE7439"/>
    <w:rPr>
      <w:color w:val="0000FF" w:themeColor="hyperlink"/>
      <w:u w:val="single"/>
    </w:rPr>
  </w:style>
  <w:style w:type="paragraph" w:styleId="BalloonText">
    <w:name w:val="Balloon Text"/>
    <w:basedOn w:val="Normal"/>
    <w:link w:val="BalloonTextChar"/>
    <w:locked/>
    <w:rsid w:val="00736F73"/>
    <w:rPr>
      <w:rFonts w:ascii="Lucida Grande" w:hAnsi="Lucida Grande" w:cs="Lucida Grande"/>
      <w:sz w:val="18"/>
      <w:szCs w:val="18"/>
    </w:rPr>
  </w:style>
  <w:style w:type="character" w:customStyle="1" w:styleId="BalloonTextChar">
    <w:name w:val="Balloon Text Char"/>
    <w:basedOn w:val="DefaultParagraphFont"/>
    <w:link w:val="BalloonText"/>
    <w:rsid w:val="00736F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locked/>
    <w:rsid w:val="009779D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129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FreeForm">
    <w:name w:val="Free Form"/>
    <w:rPr>
      <w:rFonts w:ascii="Helvetica" w:eastAsia="ヒラギノ角ゴ Pro W3" w:hAnsi="Helvetica"/>
      <w:color w:val="000000"/>
      <w:sz w:val="24"/>
    </w:rPr>
  </w:style>
  <w:style w:type="paragraph" w:styleId="Header">
    <w:name w:val="header"/>
    <w:basedOn w:val="Normal"/>
    <w:link w:val="HeaderChar"/>
    <w:locked/>
    <w:rsid w:val="0032149F"/>
    <w:pPr>
      <w:tabs>
        <w:tab w:val="center" w:pos="4320"/>
        <w:tab w:val="right" w:pos="8640"/>
      </w:tabs>
    </w:pPr>
  </w:style>
  <w:style w:type="character" w:customStyle="1" w:styleId="HeaderChar">
    <w:name w:val="Header Char"/>
    <w:basedOn w:val="DefaultParagraphFont"/>
    <w:link w:val="Header"/>
    <w:rsid w:val="0032149F"/>
    <w:rPr>
      <w:sz w:val="24"/>
      <w:szCs w:val="24"/>
    </w:rPr>
  </w:style>
  <w:style w:type="paragraph" w:styleId="Footer">
    <w:name w:val="footer"/>
    <w:basedOn w:val="Normal"/>
    <w:link w:val="FooterChar"/>
    <w:locked/>
    <w:rsid w:val="0032149F"/>
    <w:pPr>
      <w:tabs>
        <w:tab w:val="center" w:pos="4320"/>
        <w:tab w:val="right" w:pos="8640"/>
      </w:tabs>
    </w:pPr>
  </w:style>
  <w:style w:type="character" w:customStyle="1" w:styleId="FooterChar">
    <w:name w:val="Footer Char"/>
    <w:basedOn w:val="DefaultParagraphFont"/>
    <w:link w:val="Footer"/>
    <w:rsid w:val="0032149F"/>
    <w:rPr>
      <w:sz w:val="24"/>
      <w:szCs w:val="24"/>
    </w:rPr>
  </w:style>
  <w:style w:type="paragraph" w:styleId="Title">
    <w:name w:val="Title"/>
    <w:basedOn w:val="Normal"/>
    <w:next w:val="Normal"/>
    <w:link w:val="TitleChar"/>
    <w:qFormat/>
    <w:locked/>
    <w:rsid w:val="0047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48A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779DE"/>
    <w:rPr>
      <w:rFonts w:ascii="Times" w:hAnsi="Times"/>
      <w:b/>
      <w:bCs/>
      <w:sz w:val="27"/>
      <w:szCs w:val="27"/>
    </w:rPr>
  </w:style>
  <w:style w:type="table" w:styleId="TableGrid">
    <w:name w:val="Table Grid"/>
    <w:basedOn w:val="TableNormal"/>
    <w:locked/>
    <w:rsid w:val="00D80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locked/>
    <w:rsid w:val="00BE7439"/>
    <w:rPr>
      <w:color w:val="0000FF" w:themeColor="hyperlink"/>
      <w:u w:val="single"/>
    </w:rPr>
  </w:style>
  <w:style w:type="paragraph" w:styleId="BalloonText">
    <w:name w:val="Balloon Text"/>
    <w:basedOn w:val="Normal"/>
    <w:link w:val="BalloonTextChar"/>
    <w:locked/>
    <w:rsid w:val="00736F73"/>
    <w:rPr>
      <w:rFonts w:ascii="Lucida Grande" w:hAnsi="Lucida Grande" w:cs="Lucida Grande"/>
      <w:sz w:val="18"/>
      <w:szCs w:val="18"/>
    </w:rPr>
  </w:style>
  <w:style w:type="character" w:customStyle="1" w:styleId="BalloonTextChar">
    <w:name w:val="Balloon Text Char"/>
    <w:basedOn w:val="DefaultParagraphFont"/>
    <w:link w:val="BalloonText"/>
    <w:rsid w:val="00736F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6369">
      <w:bodyDiv w:val="1"/>
      <w:marLeft w:val="0"/>
      <w:marRight w:val="0"/>
      <w:marTop w:val="0"/>
      <w:marBottom w:val="0"/>
      <w:divBdr>
        <w:top w:val="none" w:sz="0" w:space="0" w:color="auto"/>
        <w:left w:val="none" w:sz="0" w:space="0" w:color="auto"/>
        <w:bottom w:val="none" w:sz="0" w:space="0" w:color="auto"/>
        <w:right w:val="none" w:sz="0" w:space="0" w:color="auto"/>
      </w:divBdr>
    </w:div>
    <w:div w:id="214659824">
      <w:bodyDiv w:val="1"/>
      <w:marLeft w:val="0"/>
      <w:marRight w:val="0"/>
      <w:marTop w:val="0"/>
      <w:marBottom w:val="0"/>
      <w:divBdr>
        <w:top w:val="none" w:sz="0" w:space="0" w:color="auto"/>
        <w:left w:val="none" w:sz="0" w:space="0" w:color="auto"/>
        <w:bottom w:val="none" w:sz="0" w:space="0" w:color="auto"/>
        <w:right w:val="none" w:sz="0" w:space="0" w:color="auto"/>
      </w:divBdr>
    </w:div>
    <w:div w:id="279916251">
      <w:bodyDiv w:val="1"/>
      <w:marLeft w:val="0"/>
      <w:marRight w:val="0"/>
      <w:marTop w:val="0"/>
      <w:marBottom w:val="0"/>
      <w:divBdr>
        <w:top w:val="none" w:sz="0" w:space="0" w:color="auto"/>
        <w:left w:val="none" w:sz="0" w:space="0" w:color="auto"/>
        <w:bottom w:val="none" w:sz="0" w:space="0" w:color="auto"/>
        <w:right w:val="none" w:sz="0" w:space="0" w:color="auto"/>
      </w:divBdr>
    </w:div>
    <w:div w:id="324550384">
      <w:bodyDiv w:val="1"/>
      <w:marLeft w:val="0"/>
      <w:marRight w:val="0"/>
      <w:marTop w:val="0"/>
      <w:marBottom w:val="0"/>
      <w:divBdr>
        <w:top w:val="none" w:sz="0" w:space="0" w:color="auto"/>
        <w:left w:val="none" w:sz="0" w:space="0" w:color="auto"/>
        <w:bottom w:val="none" w:sz="0" w:space="0" w:color="auto"/>
        <w:right w:val="none" w:sz="0" w:space="0" w:color="auto"/>
      </w:divBdr>
    </w:div>
    <w:div w:id="329331957">
      <w:bodyDiv w:val="1"/>
      <w:marLeft w:val="0"/>
      <w:marRight w:val="0"/>
      <w:marTop w:val="0"/>
      <w:marBottom w:val="0"/>
      <w:divBdr>
        <w:top w:val="none" w:sz="0" w:space="0" w:color="auto"/>
        <w:left w:val="none" w:sz="0" w:space="0" w:color="auto"/>
        <w:bottom w:val="none" w:sz="0" w:space="0" w:color="auto"/>
        <w:right w:val="none" w:sz="0" w:space="0" w:color="auto"/>
      </w:divBdr>
    </w:div>
    <w:div w:id="334962256">
      <w:bodyDiv w:val="1"/>
      <w:marLeft w:val="0"/>
      <w:marRight w:val="0"/>
      <w:marTop w:val="0"/>
      <w:marBottom w:val="0"/>
      <w:divBdr>
        <w:top w:val="none" w:sz="0" w:space="0" w:color="auto"/>
        <w:left w:val="none" w:sz="0" w:space="0" w:color="auto"/>
        <w:bottom w:val="none" w:sz="0" w:space="0" w:color="auto"/>
        <w:right w:val="none" w:sz="0" w:space="0" w:color="auto"/>
      </w:divBdr>
    </w:div>
    <w:div w:id="363097951">
      <w:bodyDiv w:val="1"/>
      <w:marLeft w:val="0"/>
      <w:marRight w:val="0"/>
      <w:marTop w:val="0"/>
      <w:marBottom w:val="0"/>
      <w:divBdr>
        <w:top w:val="none" w:sz="0" w:space="0" w:color="auto"/>
        <w:left w:val="none" w:sz="0" w:space="0" w:color="auto"/>
        <w:bottom w:val="none" w:sz="0" w:space="0" w:color="auto"/>
        <w:right w:val="none" w:sz="0" w:space="0" w:color="auto"/>
      </w:divBdr>
    </w:div>
    <w:div w:id="382485697">
      <w:bodyDiv w:val="1"/>
      <w:marLeft w:val="0"/>
      <w:marRight w:val="0"/>
      <w:marTop w:val="0"/>
      <w:marBottom w:val="0"/>
      <w:divBdr>
        <w:top w:val="none" w:sz="0" w:space="0" w:color="auto"/>
        <w:left w:val="none" w:sz="0" w:space="0" w:color="auto"/>
        <w:bottom w:val="none" w:sz="0" w:space="0" w:color="auto"/>
        <w:right w:val="none" w:sz="0" w:space="0" w:color="auto"/>
      </w:divBdr>
    </w:div>
    <w:div w:id="451753687">
      <w:bodyDiv w:val="1"/>
      <w:marLeft w:val="0"/>
      <w:marRight w:val="0"/>
      <w:marTop w:val="0"/>
      <w:marBottom w:val="0"/>
      <w:divBdr>
        <w:top w:val="none" w:sz="0" w:space="0" w:color="auto"/>
        <w:left w:val="none" w:sz="0" w:space="0" w:color="auto"/>
        <w:bottom w:val="none" w:sz="0" w:space="0" w:color="auto"/>
        <w:right w:val="none" w:sz="0" w:space="0" w:color="auto"/>
      </w:divBdr>
    </w:div>
    <w:div w:id="472722469">
      <w:bodyDiv w:val="1"/>
      <w:marLeft w:val="0"/>
      <w:marRight w:val="0"/>
      <w:marTop w:val="0"/>
      <w:marBottom w:val="0"/>
      <w:divBdr>
        <w:top w:val="none" w:sz="0" w:space="0" w:color="auto"/>
        <w:left w:val="none" w:sz="0" w:space="0" w:color="auto"/>
        <w:bottom w:val="none" w:sz="0" w:space="0" w:color="auto"/>
        <w:right w:val="none" w:sz="0" w:space="0" w:color="auto"/>
      </w:divBdr>
    </w:div>
    <w:div w:id="533542257">
      <w:bodyDiv w:val="1"/>
      <w:marLeft w:val="0"/>
      <w:marRight w:val="0"/>
      <w:marTop w:val="0"/>
      <w:marBottom w:val="0"/>
      <w:divBdr>
        <w:top w:val="none" w:sz="0" w:space="0" w:color="auto"/>
        <w:left w:val="none" w:sz="0" w:space="0" w:color="auto"/>
        <w:bottom w:val="none" w:sz="0" w:space="0" w:color="auto"/>
        <w:right w:val="none" w:sz="0" w:space="0" w:color="auto"/>
      </w:divBdr>
    </w:div>
    <w:div w:id="650867819">
      <w:bodyDiv w:val="1"/>
      <w:marLeft w:val="0"/>
      <w:marRight w:val="0"/>
      <w:marTop w:val="0"/>
      <w:marBottom w:val="0"/>
      <w:divBdr>
        <w:top w:val="none" w:sz="0" w:space="0" w:color="auto"/>
        <w:left w:val="none" w:sz="0" w:space="0" w:color="auto"/>
        <w:bottom w:val="none" w:sz="0" w:space="0" w:color="auto"/>
        <w:right w:val="none" w:sz="0" w:space="0" w:color="auto"/>
      </w:divBdr>
    </w:div>
    <w:div w:id="740833460">
      <w:bodyDiv w:val="1"/>
      <w:marLeft w:val="0"/>
      <w:marRight w:val="0"/>
      <w:marTop w:val="0"/>
      <w:marBottom w:val="0"/>
      <w:divBdr>
        <w:top w:val="none" w:sz="0" w:space="0" w:color="auto"/>
        <w:left w:val="none" w:sz="0" w:space="0" w:color="auto"/>
        <w:bottom w:val="none" w:sz="0" w:space="0" w:color="auto"/>
        <w:right w:val="none" w:sz="0" w:space="0" w:color="auto"/>
      </w:divBdr>
    </w:div>
    <w:div w:id="781341961">
      <w:bodyDiv w:val="1"/>
      <w:marLeft w:val="0"/>
      <w:marRight w:val="0"/>
      <w:marTop w:val="0"/>
      <w:marBottom w:val="0"/>
      <w:divBdr>
        <w:top w:val="none" w:sz="0" w:space="0" w:color="auto"/>
        <w:left w:val="none" w:sz="0" w:space="0" w:color="auto"/>
        <w:bottom w:val="none" w:sz="0" w:space="0" w:color="auto"/>
        <w:right w:val="none" w:sz="0" w:space="0" w:color="auto"/>
      </w:divBdr>
    </w:div>
    <w:div w:id="785467229">
      <w:bodyDiv w:val="1"/>
      <w:marLeft w:val="0"/>
      <w:marRight w:val="0"/>
      <w:marTop w:val="0"/>
      <w:marBottom w:val="0"/>
      <w:divBdr>
        <w:top w:val="none" w:sz="0" w:space="0" w:color="auto"/>
        <w:left w:val="none" w:sz="0" w:space="0" w:color="auto"/>
        <w:bottom w:val="none" w:sz="0" w:space="0" w:color="auto"/>
        <w:right w:val="none" w:sz="0" w:space="0" w:color="auto"/>
      </w:divBdr>
    </w:div>
    <w:div w:id="801003317">
      <w:bodyDiv w:val="1"/>
      <w:marLeft w:val="0"/>
      <w:marRight w:val="0"/>
      <w:marTop w:val="0"/>
      <w:marBottom w:val="0"/>
      <w:divBdr>
        <w:top w:val="none" w:sz="0" w:space="0" w:color="auto"/>
        <w:left w:val="none" w:sz="0" w:space="0" w:color="auto"/>
        <w:bottom w:val="none" w:sz="0" w:space="0" w:color="auto"/>
        <w:right w:val="none" w:sz="0" w:space="0" w:color="auto"/>
      </w:divBdr>
    </w:div>
    <w:div w:id="876356717">
      <w:bodyDiv w:val="1"/>
      <w:marLeft w:val="0"/>
      <w:marRight w:val="0"/>
      <w:marTop w:val="0"/>
      <w:marBottom w:val="0"/>
      <w:divBdr>
        <w:top w:val="none" w:sz="0" w:space="0" w:color="auto"/>
        <w:left w:val="none" w:sz="0" w:space="0" w:color="auto"/>
        <w:bottom w:val="none" w:sz="0" w:space="0" w:color="auto"/>
        <w:right w:val="none" w:sz="0" w:space="0" w:color="auto"/>
      </w:divBdr>
    </w:div>
    <w:div w:id="894271355">
      <w:bodyDiv w:val="1"/>
      <w:marLeft w:val="0"/>
      <w:marRight w:val="0"/>
      <w:marTop w:val="0"/>
      <w:marBottom w:val="0"/>
      <w:divBdr>
        <w:top w:val="none" w:sz="0" w:space="0" w:color="auto"/>
        <w:left w:val="none" w:sz="0" w:space="0" w:color="auto"/>
        <w:bottom w:val="none" w:sz="0" w:space="0" w:color="auto"/>
        <w:right w:val="none" w:sz="0" w:space="0" w:color="auto"/>
      </w:divBdr>
    </w:div>
    <w:div w:id="1031034880">
      <w:bodyDiv w:val="1"/>
      <w:marLeft w:val="0"/>
      <w:marRight w:val="0"/>
      <w:marTop w:val="0"/>
      <w:marBottom w:val="0"/>
      <w:divBdr>
        <w:top w:val="none" w:sz="0" w:space="0" w:color="auto"/>
        <w:left w:val="none" w:sz="0" w:space="0" w:color="auto"/>
        <w:bottom w:val="none" w:sz="0" w:space="0" w:color="auto"/>
        <w:right w:val="none" w:sz="0" w:space="0" w:color="auto"/>
      </w:divBdr>
    </w:div>
    <w:div w:id="1221094161">
      <w:bodyDiv w:val="1"/>
      <w:marLeft w:val="0"/>
      <w:marRight w:val="0"/>
      <w:marTop w:val="0"/>
      <w:marBottom w:val="0"/>
      <w:divBdr>
        <w:top w:val="none" w:sz="0" w:space="0" w:color="auto"/>
        <w:left w:val="none" w:sz="0" w:space="0" w:color="auto"/>
        <w:bottom w:val="none" w:sz="0" w:space="0" w:color="auto"/>
        <w:right w:val="none" w:sz="0" w:space="0" w:color="auto"/>
      </w:divBdr>
    </w:div>
    <w:div w:id="1396850534">
      <w:bodyDiv w:val="1"/>
      <w:marLeft w:val="0"/>
      <w:marRight w:val="0"/>
      <w:marTop w:val="0"/>
      <w:marBottom w:val="0"/>
      <w:divBdr>
        <w:top w:val="none" w:sz="0" w:space="0" w:color="auto"/>
        <w:left w:val="none" w:sz="0" w:space="0" w:color="auto"/>
        <w:bottom w:val="none" w:sz="0" w:space="0" w:color="auto"/>
        <w:right w:val="none" w:sz="0" w:space="0" w:color="auto"/>
      </w:divBdr>
    </w:div>
    <w:div w:id="1488128239">
      <w:bodyDiv w:val="1"/>
      <w:marLeft w:val="0"/>
      <w:marRight w:val="0"/>
      <w:marTop w:val="0"/>
      <w:marBottom w:val="0"/>
      <w:divBdr>
        <w:top w:val="none" w:sz="0" w:space="0" w:color="auto"/>
        <w:left w:val="none" w:sz="0" w:space="0" w:color="auto"/>
        <w:bottom w:val="none" w:sz="0" w:space="0" w:color="auto"/>
        <w:right w:val="none" w:sz="0" w:space="0" w:color="auto"/>
      </w:divBdr>
    </w:div>
    <w:div w:id="1537427038">
      <w:bodyDiv w:val="1"/>
      <w:marLeft w:val="0"/>
      <w:marRight w:val="0"/>
      <w:marTop w:val="0"/>
      <w:marBottom w:val="0"/>
      <w:divBdr>
        <w:top w:val="none" w:sz="0" w:space="0" w:color="auto"/>
        <w:left w:val="none" w:sz="0" w:space="0" w:color="auto"/>
        <w:bottom w:val="none" w:sz="0" w:space="0" w:color="auto"/>
        <w:right w:val="none" w:sz="0" w:space="0" w:color="auto"/>
      </w:divBdr>
    </w:div>
    <w:div w:id="1629387880">
      <w:bodyDiv w:val="1"/>
      <w:marLeft w:val="0"/>
      <w:marRight w:val="0"/>
      <w:marTop w:val="0"/>
      <w:marBottom w:val="0"/>
      <w:divBdr>
        <w:top w:val="none" w:sz="0" w:space="0" w:color="auto"/>
        <w:left w:val="none" w:sz="0" w:space="0" w:color="auto"/>
        <w:bottom w:val="none" w:sz="0" w:space="0" w:color="auto"/>
        <w:right w:val="none" w:sz="0" w:space="0" w:color="auto"/>
      </w:divBdr>
    </w:div>
    <w:div w:id="1641619158">
      <w:bodyDiv w:val="1"/>
      <w:marLeft w:val="0"/>
      <w:marRight w:val="0"/>
      <w:marTop w:val="0"/>
      <w:marBottom w:val="0"/>
      <w:divBdr>
        <w:top w:val="none" w:sz="0" w:space="0" w:color="auto"/>
        <w:left w:val="none" w:sz="0" w:space="0" w:color="auto"/>
        <w:bottom w:val="none" w:sz="0" w:space="0" w:color="auto"/>
        <w:right w:val="none" w:sz="0" w:space="0" w:color="auto"/>
      </w:divBdr>
    </w:div>
    <w:div w:id="1681004913">
      <w:bodyDiv w:val="1"/>
      <w:marLeft w:val="0"/>
      <w:marRight w:val="0"/>
      <w:marTop w:val="0"/>
      <w:marBottom w:val="0"/>
      <w:divBdr>
        <w:top w:val="none" w:sz="0" w:space="0" w:color="auto"/>
        <w:left w:val="none" w:sz="0" w:space="0" w:color="auto"/>
        <w:bottom w:val="none" w:sz="0" w:space="0" w:color="auto"/>
        <w:right w:val="none" w:sz="0" w:space="0" w:color="auto"/>
      </w:divBdr>
    </w:div>
    <w:div w:id="1708487510">
      <w:bodyDiv w:val="1"/>
      <w:marLeft w:val="0"/>
      <w:marRight w:val="0"/>
      <w:marTop w:val="0"/>
      <w:marBottom w:val="0"/>
      <w:divBdr>
        <w:top w:val="none" w:sz="0" w:space="0" w:color="auto"/>
        <w:left w:val="none" w:sz="0" w:space="0" w:color="auto"/>
        <w:bottom w:val="none" w:sz="0" w:space="0" w:color="auto"/>
        <w:right w:val="none" w:sz="0" w:space="0" w:color="auto"/>
      </w:divBdr>
    </w:div>
    <w:div w:id="1772970563">
      <w:bodyDiv w:val="1"/>
      <w:marLeft w:val="0"/>
      <w:marRight w:val="0"/>
      <w:marTop w:val="0"/>
      <w:marBottom w:val="0"/>
      <w:divBdr>
        <w:top w:val="none" w:sz="0" w:space="0" w:color="auto"/>
        <w:left w:val="none" w:sz="0" w:space="0" w:color="auto"/>
        <w:bottom w:val="none" w:sz="0" w:space="0" w:color="auto"/>
        <w:right w:val="none" w:sz="0" w:space="0" w:color="auto"/>
      </w:divBdr>
    </w:div>
    <w:div w:id="1868903151">
      <w:bodyDiv w:val="1"/>
      <w:marLeft w:val="0"/>
      <w:marRight w:val="0"/>
      <w:marTop w:val="0"/>
      <w:marBottom w:val="0"/>
      <w:divBdr>
        <w:top w:val="none" w:sz="0" w:space="0" w:color="auto"/>
        <w:left w:val="none" w:sz="0" w:space="0" w:color="auto"/>
        <w:bottom w:val="none" w:sz="0" w:space="0" w:color="auto"/>
        <w:right w:val="none" w:sz="0" w:space="0" w:color="auto"/>
      </w:divBdr>
    </w:div>
    <w:div w:id="1999190898">
      <w:bodyDiv w:val="1"/>
      <w:marLeft w:val="0"/>
      <w:marRight w:val="0"/>
      <w:marTop w:val="0"/>
      <w:marBottom w:val="0"/>
      <w:divBdr>
        <w:top w:val="none" w:sz="0" w:space="0" w:color="auto"/>
        <w:left w:val="none" w:sz="0" w:space="0" w:color="auto"/>
        <w:bottom w:val="none" w:sz="0" w:space="0" w:color="auto"/>
        <w:right w:val="none" w:sz="0" w:space="0" w:color="auto"/>
      </w:divBdr>
    </w:div>
    <w:div w:id="2013755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07/relationships/hdphoto" Target="media/hdphoto1.wdp"/><Relationship Id="rId21" Type="http://schemas.openxmlformats.org/officeDocument/2006/relationships/image" Target="media/image11.jpeg"/><Relationship Id="rId22" Type="http://schemas.microsoft.com/office/2007/relationships/hdphoto" Target="media/hdphoto2.wdp"/><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docs.google.com/forms/d/1tXQwYY1K9PwuB1Fr8gAmCq4y6ehEr712MvoMYt_IZz8/viewform" TargetMode="External"/><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60AD2-B1C4-1D4D-A366-873DE082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23</Pages>
  <Words>2980</Words>
  <Characters>16991</Characters>
  <Application>Microsoft Macintosh Word</Application>
  <DocSecurity>0</DocSecurity>
  <Lines>141</Lines>
  <Paragraphs>39</Paragraphs>
  <ScaleCrop>false</ScaleCrop>
  <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Randgris</dc:creator>
  <cp:keywords/>
  <cp:lastModifiedBy>Sophia Randgris</cp:lastModifiedBy>
  <cp:revision>9</cp:revision>
  <cp:lastPrinted>2013-06-06T17:03:00Z</cp:lastPrinted>
  <dcterms:created xsi:type="dcterms:W3CDTF">2013-06-05T18:12:00Z</dcterms:created>
  <dcterms:modified xsi:type="dcterms:W3CDTF">2013-06-14T03:11:00Z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